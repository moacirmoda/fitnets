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7.0.0 -->
  <w:body>
    <w:p w:rsidR="00A77B3E">
      <w:pPr>
        <w:pStyle w:val="Heading1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</w:pPr>
      <w:bookmarkStart w:id="0" w:name="h.fmw690inzcci"/>
      <w:bookmarkEnd w:id="0"/>
      <w:r>
        <w:rPr>
          <w:rtl w:val="0"/>
        </w:rPr>
        <w:t>Casos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Uso</w:t>
      </w:r>
      <w:r>
        <w:rPr>
          <w:rtl w:val="0"/>
        </w:rPr>
        <w:t xml:space="preserve"> - </w:t>
      </w:r>
      <w:r>
        <w:rPr>
          <w:rtl w:val="0"/>
        </w:rPr>
        <w:t>Fitnets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 w:val="0"/>
        </w:rPr>
        <w:t>Autor</w:t>
      </w:r>
      <w:r>
        <w:rPr>
          <w:rFonts w:ascii="Calibri" w:eastAsia="Calibri" w:hAnsi="Calibri" w:cs="Calibri"/>
          <w:sz w:val="24"/>
          <w:szCs w:val="24"/>
          <w:rtl w:val="0"/>
        </w:rPr>
        <w:t xml:space="preserve">: </w:t>
      </w:r>
      <w:r>
        <w:rPr>
          <w:rFonts w:ascii="Calibri" w:eastAsia="Calibri" w:hAnsi="Calibri" w:cs="Calibri"/>
          <w:sz w:val="24"/>
          <w:szCs w:val="24"/>
          <w:rtl w:val="0"/>
        </w:rPr>
        <w:t>Rafael</w:t>
      </w:r>
      <w:r>
        <w:rPr>
          <w:rFonts w:ascii="Calibri" w:eastAsia="Calibri" w:hAnsi="Calibri" w:cs="Calibri"/>
          <w:sz w:val="24"/>
          <w:szCs w:val="24"/>
          <w:rtl w:val="0"/>
        </w:rPr>
        <w:t xml:space="preserve"> </w:t>
      </w:r>
      <w:r>
        <w:rPr>
          <w:rFonts w:ascii="Calibri" w:eastAsia="Calibri" w:hAnsi="Calibri" w:cs="Calibri"/>
          <w:sz w:val="24"/>
          <w:szCs w:val="24"/>
          <w:rtl w:val="0"/>
        </w:rPr>
        <w:t>K</w:t>
      </w:r>
      <w:r>
        <w:rPr>
          <w:rFonts w:ascii="Calibri" w:eastAsia="Calibri" w:hAnsi="Calibri" w:cs="Calibri"/>
          <w:sz w:val="24"/>
          <w:szCs w:val="24"/>
          <w:rtl w:val="0"/>
        </w:rPr>
        <w:t xml:space="preserve">. </w:t>
      </w:r>
      <w:r>
        <w:rPr>
          <w:rFonts w:ascii="Calibri" w:eastAsia="Calibri" w:hAnsi="Calibri" w:cs="Calibri"/>
          <w:sz w:val="24"/>
          <w:szCs w:val="24"/>
          <w:rtl w:val="0"/>
        </w:rPr>
        <w:t>Soares</w:t>
      </w:r>
      <w:r>
        <w:rPr>
          <w:rFonts w:ascii="Calibri" w:eastAsia="Calibri" w:hAnsi="Calibri" w:cs="Calibri"/>
          <w:sz w:val="24"/>
          <w:szCs w:val="24"/>
          <w:rtl w:val="0"/>
        </w:rPr>
        <w:t xml:space="preserve"> </w:t>
      </w:r>
      <w:r>
        <w:rPr>
          <w:rFonts w:ascii="Calibri" w:eastAsia="Calibri" w:hAnsi="Calibri" w:cs="Calibri"/>
          <w:sz w:val="24"/>
          <w:szCs w:val="24"/>
          <w:rtl w:val="0"/>
        </w:rPr>
        <w:t>da</w:t>
      </w:r>
      <w:r>
        <w:rPr>
          <w:rFonts w:ascii="Calibri" w:eastAsia="Calibri" w:hAnsi="Calibri" w:cs="Calibri"/>
          <w:sz w:val="24"/>
          <w:szCs w:val="24"/>
          <w:rtl w:val="0"/>
        </w:rPr>
        <w:t xml:space="preserve"> </w:t>
      </w:r>
      <w:r>
        <w:rPr>
          <w:rFonts w:ascii="Calibri" w:eastAsia="Calibri" w:hAnsi="Calibri" w:cs="Calibri"/>
          <w:sz w:val="24"/>
          <w:szCs w:val="24"/>
          <w:rtl w:val="0"/>
        </w:rPr>
        <w:t>Silva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 w:val="0"/>
        </w:rPr>
        <w:t>Versão</w:t>
      </w:r>
      <w:r>
        <w:rPr>
          <w:rFonts w:ascii="Calibri" w:eastAsia="Calibri" w:hAnsi="Calibri" w:cs="Calibri"/>
          <w:sz w:val="24"/>
          <w:szCs w:val="24"/>
          <w:rtl w:val="0"/>
        </w:rPr>
        <w:t>: 1.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 w:val="0"/>
        </w:rPr>
        <w:t>Revisor</w:t>
      </w:r>
      <w:r>
        <w:rPr>
          <w:rFonts w:ascii="Calibri" w:eastAsia="Calibri" w:hAnsi="Calibri" w:cs="Calibri"/>
          <w:sz w:val="24"/>
          <w:szCs w:val="24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alibri" w:eastAsia="Calibri" w:hAnsi="Calibri" w:cs="Calibri"/>
          <w:sz w:val="24"/>
          <w:szCs w:val="24"/>
        </w:rPr>
      </w:pP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</w:pPr>
      <w:bookmarkStart w:id="1" w:name="h.qmpjw1yxiak3"/>
      <w:bookmarkEnd w:id="1"/>
      <w:r>
        <w:rPr>
          <w:rtl w:val="0"/>
        </w:rPr>
        <w:t>Caso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Uso</w:t>
      </w:r>
      <w:r>
        <w:rPr>
          <w:rtl w:val="0"/>
        </w:rPr>
        <w:t xml:space="preserve">: </w:t>
      </w:r>
      <w:r>
        <w:rPr>
          <w:rtl w:val="0"/>
        </w:rPr>
        <w:t>Criar</w:t>
      </w:r>
      <w:r>
        <w:rPr>
          <w:rtl w:val="0"/>
        </w:rPr>
        <w:t xml:space="preserve"> </w:t>
      </w:r>
      <w:r>
        <w:rPr>
          <w:rtl w:val="0"/>
        </w:rPr>
        <w:t>uma</w:t>
      </w:r>
      <w:r>
        <w:rPr>
          <w:rtl w:val="0"/>
        </w:rPr>
        <w:t xml:space="preserve"> </w:t>
      </w:r>
      <w:r>
        <w:rPr>
          <w:rtl w:val="0"/>
        </w:rPr>
        <w:t>conta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Fitnets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Caso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uso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relacionado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Requerimento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>.1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Objetivos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no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contexo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Um</w:t>
      </w:r>
      <w:r>
        <w:rPr>
          <w:rtl w:val="0"/>
        </w:rPr>
        <w:t xml:space="preserve"> </w:t>
      </w:r>
      <w:r>
        <w:rPr>
          <w:rtl w:val="0"/>
        </w:rPr>
        <w:t>internauta</w:t>
      </w:r>
      <w:r>
        <w:rPr>
          <w:rtl w:val="0"/>
        </w:rPr>
        <w:t xml:space="preserve"> </w:t>
      </w:r>
      <w:r>
        <w:rPr>
          <w:rtl w:val="0"/>
        </w:rPr>
        <w:t>deseja</w:t>
      </w:r>
      <w:r>
        <w:rPr>
          <w:rtl w:val="0"/>
        </w:rPr>
        <w:t xml:space="preserve"> </w:t>
      </w:r>
      <w:r>
        <w:rPr>
          <w:rtl w:val="0"/>
        </w:rPr>
        <w:t>ingressar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Fitnets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isso</w:t>
      </w:r>
      <w:r>
        <w:rPr>
          <w:rtl w:val="0"/>
        </w:rPr>
        <w:t xml:space="preserve"> </w:t>
      </w:r>
      <w:r>
        <w:rPr>
          <w:rtl w:val="0"/>
        </w:rPr>
        <w:t>precisa</w:t>
      </w:r>
      <w:r>
        <w:rPr>
          <w:rtl w:val="0"/>
        </w:rPr>
        <w:t xml:space="preserve"> </w:t>
      </w:r>
      <w:r>
        <w:rPr>
          <w:rtl w:val="0"/>
        </w:rPr>
        <w:t>criar</w:t>
      </w:r>
      <w:r>
        <w:rPr>
          <w:rtl w:val="0"/>
        </w:rPr>
        <w:t xml:space="preserve"> </w:t>
      </w:r>
      <w:r>
        <w:rPr>
          <w:rtl w:val="0"/>
        </w:rPr>
        <w:t>uma</w:t>
      </w:r>
      <w:r>
        <w:rPr>
          <w:rtl w:val="0"/>
        </w:rPr>
        <w:t xml:space="preserve"> </w:t>
      </w:r>
      <w:r>
        <w:rPr>
          <w:rtl w:val="0"/>
        </w:rPr>
        <w:t>nova</w:t>
      </w:r>
      <w:r>
        <w:rPr>
          <w:rtl w:val="0"/>
        </w:rPr>
        <w:t xml:space="preserve"> </w:t>
      </w:r>
      <w:r>
        <w:rPr>
          <w:rtl w:val="0"/>
        </w:rPr>
        <w:t>conta</w:t>
      </w:r>
      <w:r>
        <w:rPr>
          <w:rtl w:val="0"/>
        </w:rPr>
        <w:t xml:space="preserve">, </w:t>
      </w:r>
      <w:r>
        <w:rPr>
          <w:rtl w:val="0"/>
        </w:rPr>
        <w:t>caso</w:t>
      </w:r>
      <w:r>
        <w:rPr>
          <w:rtl w:val="0"/>
        </w:rPr>
        <w:t xml:space="preserve"> </w:t>
      </w:r>
      <w:r>
        <w:rPr>
          <w:rtl w:val="0"/>
        </w:rPr>
        <w:t>não</w:t>
      </w:r>
      <w:r>
        <w:rPr>
          <w:rtl w:val="0"/>
        </w:rPr>
        <w:t xml:space="preserve"> </w:t>
      </w:r>
      <w:r>
        <w:rPr>
          <w:rtl w:val="0"/>
        </w:rPr>
        <w:t>possua</w:t>
      </w:r>
      <w:r>
        <w:rPr>
          <w:rtl w:val="0"/>
        </w:rPr>
        <w:t xml:space="preserve"> </w:t>
      </w:r>
      <w:r>
        <w:rPr>
          <w:rtl w:val="0"/>
        </w:rPr>
        <w:t>uma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Condições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prévias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precisa</w:t>
      </w:r>
      <w:r>
        <w:rPr>
          <w:rtl w:val="0"/>
        </w:rPr>
        <w:t xml:space="preserve"> </w:t>
      </w:r>
      <w:r>
        <w:rPr>
          <w:rtl w:val="0"/>
        </w:rPr>
        <w:t>possuir</w:t>
      </w:r>
      <w:r>
        <w:rPr>
          <w:rtl w:val="0"/>
        </w:rPr>
        <w:t xml:space="preserve"> </w:t>
      </w:r>
      <w:r>
        <w:rPr>
          <w:rtl w:val="0"/>
        </w:rPr>
        <w:t>seus</w:t>
      </w:r>
      <w:r>
        <w:rPr>
          <w:rtl w:val="0"/>
        </w:rPr>
        <w:t xml:space="preserve"> </w:t>
      </w:r>
      <w:r>
        <w:rPr>
          <w:rtl w:val="0"/>
        </w:rPr>
        <w:t>dados</w:t>
      </w:r>
      <w:r>
        <w:rPr>
          <w:rtl w:val="0"/>
        </w:rPr>
        <w:t xml:space="preserve"> </w:t>
      </w:r>
      <w:r>
        <w:rPr>
          <w:rtl w:val="0"/>
        </w:rPr>
        <w:t>pessoais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preencher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cadastro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um</w:t>
      </w:r>
      <w:r>
        <w:rPr>
          <w:rtl w:val="0"/>
        </w:rPr>
        <w:t xml:space="preserve"> </w:t>
      </w:r>
      <w:r>
        <w:rPr>
          <w:rtl w:val="0"/>
        </w:rPr>
        <w:t>endereço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>-</w:t>
      </w:r>
      <w:r>
        <w:rPr>
          <w:rtl w:val="0"/>
        </w:rPr>
        <w:t>mail</w:t>
      </w:r>
      <w:r>
        <w:rPr>
          <w:rtl w:val="0"/>
        </w:rPr>
        <w:t xml:space="preserve"> </w:t>
      </w:r>
      <w:r>
        <w:rPr>
          <w:rtl w:val="0"/>
        </w:rPr>
        <w:t>válido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Condição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sucesso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Uma</w:t>
      </w:r>
      <w:r>
        <w:rPr>
          <w:rtl w:val="0"/>
        </w:rPr>
        <w:t xml:space="preserve"> </w:t>
      </w:r>
      <w:r>
        <w:rPr>
          <w:rtl w:val="0"/>
        </w:rPr>
        <w:t>nova</w:t>
      </w:r>
      <w:r>
        <w:rPr>
          <w:rtl w:val="0"/>
        </w:rPr>
        <w:t xml:space="preserve"> </w:t>
      </w:r>
      <w:r>
        <w:rPr>
          <w:rtl w:val="0"/>
        </w:rPr>
        <w:t>conta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é</w:t>
      </w:r>
      <w:r>
        <w:rPr>
          <w:rtl w:val="0"/>
        </w:rPr>
        <w:t xml:space="preserve"> </w:t>
      </w:r>
      <w:r>
        <w:rPr>
          <w:rtl w:val="0"/>
        </w:rPr>
        <w:t>criada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Condição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fracasso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conta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novo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é</w:t>
      </w:r>
      <w:r>
        <w:rPr>
          <w:rtl w:val="0"/>
        </w:rPr>
        <w:t xml:space="preserve"> </w:t>
      </w:r>
      <w:r>
        <w:rPr>
          <w:rtl w:val="0"/>
        </w:rPr>
        <w:t>rejeitada</w:t>
      </w:r>
      <w:r>
        <w:rPr>
          <w:rtl w:val="0"/>
        </w:rPr>
        <w:t xml:space="preserve"> </w:t>
      </w:r>
      <w:r>
        <w:rPr>
          <w:rtl w:val="0"/>
        </w:rPr>
        <w:t>ou</w:t>
      </w:r>
      <w:r>
        <w:rPr>
          <w:rtl w:val="0"/>
        </w:rPr>
        <w:t xml:space="preserve"> </w:t>
      </w:r>
      <w:r>
        <w:rPr>
          <w:rtl w:val="0"/>
        </w:rPr>
        <w:t>não</w:t>
      </w:r>
      <w:r>
        <w:rPr>
          <w:rtl w:val="0"/>
        </w:rPr>
        <w:t xml:space="preserve"> </w:t>
      </w:r>
      <w:r>
        <w:rPr>
          <w:rtl w:val="0"/>
        </w:rPr>
        <w:t>pode</w:t>
      </w:r>
      <w:r>
        <w:rPr>
          <w:rtl w:val="0"/>
        </w:rPr>
        <w:t xml:space="preserve"> </w:t>
      </w:r>
      <w:r>
        <w:rPr>
          <w:rtl w:val="0"/>
        </w:rPr>
        <w:t>ser</w:t>
      </w:r>
      <w:r>
        <w:rPr>
          <w:rtl w:val="0"/>
        </w:rPr>
        <w:t xml:space="preserve"> </w:t>
      </w:r>
      <w:r>
        <w:rPr>
          <w:rtl w:val="0"/>
        </w:rPr>
        <w:t>finalizada</w:t>
      </w:r>
      <w:r>
        <w:rPr>
          <w:rtl w:val="0"/>
        </w:rPr>
        <w:t xml:space="preserve"> </w:t>
      </w:r>
      <w:r>
        <w:rPr>
          <w:rtl w:val="0"/>
        </w:rPr>
        <w:t>por</w:t>
      </w:r>
      <w:r>
        <w:rPr>
          <w:rtl w:val="0"/>
        </w:rPr>
        <w:t xml:space="preserve"> </w:t>
      </w:r>
      <w:r>
        <w:rPr>
          <w:rtl w:val="0"/>
        </w:rPr>
        <w:t>falta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informações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Atores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primários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Internauta</w:t>
      </w:r>
      <w:r>
        <w:rPr>
          <w:rtl w:val="0"/>
        </w:rPr>
        <w:t xml:space="preserve"> </w:t>
      </w:r>
      <w:r>
        <w:rPr>
          <w:rtl w:val="0"/>
        </w:rPr>
        <w:t>sem</w:t>
      </w:r>
      <w:r>
        <w:rPr>
          <w:rtl w:val="0"/>
        </w:rPr>
        <w:t xml:space="preserve"> </w:t>
      </w:r>
      <w:r>
        <w:rPr>
          <w:rtl w:val="0"/>
        </w:rPr>
        <w:t>conta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Fitnets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Atores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secundários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nenhum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Gatilho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internauta</w:t>
      </w:r>
      <w:r>
        <w:rPr>
          <w:rtl w:val="0"/>
        </w:rPr>
        <w:t xml:space="preserve"> </w:t>
      </w:r>
      <w:r>
        <w:rPr>
          <w:rtl w:val="0"/>
        </w:rPr>
        <w:t>seleciona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opção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cadastro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novo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Fitnets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Etapas</w:t>
      </w:r>
      <w:r>
        <w:rPr>
          <w:b/>
          <w:bCs/>
          <w:rtl w:val="0"/>
        </w:rPr>
        <w:t>:</w:t>
      </w:r>
    </w:p>
    <w:p w:rsidR="00A77B3E">
      <w:pPr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internauta</w:t>
      </w:r>
      <w:r>
        <w:rPr>
          <w:rtl w:val="0"/>
        </w:rPr>
        <w:t xml:space="preserve"> </w:t>
      </w:r>
      <w:r>
        <w:rPr>
          <w:rtl w:val="0"/>
        </w:rPr>
        <w:t>seleciona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opção</w:t>
      </w:r>
      <w:r>
        <w:rPr>
          <w:rtl w:val="0"/>
        </w:rPr>
        <w:t xml:space="preserve"> </w:t>
      </w:r>
      <w:r>
        <w:rPr>
          <w:rtl w:val="0"/>
        </w:rPr>
        <w:t>cadastro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novo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internauta</w:t>
      </w:r>
      <w:r>
        <w:rPr>
          <w:rtl w:val="0"/>
        </w:rPr>
        <w:t xml:space="preserve"> </w:t>
      </w:r>
      <w:r>
        <w:rPr>
          <w:rtl w:val="0"/>
        </w:rPr>
        <w:t>preenche</w:t>
      </w:r>
      <w:r>
        <w:rPr>
          <w:rtl w:val="0"/>
        </w:rPr>
        <w:t xml:space="preserve"> </w:t>
      </w:r>
      <w:r>
        <w:rPr>
          <w:rtl w:val="0"/>
        </w:rPr>
        <w:t>um</w:t>
      </w:r>
      <w:r>
        <w:rPr>
          <w:rtl w:val="0"/>
        </w:rPr>
        <w:t xml:space="preserve"> </w:t>
      </w:r>
      <w:r>
        <w:rPr>
          <w:rtl w:val="0"/>
        </w:rPr>
        <w:t>formulário</w:t>
      </w:r>
      <w:r>
        <w:rPr>
          <w:rtl w:val="0"/>
        </w:rPr>
        <w:t xml:space="preserve"> </w:t>
      </w:r>
      <w:r>
        <w:rPr>
          <w:rtl w:val="0"/>
        </w:rPr>
        <w:t>informando</w:t>
      </w:r>
      <w:r>
        <w:rPr>
          <w:rtl w:val="0"/>
        </w:rPr>
        <w:t xml:space="preserve"> </w:t>
      </w:r>
      <w:r>
        <w:rPr>
          <w:rtl w:val="0"/>
        </w:rPr>
        <w:t>dados</w:t>
      </w:r>
      <w:r>
        <w:rPr>
          <w:rtl w:val="0"/>
        </w:rPr>
        <w:t xml:space="preserve"> </w:t>
      </w:r>
      <w:r>
        <w:rPr>
          <w:rtl w:val="0"/>
        </w:rPr>
        <w:t>pessoais</w:t>
      </w:r>
      <w:r>
        <w:rPr>
          <w:rtl w:val="0"/>
        </w:rPr>
        <w:t xml:space="preserve">, </w:t>
      </w:r>
      <w:r>
        <w:rPr>
          <w:rtl w:val="0"/>
        </w:rPr>
        <w:t>e</w:t>
      </w:r>
      <w:r>
        <w:rPr>
          <w:rtl w:val="0"/>
        </w:rPr>
        <w:t>-</w:t>
      </w:r>
      <w:r>
        <w:rPr>
          <w:rtl w:val="0"/>
        </w:rPr>
        <w:t>mail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“</w:t>
      </w:r>
      <w:r>
        <w:rPr>
          <w:rtl w:val="0"/>
        </w:rPr>
        <w:t>nickname</w:t>
      </w:r>
      <w:r>
        <w:rPr>
          <w:rtl w:val="0"/>
        </w:rPr>
        <w:t>”;</w:t>
      </w:r>
    </w:p>
    <w:p w:rsidR="00A77B3E">
      <w:pPr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verifica</w:t>
      </w:r>
      <w:r>
        <w:rPr>
          <w:rtl w:val="0"/>
        </w:rPr>
        <w:t xml:space="preserve">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>-</w:t>
      </w:r>
      <w:r>
        <w:rPr>
          <w:rtl w:val="0"/>
        </w:rPr>
        <w:t>mail</w:t>
      </w:r>
      <w:r>
        <w:rPr>
          <w:rtl w:val="0"/>
        </w:rPr>
        <w:t xml:space="preserve"> </w:t>
      </w:r>
      <w:r>
        <w:rPr>
          <w:rtl w:val="0"/>
        </w:rPr>
        <w:t>ou</w:t>
      </w:r>
      <w:r>
        <w:rPr>
          <w:rtl w:val="0"/>
        </w:rPr>
        <w:t xml:space="preserve"> “</w:t>
      </w:r>
      <w:r>
        <w:rPr>
          <w:rtl w:val="0"/>
        </w:rPr>
        <w:t>nickname</w:t>
      </w:r>
      <w:r>
        <w:rPr>
          <w:rtl w:val="0"/>
        </w:rPr>
        <w:t xml:space="preserve">” </w:t>
      </w:r>
      <w:r>
        <w:rPr>
          <w:rtl w:val="0"/>
        </w:rPr>
        <w:t>já</w:t>
      </w:r>
      <w:r>
        <w:rPr>
          <w:rtl w:val="0"/>
        </w:rPr>
        <w:t xml:space="preserve"> </w:t>
      </w:r>
      <w:r>
        <w:rPr>
          <w:rtl w:val="0"/>
        </w:rPr>
        <w:t>estão</w:t>
      </w:r>
      <w:r>
        <w:rPr>
          <w:rtl w:val="0"/>
        </w:rPr>
        <w:t xml:space="preserve"> </w:t>
      </w:r>
      <w:r>
        <w:rPr>
          <w:rtl w:val="0"/>
        </w:rPr>
        <w:t>em</w:t>
      </w:r>
      <w:r>
        <w:rPr>
          <w:rtl w:val="0"/>
        </w:rPr>
        <w:t xml:space="preserve"> </w:t>
      </w:r>
      <w:r>
        <w:rPr>
          <w:rtl w:val="0"/>
        </w:rPr>
        <w:t>uso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internauta</w:t>
      </w:r>
      <w:r>
        <w:rPr>
          <w:rtl w:val="0"/>
        </w:rPr>
        <w:t xml:space="preserve"> </w:t>
      </w:r>
      <w:r>
        <w:rPr>
          <w:rtl w:val="0"/>
        </w:rPr>
        <w:t>é</w:t>
      </w:r>
      <w:r>
        <w:rPr>
          <w:rtl w:val="0"/>
        </w:rPr>
        <w:t xml:space="preserve"> </w:t>
      </w:r>
      <w:r>
        <w:rPr>
          <w:rtl w:val="0"/>
        </w:rPr>
        <w:t>cadastrado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é</w:t>
      </w:r>
      <w:r>
        <w:rPr>
          <w:rtl w:val="0"/>
        </w:rPr>
        <w:t xml:space="preserve"> </w:t>
      </w:r>
      <w:r>
        <w:rPr>
          <w:rtl w:val="0"/>
        </w:rPr>
        <w:t>enviado</w:t>
      </w:r>
      <w:r>
        <w:rPr>
          <w:rtl w:val="0"/>
        </w:rPr>
        <w:t xml:space="preserve"> </w:t>
      </w:r>
      <w:r>
        <w:rPr>
          <w:rtl w:val="0"/>
        </w:rPr>
        <w:t>um</w:t>
      </w:r>
      <w:r>
        <w:rPr>
          <w:rtl w:val="0"/>
        </w:rPr>
        <w:t xml:space="preserve"> </w:t>
      </w:r>
      <w:r>
        <w:rPr>
          <w:rtl w:val="0"/>
        </w:rPr>
        <w:t>email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confirmação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ativar</w:t>
      </w:r>
      <w:r>
        <w:rPr>
          <w:rtl w:val="0"/>
        </w:rPr>
        <w:t xml:space="preserve"> </w:t>
      </w:r>
      <w:r>
        <w:rPr>
          <w:rtl w:val="0"/>
        </w:rPr>
        <w:t>sua</w:t>
      </w:r>
      <w:r>
        <w:rPr>
          <w:rtl w:val="0"/>
        </w:rPr>
        <w:t xml:space="preserve"> </w:t>
      </w:r>
      <w:r>
        <w:rPr>
          <w:rtl w:val="0"/>
        </w:rPr>
        <w:t>conta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internauta</w:t>
      </w:r>
      <w:r>
        <w:rPr>
          <w:rtl w:val="0"/>
        </w:rPr>
        <w:t xml:space="preserve"> </w:t>
      </w:r>
      <w:r>
        <w:rPr>
          <w:rtl w:val="0"/>
        </w:rPr>
        <w:t>confirma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conta</w:t>
      </w:r>
      <w:r>
        <w:rPr>
          <w:rtl w:val="0"/>
        </w:rPr>
        <w:t xml:space="preserve"> </w:t>
      </w:r>
      <w:r>
        <w:rPr>
          <w:rtl w:val="0"/>
        </w:rPr>
        <w:t>pelo</w:t>
      </w:r>
      <w:r>
        <w:rPr>
          <w:rtl w:val="0"/>
        </w:rPr>
        <w:t xml:space="preserve"> </w:t>
      </w:r>
      <w:r>
        <w:rPr>
          <w:rtl w:val="0"/>
        </w:rPr>
        <w:t>link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>-</w:t>
      </w:r>
      <w:r>
        <w:rPr>
          <w:rtl w:val="0"/>
        </w:rPr>
        <w:t>mail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está</w:t>
      </w:r>
      <w:r>
        <w:rPr>
          <w:rtl w:val="0"/>
        </w:rPr>
        <w:t xml:space="preserve"> </w:t>
      </w:r>
      <w:r>
        <w:rPr>
          <w:rtl w:val="0"/>
        </w:rPr>
        <w:t>apto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ingressar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b/>
          <w:bCs/>
        </w:rPr>
      </w:pPr>
      <w:r>
        <w:rPr>
          <w:b/>
          <w:bCs/>
          <w:rtl w:val="0"/>
        </w:rPr>
        <w:t>Extensões</w:t>
      </w:r>
      <w:r>
        <w:rPr>
          <w:b/>
          <w:bCs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hanging="360"/>
        <w:jc w:val="both"/>
      </w:pPr>
      <w:r>
        <w:rPr>
          <w:rtl w:val="0"/>
        </w:rPr>
        <w:t xml:space="preserve">3.1 </w:t>
      </w:r>
      <w:r>
        <w:rPr>
          <w:rtl w:val="0"/>
        </w:rPr>
        <w:t>O</w:t>
      </w:r>
      <w:r>
        <w:rPr>
          <w:rtl w:val="0"/>
        </w:rPr>
        <w:t xml:space="preserve"> “</w:t>
      </w:r>
      <w:r>
        <w:rPr>
          <w:rtl w:val="0"/>
        </w:rPr>
        <w:t>nickname</w:t>
      </w:r>
      <w:r>
        <w:rPr>
          <w:rtl w:val="0"/>
        </w:rPr>
        <w:t xml:space="preserve">” </w:t>
      </w:r>
      <w:r>
        <w:rPr>
          <w:rtl w:val="0"/>
        </w:rPr>
        <w:t>ou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>-</w:t>
      </w:r>
      <w:r>
        <w:rPr>
          <w:rtl w:val="0"/>
        </w:rPr>
        <w:t>mail</w:t>
      </w:r>
      <w:r>
        <w:rPr>
          <w:rtl w:val="0"/>
        </w:rPr>
        <w:t xml:space="preserve"> </w:t>
      </w:r>
      <w:r>
        <w:rPr>
          <w:rtl w:val="0"/>
        </w:rPr>
        <w:t>inseridos</w:t>
      </w:r>
      <w:r>
        <w:rPr>
          <w:rtl w:val="0"/>
        </w:rPr>
        <w:t xml:space="preserve"> </w:t>
      </w:r>
      <w:r>
        <w:rPr>
          <w:rtl w:val="0"/>
        </w:rPr>
        <w:t>já</w:t>
      </w:r>
      <w:r>
        <w:rPr>
          <w:rtl w:val="0"/>
        </w:rPr>
        <w:t xml:space="preserve"> </w:t>
      </w:r>
      <w:r>
        <w:rPr>
          <w:rtl w:val="0"/>
        </w:rPr>
        <w:t>estão</w:t>
      </w:r>
      <w:r>
        <w:rPr>
          <w:rtl w:val="0"/>
        </w:rPr>
        <w:t xml:space="preserve"> </w:t>
      </w:r>
      <w:r>
        <w:rPr>
          <w:rtl w:val="0"/>
        </w:rPr>
        <w:t>em</w:t>
      </w:r>
      <w:r>
        <w:rPr>
          <w:rtl w:val="0"/>
        </w:rPr>
        <w:t xml:space="preserve"> </w:t>
      </w:r>
      <w:r>
        <w:rPr>
          <w:rtl w:val="0"/>
        </w:rPr>
        <w:t>uso</w:t>
      </w:r>
      <w:r>
        <w:rPr>
          <w:rtl w:val="0"/>
        </w:rPr>
        <w:t>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hanging="360"/>
        <w:jc w:val="both"/>
      </w:pPr>
      <w:r>
        <w:rPr>
          <w:rtl w:val="0"/>
        </w:rPr>
        <w:t xml:space="preserve">3.2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formulário</w:t>
      </w:r>
      <w:r>
        <w:rPr>
          <w:rtl w:val="0"/>
        </w:rPr>
        <w:t xml:space="preserve"> </w:t>
      </w:r>
      <w:r>
        <w:rPr>
          <w:rtl w:val="0"/>
        </w:rPr>
        <w:t>é</w:t>
      </w:r>
      <w:r>
        <w:rPr>
          <w:rtl w:val="0"/>
        </w:rPr>
        <w:t xml:space="preserve"> </w:t>
      </w:r>
      <w:r>
        <w:rPr>
          <w:rtl w:val="0"/>
        </w:rPr>
        <w:t>rejeitado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hanging="360"/>
        <w:jc w:val="both"/>
      </w:pPr>
      <w:r>
        <w:rPr>
          <w:rtl w:val="0"/>
        </w:rPr>
        <w:t xml:space="preserve">4.1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email</w:t>
      </w:r>
      <w:r>
        <w:rPr>
          <w:rtl w:val="0"/>
        </w:rPr>
        <w:t xml:space="preserve"> </w:t>
      </w:r>
      <w:r>
        <w:rPr>
          <w:rtl w:val="0"/>
        </w:rPr>
        <w:t>não</w:t>
      </w:r>
      <w:r>
        <w:rPr>
          <w:rtl w:val="0"/>
        </w:rPr>
        <w:t xml:space="preserve"> </w:t>
      </w:r>
      <w:r>
        <w:rPr>
          <w:rtl w:val="0"/>
        </w:rPr>
        <w:t>chega</w:t>
      </w:r>
      <w:r>
        <w:rPr>
          <w:rtl w:val="0"/>
        </w:rPr>
        <w:t xml:space="preserve"> </w:t>
      </w:r>
      <w:r>
        <w:rPr>
          <w:rtl w:val="0"/>
        </w:rPr>
        <w:t>na</w:t>
      </w:r>
      <w:r>
        <w:rPr>
          <w:rtl w:val="0"/>
        </w:rPr>
        <w:t xml:space="preserve"> </w:t>
      </w:r>
      <w:r>
        <w:rPr>
          <w:rtl w:val="0"/>
        </w:rPr>
        <w:t>caixa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>-</w:t>
      </w:r>
      <w:r>
        <w:rPr>
          <w:rtl w:val="0"/>
        </w:rPr>
        <w:t>mail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internauta</w:t>
      </w:r>
      <w:r>
        <w:rPr>
          <w:rtl w:val="0"/>
        </w:rPr>
        <w:t xml:space="preserve"> 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hanging="360"/>
        <w:jc w:val="both"/>
      </w:pPr>
      <w:r>
        <w:rPr>
          <w:rtl w:val="0"/>
        </w:rPr>
        <w:t xml:space="preserve">4.2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cadastro</w:t>
      </w:r>
      <w:r>
        <w:rPr>
          <w:rtl w:val="0"/>
        </w:rPr>
        <w:t xml:space="preserve"> </w:t>
      </w:r>
      <w:r>
        <w:rPr>
          <w:rtl w:val="0"/>
        </w:rPr>
        <w:t>não</w:t>
      </w:r>
      <w:r>
        <w:rPr>
          <w:rtl w:val="0"/>
        </w:rPr>
        <w:t xml:space="preserve"> </w:t>
      </w:r>
      <w:r>
        <w:rPr>
          <w:rtl w:val="0"/>
        </w:rPr>
        <w:t>é</w:t>
      </w:r>
      <w:r>
        <w:rPr>
          <w:rtl w:val="0"/>
        </w:rPr>
        <w:t xml:space="preserve"> </w:t>
      </w:r>
      <w:r>
        <w:rPr>
          <w:rtl w:val="0"/>
        </w:rPr>
        <w:t>ativado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expira</w:t>
      </w:r>
      <w:r>
        <w:rPr>
          <w:rtl w:val="0"/>
        </w:rPr>
        <w:t xml:space="preserve"> </w:t>
      </w:r>
      <w:r>
        <w:rPr>
          <w:rtl w:val="0"/>
        </w:rPr>
        <w:t>após</w:t>
      </w:r>
      <w:r>
        <w:rPr>
          <w:rtl w:val="0"/>
        </w:rPr>
        <w:t xml:space="preserve"> </w:t>
      </w:r>
      <w:r>
        <w:rPr>
          <w:rtl w:val="0"/>
        </w:rPr>
        <w:t>um</w:t>
      </w:r>
      <w:r>
        <w:rPr>
          <w:rtl w:val="0"/>
        </w:rPr>
        <w:t xml:space="preserve"> </w:t>
      </w:r>
      <w:r>
        <w:rPr>
          <w:rtl w:val="0"/>
        </w:rPr>
        <w:t>período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tempo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hanging="360"/>
        <w:jc w:val="both"/>
      </w:pP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80" w:after="80" w:lineRule="auto"/>
        <w:ind w:firstLine="720"/>
      </w:pPr>
      <w:bookmarkStart w:id="2" w:name="h.6nl31cfw1gay"/>
      <w:bookmarkEnd w:id="2"/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80" w:after="80" w:lineRule="auto"/>
        <w:ind w:firstLine="720"/>
      </w:pPr>
      <w:bookmarkStart w:id="3" w:name="h.4lg6e4pdewmx"/>
      <w:bookmarkEnd w:id="3"/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80" w:after="80" w:lineRule="auto"/>
        <w:ind w:firstLine="720"/>
      </w:pPr>
      <w:bookmarkStart w:id="4" w:name="h.uhc2lonv6914"/>
      <w:bookmarkEnd w:id="4"/>
      <w:r>
        <w:rPr>
          <w:rtl w:val="0"/>
        </w:rPr>
        <w:t>Caso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Uso</w:t>
      </w:r>
      <w:r>
        <w:rPr>
          <w:rtl w:val="0"/>
        </w:rPr>
        <w:t xml:space="preserve">: </w:t>
      </w:r>
      <w:r>
        <w:rPr>
          <w:rtl w:val="0"/>
        </w:rPr>
        <w:t>Permitir</w:t>
      </w:r>
      <w:r>
        <w:rPr>
          <w:rtl w:val="0"/>
        </w:rPr>
        <w:t xml:space="preserve"> </w:t>
      </w:r>
      <w:r>
        <w:rPr>
          <w:rtl w:val="0"/>
        </w:rPr>
        <w:t>entrada</w:t>
      </w:r>
      <w:r>
        <w:rPr>
          <w:rtl w:val="0"/>
        </w:rPr>
        <w:t xml:space="preserve"> (</w:t>
      </w:r>
      <w:r>
        <w:rPr>
          <w:rtl w:val="0"/>
        </w:rPr>
        <w:t>login</w:t>
      </w:r>
      <w:r>
        <w:rPr>
          <w:rtl w:val="0"/>
        </w:rPr>
        <w:t xml:space="preserve">)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sistema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Caso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uso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relacionado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Requerimento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>.2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Objetivos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no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contexo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Um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já</w:t>
      </w:r>
      <w:r>
        <w:rPr>
          <w:rtl w:val="0"/>
        </w:rPr>
        <w:t xml:space="preserve"> </w:t>
      </w:r>
      <w:r>
        <w:rPr>
          <w:rtl w:val="0"/>
        </w:rPr>
        <w:t>cadastrado</w:t>
      </w:r>
      <w:r>
        <w:rPr>
          <w:rtl w:val="0"/>
        </w:rPr>
        <w:t xml:space="preserve"> </w:t>
      </w:r>
      <w:r>
        <w:rPr>
          <w:rtl w:val="0"/>
        </w:rPr>
        <w:t>deseja</w:t>
      </w:r>
      <w:r>
        <w:rPr>
          <w:rtl w:val="0"/>
        </w:rPr>
        <w:t xml:space="preserve"> </w:t>
      </w:r>
      <w:r>
        <w:rPr>
          <w:rtl w:val="0"/>
        </w:rPr>
        <w:t>entrar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Condições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prévias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precisa</w:t>
      </w:r>
      <w:r>
        <w:rPr>
          <w:rtl w:val="0"/>
        </w:rPr>
        <w:t xml:space="preserve"> </w:t>
      </w:r>
      <w:r>
        <w:rPr>
          <w:rtl w:val="0"/>
        </w:rPr>
        <w:t>ter</w:t>
      </w:r>
      <w:r>
        <w:rPr>
          <w:rtl w:val="0"/>
        </w:rPr>
        <w:t xml:space="preserve"> </w:t>
      </w:r>
      <w:r>
        <w:rPr>
          <w:rtl w:val="0"/>
        </w:rPr>
        <w:t>uma</w:t>
      </w:r>
      <w:r>
        <w:rPr>
          <w:rtl w:val="0"/>
        </w:rPr>
        <w:t xml:space="preserve"> </w:t>
      </w:r>
      <w:r>
        <w:rPr>
          <w:rtl w:val="0"/>
        </w:rPr>
        <w:t>conta</w:t>
      </w:r>
      <w:r>
        <w:rPr>
          <w:rtl w:val="0"/>
        </w:rPr>
        <w:t xml:space="preserve"> </w:t>
      </w:r>
      <w:r>
        <w:rPr>
          <w:rtl w:val="0"/>
        </w:rPr>
        <w:t>válida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Condição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sucesso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entra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Condição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fracasso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não</w:t>
      </w:r>
      <w:r>
        <w:rPr>
          <w:rtl w:val="0"/>
        </w:rPr>
        <w:t xml:space="preserve"> </w:t>
      </w:r>
      <w:r>
        <w:rPr>
          <w:rtl w:val="0"/>
        </w:rPr>
        <w:t>consegue</w:t>
      </w:r>
      <w:r>
        <w:rPr>
          <w:rtl w:val="0"/>
        </w:rPr>
        <w:t xml:space="preserve"> </w:t>
      </w:r>
      <w:r>
        <w:rPr>
          <w:rtl w:val="0"/>
        </w:rPr>
        <w:t>entrar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Atores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primários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Fitnets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Atores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secundários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Banco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dados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credenciais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Gatilho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digita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>-</w:t>
      </w:r>
      <w:r>
        <w:rPr>
          <w:rtl w:val="0"/>
        </w:rPr>
        <w:t>mail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senha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seleciona</w:t>
      </w:r>
      <w:r>
        <w:rPr>
          <w:rtl w:val="0"/>
        </w:rPr>
        <w:t xml:space="preserve"> </w:t>
      </w:r>
      <w:r>
        <w:rPr>
          <w:rtl w:val="0"/>
        </w:rPr>
        <w:t>entrar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Etapas</w:t>
      </w:r>
      <w:r>
        <w:rPr>
          <w:b/>
          <w:bCs/>
          <w:rtl w:val="0"/>
        </w:rPr>
        <w:t>:</w:t>
      </w:r>
    </w:p>
    <w:p w:rsidR="00A77B3E">
      <w:pPr>
        <w:pageBreakBefore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seleciona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opção</w:t>
      </w:r>
      <w:r>
        <w:rPr>
          <w:rtl w:val="0"/>
        </w:rPr>
        <w:t xml:space="preserve"> </w:t>
      </w:r>
      <w:r>
        <w:rPr>
          <w:rtl w:val="0"/>
        </w:rPr>
        <w:t>cadastro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novo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procura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banco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dados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credenciais</w:t>
      </w:r>
      <w:r>
        <w:rPr>
          <w:rtl w:val="0"/>
        </w:rPr>
        <w:t xml:space="preserve"> </w:t>
      </w:r>
      <w:r>
        <w:rPr>
          <w:rtl w:val="0"/>
        </w:rPr>
        <w:t>pelo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com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>-</w:t>
      </w:r>
      <w:r>
        <w:rPr>
          <w:rtl w:val="0"/>
        </w:rPr>
        <w:t>mail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senha</w:t>
      </w:r>
      <w:r>
        <w:rPr>
          <w:rtl w:val="0"/>
        </w:rPr>
        <w:t xml:space="preserve"> </w:t>
      </w:r>
      <w:r>
        <w:rPr>
          <w:rtl w:val="0"/>
        </w:rPr>
        <w:t>digitados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encontra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registro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permite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entrada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inicia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sessão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encaminha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sua</w:t>
      </w:r>
      <w:r>
        <w:rPr>
          <w:rtl w:val="0"/>
        </w:rPr>
        <w:t xml:space="preserve"> </w:t>
      </w:r>
      <w:r>
        <w:rPr>
          <w:rtl w:val="0"/>
        </w:rPr>
        <w:t>página</w:t>
      </w:r>
      <w:r>
        <w:rPr>
          <w:rtl w:val="0"/>
        </w:rPr>
        <w:t xml:space="preserve"> </w:t>
      </w:r>
      <w:r>
        <w:rPr>
          <w:rtl w:val="0"/>
        </w:rPr>
        <w:t>pessoal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b/>
          <w:bCs/>
        </w:rPr>
      </w:pPr>
      <w:r>
        <w:rPr>
          <w:b/>
          <w:bCs/>
          <w:rtl w:val="0"/>
        </w:rPr>
        <w:t>Extensões</w:t>
      </w:r>
      <w:r>
        <w:rPr>
          <w:b/>
          <w:bCs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hanging="360"/>
        <w:jc w:val="both"/>
      </w:pPr>
      <w:r>
        <w:rPr>
          <w:rtl w:val="0"/>
        </w:rPr>
        <w:t xml:space="preserve">3.1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não</w:t>
      </w:r>
      <w:r>
        <w:rPr>
          <w:rtl w:val="0"/>
        </w:rPr>
        <w:t xml:space="preserve"> </w:t>
      </w:r>
      <w:r>
        <w:rPr>
          <w:rtl w:val="0"/>
        </w:rPr>
        <w:t>encontra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banco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dados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credenciais</w:t>
      </w:r>
      <w:r>
        <w:rPr>
          <w:rtl w:val="0"/>
        </w:rPr>
        <w:t>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hanging="360"/>
        <w:jc w:val="both"/>
      </w:pPr>
      <w:r>
        <w:rPr>
          <w:rtl w:val="0"/>
        </w:rPr>
        <w:t xml:space="preserve">3.2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entrada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é</w:t>
      </w:r>
      <w:r>
        <w:rPr>
          <w:rtl w:val="0"/>
        </w:rPr>
        <w:t xml:space="preserve"> </w:t>
      </w:r>
      <w:r>
        <w:rPr>
          <w:rtl w:val="0"/>
        </w:rPr>
        <w:t>rejeitada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hanging="360"/>
        <w:jc w:val="both"/>
      </w:pP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80" w:after="80" w:lineRule="auto"/>
        <w:ind w:firstLine="720"/>
      </w:pPr>
      <w:bookmarkStart w:id="5" w:name="h.l5nbr1uym4vi"/>
      <w:bookmarkEnd w:id="5"/>
      <w:r>
        <w:rPr>
          <w:rtl w:val="0"/>
        </w:rPr>
        <w:t>Caso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Uso</w:t>
      </w:r>
      <w:r>
        <w:rPr>
          <w:rtl w:val="0"/>
        </w:rPr>
        <w:t xml:space="preserve">: </w:t>
      </w:r>
      <w:r>
        <w:rPr>
          <w:rtl w:val="0"/>
        </w:rPr>
        <w:t>Recuperar</w:t>
      </w:r>
      <w:r>
        <w:rPr>
          <w:rtl w:val="0"/>
        </w:rPr>
        <w:t xml:space="preserve"> </w:t>
      </w:r>
      <w:r>
        <w:rPr>
          <w:rtl w:val="0"/>
        </w:rPr>
        <w:t>senha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sistema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Caso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uso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relacionado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Requerimento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>.3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Objetivos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no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contexo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Um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já</w:t>
      </w:r>
      <w:r>
        <w:rPr>
          <w:rtl w:val="0"/>
        </w:rPr>
        <w:t xml:space="preserve"> </w:t>
      </w:r>
      <w:r>
        <w:rPr>
          <w:rtl w:val="0"/>
        </w:rPr>
        <w:t>cadastrado</w:t>
      </w:r>
      <w:r>
        <w:rPr>
          <w:rtl w:val="0"/>
        </w:rPr>
        <w:t xml:space="preserve"> </w:t>
      </w:r>
      <w:r>
        <w:rPr>
          <w:rtl w:val="0"/>
        </w:rPr>
        <w:t>esqueceu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senha</w:t>
      </w:r>
      <w:r>
        <w:rPr>
          <w:rtl w:val="0"/>
        </w:rPr>
        <w:t>..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Condições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prévias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precisa</w:t>
      </w:r>
      <w:r>
        <w:rPr>
          <w:rtl w:val="0"/>
        </w:rPr>
        <w:t xml:space="preserve"> </w:t>
      </w:r>
      <w:r>
        <w:rPr>
          <w:rtl w:val="0"/>
        </w:rPr>
        <w:t>ter</w:t>
      </w:r>
      <w:r>
        <w:rPr>
          <w:rtl w:val="0"/>
        </w:rPr>
        <w:t xml:space="preserve"> </w:t>
      </w:r>
      <w:r>
        <w:rPr>
          <w:rtl w:val="0"/>
        </w:rPr>
        <w:t>uma</w:t>
      </w:r>
      <w:r>
        <w:rPr>
          <w:rtl w:val="0"/>
        </w:rPr>
        <w:t xml:space="preserve"> </w:t>
      </w:r>
      <w:r>
        <w:rPr>
          <w:rtl w:val="0"/>
        </w:rPr>
        <w:t>conta</w:t>
      </w:r>
      <w:r>
        <w:rPr>
          <w:rtl w:val="0"/>
        </w:rPr>
        <w:t xml:space="preserve"> </w:t>
      </w:r>
      <w:r>
        <w:rPr>
          <w:rtl w:val="0"/>
        </w:rPr>
        <w:t>válida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Condição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sucesso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troca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senha</w:t>
      </w:r>
      <w:r>
        <w:rPr>
          <w:rtl w:val="0"/>
        </w:rPr>
        <w:t xml:space="preserve"> </w:t>
      </w:r>
      <w:r>
        <w:rPr>
          <w:rtl w:val="0"/>
        </w:rPr>
        <w:t>antiga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Condição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fracasso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não</w:t>
      </w:r>
      <w:r>
        <w:rPr>
          <w:rtl w:val="0"/>
        </w:rPr>
        <w:t xml:space="preserve"> </w:t>
      </w:r>
      <w:r>
        <w:rPr>
          <w:rtl w:val="0"/>
        </w:rPr>
        <w:t>consegue</w:t>
      </w:r>
      <w:r>
        <w:rPr>
          <w:rtl w:val="0"/>
        </w:rPr>
        <w:t xml:space="preserve"> </w:t>
      </w:r>
      <w:r>
        <w:rPr>
          <w:rtl w:val="0"/>
        </w:rPr>
        <w:t>trocar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senha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Atores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primários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Fitnets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Atores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secundários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Banco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dados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credenciais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Gatilho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seleciona</w:t>
      </w:r>
      <w:r>
        <w:rPr>
          <w:rtl w:val="0"/>
        </w:rPr>
        <w:t xml:space="preserve"> </w:t>
      </w:r>
      <w:r>
        <w:rPr>
          <w:rtl w:val="0"/>
        </w:rPr>
        <w:t>resetar</w:t>
      </w:r>
      <w:r>
        <w:rPr>
          <w:rtl w:val="0"/>
        </w:rPr>
        <w:t xml:space="preserve"> </w:t>
      </w:r>
      <w:r>
        <w:rPr>
          <w:rtl w:val="0"/>
        </w:rPr>
        <w:t>senha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Etapas</w:t>
      </w:r>
      <w:r>
        <w:rPr>
          <w:b/>
          <w:bCs/>
          <w:rtl w:val="0"/>
        </w:rPr>
        <w:t>:</w:t>
      </w:r>
    </w:p>
    <w:p w:rsidR="00A77B3E">
      <w:pPr>
        <w:pageBreakBefore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seleciona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opção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resetar</w:t>
      </w:r>
      <w:r>
        <w:rPr>
          <w:rtl w:val="0"/>
        </w:rPr>
        <w:t xml:space="preserve"> </w:t>
      </w:r>
      <w:r>
        <w:rPr>
          <w:rtl w:val="0"/>
        </w:rPr>
        <w:t>sua</w:t>
      </w:r>
      <w:r>
        <w:rPr>
          <w:rtl w:val="0"/>
        </w:rPr>
        <w:t xml:space="preserve"> </w:t>
      </w:r>
      <w:r>
        <w:rPr>
          <w:rtl w:val="0"/>
        </w:rPr>
        <w:t>senha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informa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>-</w:t>
      </w:r>
      <w:r>
        <w:rPr>
          <w:rtl w:val="0"/>
        </w:rPr>
        <w:t>mail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nickname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encontra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registro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cria</w:t>
      </w:r>
      <w:r>
        <w:rPr>
          <w:rtl w:val="0"/>
        </w:rPr>
        <w:t xml:space="preserve"> </w:t>
      </w:r>
      <w:r>
        <w:rPr>
          <w:rtl w:val="0"/>
        </w:rPr>
        <w:t>uma</w:t>
      </w:r>
      <w:r>
        <w:rPr>
          <w:rtl w:val="0"/>
        </w:rPr>
        <w:t xml:space="preserve"> </w:t>
      </w:r>
      <w:r>
        <w:rPr>
          <w:rtl w:val="0"/>
        </w:rPr>
        <w:t>senha</w:t>
      </w:r>
      <w:r>
        <w:rPr>
          <w:rtl w:val="0"/>
        </w:rPr>
        <w:t xml:space="preserve"> </w:t>
      </w:r>
      <w:r>
        <w:rPr>
          <w:rtl w:val="0"/>
        </w:rPr>
        <w:t>temporária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envia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entra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com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senha</w:t>
      </w:r>
      <w:r>
        <w:rPr>
          <w:rtl w:val="0"/>
        </w:rPr>
        <w:t xml:space="preserve"> </w:t>
      </w:r>
      <w:r>
        <w:rPr>
          <w:rtl w:val="0"/>
        </w:rPr>
        <w:t>nova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troca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senha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b/>
          <w:bCs/>
        </w:rPr>
      </w:pPr>
      <w:r>
        <w:rPr>
          <w:b/>
          <w:bCs/>
          <w:rtl w:val="0"/>
        </w:rPr>
        <w:t>Extensões</w:t>
      </w:r>
      <w:r>
        <w:rPr>
          <w:b/>
          <w:bCs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hanging="360"/>
        <w:jc w:val="both"/>
      </w:pPr>
      <w:r>
        <w:rPr>
          <w:rtl w:val="0"/>
        </w:rPr>
        <w:t xml:space="preserve">3.1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não</w:t>
      </w:r>
      <w:r>
        <w:rPr>
          <w:rtl w:val="0"/>
        </w:rPr>
        <w:t xml:space="preserve"> </w:t>
      </w:r>
      <w:r>
        <w:rPr>
          <w:rtl w:val="0"/>
        </w:rPr>
        <w:t>encontra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combinação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>-</w:t>
      </w:r>
      <w:r>
        <w:rPr>
          <w:rtl w:val="0"/>
        </w:rPr>
        <w:t>mail</w:t>
      </w:r>
      <w:r>
        <w:rPr>
          <w:rtl w:val="0"/>
        </w:rPr>
        <w:t>/”</w:t>
      </w:r>
      <w:r>
        <w:rPr>
          <w:rtl w:val="0"/>
        </w:rPr>
        <w:t>nickname</w:t>
      </w:r>
      <w:r>
        <w:rPr>
          <w:rtl w:val="0"/>
        </w:rPr>
        <w:t xml:space="preserve">”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banco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dados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credenciais</w:t>
      </w:r>
      <w:r>
        <w:rPr>
          <w:rtl w:val="0"/>
        </w:rPr>
        <w:t>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hanging="360"/>
        <w:jc w:val="both"/>
      </w:pPr>
      <w:r>
        <w:rPr>
          <w:rtl w:val="0"/>
        </w:rPr>
        <w:t xml:space="preserve">3.2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reset</w:t>
      </w:r>
      <w:r>
        <w:rPr>
          <w:rtl w:val="0"/>
        </w:rPr>
        <w:t xml:space="preserve"> </w:t>
      </w:r>
      <w:r>
        <w:rPr>
          <w:rtl w:val="0"/>
        </w:rPr>
        <w:t>da</w:t>
      </w:r>
      <w:r>
        <w:rPr>
          <w:rtl w:val="0"/>
        </w:rPr>
        <w:t xml:space="preserve"> </w:t>
      </w:r>
      <w:r>
        <w:rPr>
          <w:rtl w:val="0"/>
        </w:rPr>
        <w:t>senha</w:t>
      </w:r>
      <w:r>
        <w:rPr>
          <w:rtl w:val="0"/>
        </w:rPr>
        <w:t xml:space="preserve"> </w:t>
      </w:r>
      <w:r>
        <w:rPr>
          <w:rtl w:val="0"/>
        </w:rPr>
        <w:t>é</w:t>
      </w:r>
      <w:r>
        <w:rPr>
          <w:rtl w:val="0"/>
        </w:rPr>
        <w:t xml:space="preserve"> </w:t>
      </w:r>
      <w:r>
        <w:rPr>
          <w:rtl w:val="0"/>
        </w:rPr>
        <w:t>rejeitado</w:t>
      </w: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80" w:after="80" w:lineRule="auto"/>
        <w:ind w:firstLine="720"/>
      </w:pPr>
      <w:bookmarkStart w:id="6" w:name="h.r5mzl840zeg1"/>
      <w:bookmarkEnd w:id="6"/>
      <w:r>
        <w:rPr>
          <w:rtl w:val="0"/>
        </w:rPr>
        <w:t>Caso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Uso</w:t>
      </w:r>
      <w:r>
        <w:rPr>
          <w:rtl w:val="0"/>
        </w:rPr>
        <w:t xml:space="preserve">: </w:t>
      </w:r>
      <w:r>
        <w:rPr>
          <w:rtl w:val="0"/>
        </w:rPr>
        <w:t>Encerrar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participação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usuário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Caso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uso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relacionado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Requerimento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>.4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Objetivos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no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contexo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Um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já</w:t>
      </w:r>
      <w:r>
        <w:rPr>
          <w:rtl w:val="0"/>
        </w:rPr>
        <w:t xml:space="preserve"> </w:t>
      </w:r>
      <w:r>
        <w:rPr>
          <w:rtl w:val="0"/>
        </w:rPr>
        <w:t>cadastrado</w:t>
      </w:r>
      <w:r>
        <w:rPr>
          <w:rtl w:val="0"/>
        </w:rPr>
        <w:t xml:space="preserve"> </w:t>
      </w:r>
      <w:r>
        <w:rPr>
          <w:rtl w:val="0"/>
        </w:rPr>
        <w:t>deseja</w:t>
      </w:r>
      <w:r>
        <w:rPr>
          <w:rtl w:val="0"/>
        </w:rPr>
        <w:t xml:space="preserve"> </w:t>
      </w:r>
      <w:r>
        <w:rPr>
          <w:rtl w:val="0"/>
        </w:rPr>
        <w:t>encerrar</w:t>
      </w:r>
      <w:r>
        <w:rPr>
          <w:rtl w:val="0"/>
        </w:rPr>
        <w:t xml:space="preserve"> </w:t>
      </w:r>
      <w:r>
        <w:rPr>
          <w:rtl w:val="0"/>
        </w:rPr>
        <w:t>sua</w:t>
      </w:r>
      <w:r>
        <w:rPr>
          <w:rtl w:val="0"/>
        </w:rPr>
        <w:t xml:space="preserve"> </w:t>
      </w:r>
      <w:r>
        <w:rPr>
          <w:rtl w:val="0"/>
        </w:rPr>
        <w:t>participação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Condições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prévias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precisa</w:t>
      </w:r>
      <w:r>
        <w:rPr>
          <w:rtl w:val="0"/>
        </w:rPr>
        <w:t xml:space="preserve"> </w:t>
      </w:r>
      <w:r>
        <w:rPr>
          <w:rtl w:val="0"/>
        </w:rPr>
        <w:t>ter</w:t>
      </w:r>
      <w:r>
        <w:rPr>
          <w:rtl w:val="0"/>
        </w:rPr>
        <w:t xml:space="preserve"> </w:t>
      </w:r>
      <w:r>
        <w:rPr>
          <w:rtl w:val="0"/>
        </w:rPr>
        <w:t>uma</w:t>
      </w:r>
      <w:r>
        <w:rPr>
          <w:rtl w:val="0"/>
        </w:rPr>
        <w:t xml:space="preserve"> </w:t>
      </w:r>
      <w:r>
        <w:rPr>
          <w:rtl w:val="0"/>
        </w:rPr>
        <w:t>conta</w:t>
      </w:r>
      <w:r>
        <w:rPr>
          <w:rtl w:val="0"/>
        </w:rPr>
        <w:t xml:space="preserve"> </w:t>
      </w:r>
      <w:r>
        <w:rPr>
          <w:rtl w:val="0"/>
        </w:rPr>
        <w:t>válida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estar</w:t>
      </w:r>
      <w:r>
        <w:rPr>
          <w:rtl w:val="0"/>
        </w:rPr>
        <w:t xml:space="preserve"> </w:t>
      </w:r>
      <w:r>
        <w:rPr>
          <w:rtl w:val="0"/>
        </w:rPr>
        <w:t>logado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Condição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sucesso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encerra</w:t>
      </w:r>
      <w:r>
        <w:rPr>
          <w:rtl w:val="0"/>
        </w:rPr>
        <w:t xml:space="preserve"> </w:t>
      </w:r>
      <w:r>
        <w:rPr>
          <w:rtl w:val="0"/>
        </w:rPr>
        <w:t>sua</w:t>
      </w:r>
      <w:r>
        <w:rPr>
          <w:rtl w:val="0"/>
        </w:rPr>
        <w:t xml:space="preserve"> </w:t>
      </w:r>
      <w:r>
        <w:rPr>
          <w:rtl w:val="0"/>
        </w:rPr>
        <w:t>participação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Atores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primários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Fitnets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Atores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secundários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Banco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dados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credenciais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Gatilho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seleciona</w:t>
      </w:r>
      <w:r>
        <w:rPr>
          <w:rtl w:val="0"/>
        </w:rPr>
        <w:t xml:space="preserve"> </w:t>
      </w:r>
      <w:r>
        <w:rPr>
          <w:rtl w:val="0"/>
        </w:rPr>
        <w:t>encerrar</w:t>
      </w:r>
      <w:r>
        <w:rPr>
          <w:rtl w:val="0"/>
        </w:rPr>
        <w:t xml:space="preserve"> </w:t>
      </w:r>
      <w:r>
        <w:rPr>
          <w:rtl w:val="0"/>
        </w:rPr>
        <w:t>conta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Etapas</w:t>
      </w:r>
      <w:r>
        <w:rPr>
          <w:b/>
          <w:bCs/>
          <w:rtl w:val="0"/>
        </w:rPr>
        <w:t>:</w:t>
      </w:r>
    </w:p>
    <w:p w:rsidR="00A77B3E">
      <w:pPr>
        <w:pageBreakBefore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seleciona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opção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encerrar</w:t>
      </w:r>
      <w:r>
        <w:rPr>
          <w:rtl w:val="0"/>
        </w:rPr>
        <w:t xml:space="preserve"> </w:t>
      </w:r>
      <w:r>
        <w:rPr>
          <w:rtl w:val="0"/>
        </w:rPr>
        <w:t>sua</w:t>
      </w:r>
      <w:r>
        <w:rPr>
          <w:rtl w:val="0"/>
        </w:rPr>
        <w:t xml:space="preserve"> </w:t>
      </w:r>
      <w:r>
        <w:rPr>
          <w:rtl w:val="0"/>
        </w:rPr>
        <w:t>conta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informa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motivo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encontra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registro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modifica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estado</w:t>
      </w:r>
      <w:r>
        <w:rPr>
          <w:rtl w:val="0"/>
        </w:rPr>
        <w:t xml:space="preserve"> </w:t>
      </w:r>
      <w:r>
        <w:rPr>
          <w:rtl w:val="0"/>
        </w:rPr>
        <w:t>da</w:t>
      </w:r>
      <w:r>
        <w:rPr>
          <w:rtl w:val="0"/>
        </w:rPr>
        <w:t xml:space="preserve"> </w:t>
      </w:r>
      <w:r>
        <w:rPr>
          <w:rtl w:val="0"/>
        </w:rPr>
        <w:t>conta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inativo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desconectado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encaminhado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página</w:t>
      </w:r>
      <w:r>
        <w:rPr>
          <w:rtl w:val="0"/>
        </w:rPr>
        <w:t xml:space="preserve"> </w:t>
      </w:r>
      <w:r>
        <w:rPr>
          <w:rtl w:val="0"/>
        </w:rPr>
        <w:t>principal</w:t>
      </w:r>
      <w:r>
        <w:rPr>
          <w:rtl w:val="0"/>
        </w:rPr>
        <w:t>.</w:t>
      </w: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80" w:after="80" w:lineRule="auto"/>
        <w:ind w:firstLine="720"/>
      </w:pPr>
      <w:bookmarkStart w:id="7" w:name="h.9xngnshi6l81"/>
      <w:bookmarkEnd w:id="7"/>
      <w:r>
        <w:rPr>
          <w:rtl w:val="0"/>
        </w:rPr>
        <w:t>Caso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Uso</w:t>
      </w:r>
      <w:r>
        <w:rPr>
          <w:rtl w:val="0"/>
        </w:rPr>
        <w:t xml:space="preserve">: </w:t>
      </w:r>
      <w:r>
        <w:rPr>
          <w:rtl w:val="0"/>
        </w:rPr>
        <w:t>Trocar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>-</w:t>
      </w:r>
      <w:r>
        <w:rPr>
          <w:rtl w:val="0"/>
        </w:rPr>
        <w:t>mail</w:t>
      </w:r>
      <w:r>
        <w:rPr>
          <w:rtl w:val="0"/>
        </w:rPr>
        <w:t xml:space="preserve"> / </w:t>
      </w:r>
      <w:r>
        <w:rPr>
          <w:rtl w:val="0"/>
        </w:rPr>
        <w:t>senha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usuário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Caso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uso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relacionado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Requerimento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>.5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Objetivos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no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contexo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Um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já</w:t>
      </w:r>
      <w:r>
        <w:rPr>
          <w:rtl w:val="0"/>
        </w:rPr>
        <w:t xml:space="preserve"> </w:t>
      </w:r>
      <w:r>
        <w:rPr>
          <w:rtl w:val="0"/>
        </w:rPr>
        <w:t>cadastrado</w:t>
      </w:r>
      <w:r>
        <w:rPr>
          <w:rtl w:val="0"/>
        </w:rPr>
        <w:t xml:space="preserve"> </w:t>
      </w:r>
      <w:r>
        <w:rPr>
          <w:rtl w:val="0"/>
        </w:rPr>
        <w:t>deseja</w:t>
      </w:r>
      <w:r>
        <w:rPr>
          <w:rtl w:val="0"/>
        </w:rPr>
        <w:t xml:space="preserve"> </w:t>
      </w:r>
      <w:r>
        <w:rPr>
          <w:rtl w:val="0"/>
        </w:rPr>
        <w:t>trocar</w:t>
      </w:r>
      <w:r>
        <w:rPr>
          <w:rtl w:val="0"/>
        </w:rPr>
        <w:t xml:space="preserve"> </w:t>
      </w:r>
      <w:r>
        <w:rPr>
          <w:rtl w:val="0"/>
        </w:rPr>
        <w:t>sua</w:t>
      </w:r>
      <w:r>
        <w:rPr>
          <w:rtl w:val="0"/>
        </w:rPr>
        <w:t xml:space="preserve"> </w:t>
      </w:r>
      <w:r>
        <w:rPr>
          <w:rtl w:val="0"/>
        </w:rPr>
        <w:t>senha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>/</w:t>
      </w:r>
      <w:r>
        <w:rPr>
          <w:rtl w:val="0"/>
        </w:rPr>
        <w:t>ou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>-</w:t>
      </w:r>
      <w:r>
        <w:rPr>
          <w:rtl w:val="0"/>
        </w:rPr>
        <w:t>mail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Condições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prévias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precisa</w:t>
      </w:r>
      <w:r>
        <w:rPr>
          <w:rtl w:val="0"/>
        </w:rPr>
        <w:t xml:space="preserve"> </w:t>
      </w:r>
      <w:r>
        <w:rPr>
          <w:rtl w:val="0"/>
        </w:rPr>
        <w:t>ter</w:t>
      </w:r>
      <w:r>
        <w:rPr>
          <w:rtl w:val="0"/>
        </w:rPr>
        <w:t xml:space="preserve"> </w:t>
      </w:r>
      <w:r>
        <w:rPr>
          <w:rtl w:val="0"/>
        </w:rPr>
        <w:t>uma</w:t>
      </w:r>
      <w:r>
        <w:rPr>
          <w:rtl w:val="0"/>
        </w:rPr>
        <w:t xml:space="preserve"> </w:t>
      </w:r>
      <w:r>
        <w:rPr>
          <w:rtl w:val="0"/>
        </w:rPr>
        <w:t>conta</w:t>
      </w:r>
      <w:r>
        <w:rPr>
          <w:rtl w:val="0"/>
        </w:rPr>
        <w:t xml:space="preserve"> </w:t>
      </w:r>
      <w:r>
        <w:rPr>
          <w:rtl w:val="0"/>
        </w:rPr>
        <w:t>válida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estar</w:t>
      </w:r>
      <w:r>
        <w:rPr>
          <w:rtl w:val="0"/>
        </w:rPr>
        <w:t xml:space="preserve"> </w:t>
      </w:r>
      <w:r>
        <w:rPr>
          <w:rtl w:val="0"/>
        </w:rPr>
        <w:t>logado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Condição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sucesso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troca</w:t>
      </w:r>
      <w:r>
        <w:rPr>
          <w:rtl w:val="0"/>
        </w:rPr>
        <w:t xml:space="preserve"> </w:t>
      </w:r>
      <w:r>
        <w:rPr>
          <w:rtl w:val="0"/>
        </w:rPr>
        <w:t>sua</w:t>
      </w:r>
      <w:r>
        <w:rPr>
          <w:rtl w:val="0"/>
        </w:rPr>
        <w:t xml:space="preserve"> </w:t>
      </w:r>
      <w:r>
        <w:rPr>
          <w:rtl w:val="0"/>
        </w:rPr>
        <w:t>senha</w:t>
      </w:r>
      <w:r>
        <w:rPr>
          <w:rtl w:val="0"/>
        </w:rPr>
        <w:t xml:space="preserve"> / </w:t>
      </w:r>
      <w:r>
        <w:rPr>
          <w:rtl w:val="0"/>
        </w:rPr>
        <w:t>e</w:t>
      </w:r>
      <w:r>
        <w:rPr>
          <w:rtl w:val="0"/>
        </w:rPr>
        <w:t>-</w:t>
      </w:r>
      <w:r>
        <w:rPr>
          <w:rtl w:val="0"/>
        </w:rPr>
        <w:t>mail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Atores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primários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Fitnets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Atores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secundários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Banco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dados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credenciais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Gatilho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seleciona</w:t>
      </w:r>
      <w:r>
        <w:rPr>
          <w:rtl w:val="0"/>
        </w:rPr>
        <w:t xml:space="preserve"> </w:t>
      </w:r>
      <w:r>
        <w:rPr>
          <w:rtl w:val="0"/>
        </w:rPr>
        <w:t>modificar</w:t>
      </w:r>
      <w:r>
        <w:rPr>
          <w:rtl w:val="0"/>
        </w:rPr>
        <w:t xml:space="preserve"> </w:t>
      </w:r>
      <w:r>
        <w:rPr>
          <w:rtl w:val="0"/>
        </w:rPr>
        <w:t>dados</w:t>
      </w:r>
      <w:r>
        <w:rPr>
          <w:rtl w:val="0"/>
        </w:rPr>
        <w:t xml:space="preserve"> </w:t>
      </w:r>
      <w:r>
        <w:rPr>
          <w:rtl w:val="0"/>
        </w:rPr>
        <w:t>da</w:t>
      </w:r>
      <w:r>
        <w:rPr>
          <w:rtl w:val="0"/>
        </w:rPr>
        <w:t xml:space="preserve"> </w:t>
      </w:r>
      <w:r>
        <w:rPr>
          <w:rtl w:val="0"/>
        </w:rPr>
        <w:t>conta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Etapas</w:t>
      </w:r>
      <w:r>
        <w:rPr>
          <w:b/>
          <w:bCs/>
          <w:rtl w:val="0"/>
        </w:rPr>
        <w:t>:</w:t>
      </w:r>
    </w:p>
    <w:p w:rsidR="00A77B3E">
      <w:pPr>
        <w:pageBreakBefore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seleciona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opção</w:t>
      </w:r>
      <w:r>
        <w:rPr>
          <w:rtl w:val="0"/>
        </w:rPr>
        <w:t xml:space="preserve"> </w:t>
      </w:r>
      <w:r>
        <w:rPr>
          <w:rtl w:val="0"/>
        </w:rPr>
        <w:t>modificar</w:t>
      </w:r>
      <w:r>
        <w:rPr>
          <w:rtl w:val="0"/>
        </w:rPr>
        <w:t xml:space="preserve"> </w:t>
      </w:r>
      <w:r>
        <w:rPr>
          <w:rtl w:val="0"/>
        </w:rPr>
        <w:t>dados</w:t>
      </w:r>
      <w:r>
        <w:rPr>
          <w:rtl w:val="0"/>
        </w:rPr>
        <w:t xml:space="preserve"> </w:t>
      </w:r>
      <w:r>
        <w:rPr>
          <w:rtl w:val="0"/>
        </w:rPr>
        <w:t>da</w:t>
      </w:r>
      <w:r>
        <w:rPr>
          <w:rtl w:val="0"/>
        </w:rPr>
        <w:t xml:space="preserve"> </w:t>
      </w:r>
      <w:r>
        <w:rPr>
          <w:rtl w:val="0"/>
        </w:rPr>
        <w:t>conta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informa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novo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>-</w:t>
      </w:r>
      <w:r>
        <w:rPr>
          <w:rtl w:val="0"/>
        </w:rPr>
        <w:t>mail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>/</w:t>
      </w:r>
      <w:r>
        <w:rPr>
          <w:rtl w:val="0"/>
        </w:rPr>
        <w:t>ou</w:t>
      </w:r>
      <w:r>
        <w:rPr>
          <w:rtl w:val="0"/>
        </w:rPr>
        <w:t xml:space="preserve"> </w:t>
      </w:r>
      <w:r>
        <w:rPr>
          <w:rtl w:val="0"/>
        </w:rPr>
        <w:t>senha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modifica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informações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banco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dados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credenciais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envia</w:t>
      </w:r>
      <w:r>
        <w:rPr>
          <w:rtl w:val="0"/>
        </w:rPr>
        <w:t xml:space="preserve"> </w:t>
      </w:r>
      <w:r>
        <w:rPr>
          <w:rtl w:val="0"/>
        </w:rPr>
        <w:t>um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>-</w:t>
      </w:r>
      <w:r>
        <w:rPr>
          <w:rtl w:val="0"/>
        </w:rPr>
        <w:t>mail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notificando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mudanças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b/>
          <w:bCs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jc w:val="both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jc w:val="both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jc w:val="both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jc w:val="both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jc w:val="both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jc w:val="both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jc w:val="both"/>
      </w:pP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80" w:after="80" w:lineRule="auto"/>
        <w:ind w:firstLine="720"/>
      </w:pPr>
      <w:bookmarkStart w:id="8" w:name="h.gns21fbv5u3"/>
      <w:bookmarkEnd w:id="8"/>
      <w:r>
        <w:rPr>
          <w:rtl w:val="0"/>
        </w:rPr>
        <w:t>Caso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Uso</w:t>
      </w:r>
      <w:r>
        <w:rPr>
          <w:rtl w:val="0"/>
        </w:rPr>
        <w:t xml:space="preserve">: </w:t>
      </w:r>
      <w:r>
        <w:rPr>
          <w:rtl w:val="0"/>
        </w:rPr>
        <w:t>Ativar</w:t>
      </w:r>
      <w:r>
        <w:rPr>
          <w:rtl w:val="0"/>
        </w:rPr>
        <w:t xml:space="preserve"> </w:t>
      </w:r>
      <w:r>
        <w:rPr>
          <w:rtl w:val="0"/>
        </w:rPr>
        <w:t>uma</w:t>
      </w:r>
      <w:r>
        <w:rPr>
          <w:rtl w:val="0"/>
        </w:rPr>
        <w:t xml:space="preserve"> </w:t>
      </w:r>
      <w:r>
        <w:rPr>
          <w:rtl w:val="0"/>
        </w:rPr>
        <w:t>conta</w:t>
      </w:r>
      <w:r>
        <w:rPr>
          <w:rtl w:val="0"/>
        </w:rPr>
        <w:t xml:space="preserve"> </w:t>
      </w:r>
      <w:r>
        <w:rPr>
          <w:rtl w:val="0"/>
        </w:rPr>
        <w:t>desativada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Caso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uso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relacionado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Requerimento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>.6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Objetivos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no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contexo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Um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já</w:t>
      </w:r>
      <w:r>
        <w:rPr>
          <w:rtl w:val="0"/>
        </w:rPr>
        <w:t xml:space="preserve"> </w:t>
      </w:r>
      <w:r>
        <w:rPr>
          <w:rtl w:val="0"/>
        </w:rPr>
        <w:t>cadastrado</w:t>
      </w:r>
      <w:r>
        <w:rPr>
          <w:rtl w:val="0"/>
        </w:rPr>
        <w:t xml:space="preserve"> </w:t>
      </w:r>
      <w:r>
        <w:rPr>
          <w:rtl w:val="0"/>
        </w:rPr>
        <w:t>deseja</w:t>
      </w:r>
      <w:r>
        <w:rPr>
          <w:rtl w:val="0"/>
        </w:rPr>
        <w:t xml:space="preserve"> </w:t>
      </w:r>
      <w:r>
        <w:rPr>
          <w:rtl w:val="0"/>
        </w:rPr>
        <w:t>ativar</w:t>
      </w:r>
      <w:r>
        <w:rPr>
          <w:rtl w:val="0"/>
        </w:rPr>
        <w:t xml:space="preserve"> </w:t>
      </w:r>
      <w:r>
        <w:rPr>
          <w:rtl w:val="0"/>
        </w:rPr>
        <w:t>sua</w:t>
      </w:r>
      <w:r>
        <w:rPr>
          <w:rtl w:val="0"/>
        </w:rPr>
        <w:t xml:space="preserve"> </w:t>
      </w:r>
      <w:r>
        <w:rPr>
          <w:rtl w:val="0"/>
        </w:rPr>
        <w:t>conta</w:t>
      </w:r>
      <w:r>
        <w:rPr>
          <w:rtl w:val="0"/>
        </w:rPr>
        <w:t xml:space="preserve"> </w:t>
      </w:r>
      <w:r>
        <w:rPr>
          <w:rtl w:val="0"/>
        </w:rPr>
        <w:t>inativa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Condições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prévias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precisa</w:t>
      </w:r>
      <w:r>
        <w:rPr>
          <w:rtl w:val="0"/>
        </w:rPr>
        <w:t xml:space="preserve"> </w:t>
      </w:r>
      <w:r>
        <w:rPr>
          <w:rtl w:val="0"/>
        </w:rPr>
        <w:t>ter</w:t>
      </w:r>
      <w:r>
        <w:rPr>
          <w:rtl w:val="0"/>
        </w:rPr>
        <w:t xml:space="preserve"> </w:t>
      </w:r>
      <w:r>
        <w:rPr>
          <w:rtl w:val="0"/>
        </w:rPr>
        <w:t>uma</w:t>
      </w:r>
      <w:r>
        <w:rPr>
          <w:rtl w:val="0"/>
        </w:rPr>
        <w:t xml:space="preserve"> </w:t>
      </w:r>
      <w:r>
        <w:rPr>
          <w:rtl w:val="0"/>
        </w:rPr>
        <w:t>conta</w:t>
      </w:r>
      <w:r>
        <w:rPr>
          <w:rtl w:val="0"/>
        </w:rPr>
        <w:t xml:space="preserve"> </w:t>
      </w:r>
      <w:r>
        <w:rPr>
          <w:rtl w:val="0"/>
        </w:rPr>
        <w:t>válida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esta</w:t>
      </w:r>
      <w:r>
        <w:rPr>
          <w:rtl w:val="0"/>
        </w:rPr>
        <w:t xml:space="preserve"> </w:t>
      </w:r>
      <w:r>
        <w:rPr>
          <w:rtl w:val="0"/>
        </w:rPr>
        <w:t>estar</w:t>
      </w:r>
      <w:r>
        <w:rPr>
          <w:rtl w:val="0"/>
        </w:rPr>
        <w:t xml:space="preserve"> </w:t>
      </w:r>
      <w:r>
        <w:rPr>
          <w:rtl w:val="0"/>
        </w:rPr>
        <w:t>inativa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Condição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sucesso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ativa</w:t>
      </w:r>
      <w:r>
        <w:rPr>
          <w:rtl w:val="0"/>
        </w:rPr>
        <w:t xml:space="preserve"> </w:t>
      </w:r>
      <w:r>
        <w:rPr>
          <w:rtl w:val="0"/>
        </w:rPr>
        <w:t>sua</w:t>
      </w:r>
      <w:r>
        <w:rPr>
          <w:rtl w:val="0"/>
        </w:rPr>
        <w:t xml:space="preserve"> </w:t>
      </w:r>
      <w:r>
        <w:rPr>
          <w:rtl w:val="0"/>
        </w:rPr>
        <w:t>conta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Condição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fracasso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não</w:t>
      </w:r>
      <w:r>
        <w:rPr>
          <w:rtl w:val="0"/>
        </w:rPr>
        <w:t xml:space="preserve"> </w:t>
      </w:r>
      <w:r>
        <w:rPr>
          <w:rtl w:val="0"/>
        </w:rPr>
        <w:t>permite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ativação</w:t>
      </w:r>
      <w:r>
        <w:rPr>
          <w:rtl w:val="0"/>
        </w:rPr>
        <w:t xml:space="preserve"> </w:t>
      </w:r>
      <w:r>
        <w:rPr>
          <w:rtl w:val="0"/>
        </w:rPr>
        <w:t>da</w:t>
      </w:r>
      <w:r>
        <w:rPr>
          <w:rtl w:val="0"/>
        </w:rPr>
        <w:t xml:space="preserve"> </w:t>
      </w:r>
      <w:r>
        <w:rPr>
          <w:rtl w:val="0"/>
        </w:rPr>
        <w:t>conta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Atores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primários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Ex</w:t>
      </w:r>
      <w:r>
        <w:rPr>
          <w:rtl w:val="0"/>
        </w:rPr>
        <w:t>-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Fitnets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Atores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secundários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Banco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dados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credenciais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Gatilho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ex</w:t>
      </w:r>
      <w:r>
        <w:rPr>
          <w:rtl w:val="0"/>
        </w:rPr>
        <w:t>-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faz</w:t>
      </w:r>
      <w:r>
        <w:rPr>
          <w:rtl w:val="0"/>
        </w:rPr>
        <w:t xml:space="preserve"> </w:t>
      </w:r>
      <w:r>
        <w:rPr>
          <w:rtl w:val="0"/>
        </w:rPr>
        <w:t>login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com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antigas</w:t>
      </w:r>
      <w:r>
        <w:rPr>
          <w:rtl w:val="0"/>
        </w:rPr>
        <w:t xml:space="preserve"> </w:t>
      </w:r>
      <w:r>
        <w:rPr>
          <w:rtl w:val="0"/>
        </w:rPr>
        <w:t>credenciais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Etapas</w:t>
      </w:r>
      <w:r>
        <w:rPr>
          <w:b/>
          <w:bCs/>
          <w:rtl w:val="0"/>
        </w:rPr>
        <w:t>:</w:t>
      </w:r>
    </w:p>
    <w:p w:rsidR="00A77B3E">
      <w:pPr>
        <w:pageBreakBefore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ex</w:t>
      </w:r>
      <w:r>
        <w:rPr>
          <w:rtl w:val="0"/>
        </w:rPr>
        <w:t>-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tenta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login</w:t>
      </w:r>
      <w:r>
        <w:rPr>
          <w:rtl w:val="0"/>
        </w:rPr>
        <w:t xml:space="preserve"> </w:t>
      </w:r>
      <w:r>
        <w:rPr>
          <w:rtl w:val="0"/>
        </w:rPr>
        <w:t>com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antigas</w:t>
      </w:r>
      <w:r>
        <w:rPr>
          <w:rtl w:val="0"/>
        </w:rPr>
        <w:t xml:space="preserve"> </w:t>
      </w:r>
      <w:r>
        <w:rPr>
          <w:rtl w:val="0"/>
        </w:rPr>
        <w:t>credenciais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procura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conta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banco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dados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credenciais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encontra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conta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pergunta</w:t>
      </w:r>
      <w:r>
        <w:rPr>
          <w:rtl w:val="0"/>
        </w:rPr>
        <w:t xml:space="preserve">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ex</w:t>
      </w:r>
      <w:r>
        <w:rPr>
          <w:rtl w:val="0"/>
        </w:rPr>
        <w:t>-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deseja</w:t>
      </w:r>
      <w:r>
        <w:rPr>
          <w:rtl w:val="0"/>
        </w:rPr>
        <w:t xml:space="preserve"> </w:t>
      </w:r>
      <w:r>
        <w:rPr>
          <w:rtl w:val="0"/>
        </w:rPr>
        <w:t>ativar</w:t>
      </w:r>
      <w:r>
        <w:rPr>
          <w:rtl w:val="0"/>
        </w:rPr>
        <w:t xml:space="preserve"> </w:t>
      </w:r>
      <w:r>
        <w:rPr>
          <w:rtl w:val="0"/>
        </w:rPr>
        <w:t>sua</w:t>
      </w:r>
      <w:r>
        <w:rPr>
          <w:rtl w:val="0"/>
        </w:rPr>
        <w:t xml:space="preserve"> </w:t>
      </w:r>
      <w:r>
        <w:rPr>
          <w:rtl w:val="0"/>
        </w:rPr>
        <w:t>conta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envia</w:t>
      </w:r>
      <w:r>
        <w:rPr>
          <w:rtl w:val="0"/>
        </w:rPr>
        <w:t xml:space="preserve"> </w:t>
      </w:r>
      <w:r>
        <w:rPr>
          <w:rtl w:val="0"/>
        </w:rPr>
        <w:t>um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>-</w:t>
      </w:r>
      <w:r>
        <w:rPr>
          <w:rtl w:val="0"/>
        </w:rPr>
        <w:t>mail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notificando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ativação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entra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b/>
          <w:bCs/>
        </w:rPr>
      </w:pPr>
      <w:r>
        <w:rPr>
          <w:b/>
          <w:bCs/>
          <w:rtl w:val="0"/>
        </w:rPr>
        <w:t>Extensões</w:t>
      </w:r>
      <w:r>
        <w:rPr>
          <w:b/>
          <w:bCs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hanging="360"/>
        <w:jc w:val="both"/>
      </w:pPr>
      <w:r>
        <w:rPr>
          <w:rtl w:val="0"/>
        </w:rPr>
        <w:t xml:space="preserve">3.1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não</w:t>
      </w:r>
      <w:r>
        <w:rPr>
          <w:rtl w:val="0"/>
        </w:rPr>
        <w:t xml:space="preserve"> </w:t>
      </w:r>
      <w:r>
        <w:rPr>
          <w:rtl w:val="0"/>
        </w:rPr>
        <w:t>encontra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conta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ex</w:t>
      </w:r>
      <w:r>
        <w:rPr>
          <w:rtl w:val="0"/>
        </w:rPr>
        <w:t>-</w:t>
      </w:r>
      <w:r>
        <w:rPr>
          <w:rtl w:val="0"/>
        </w:rPr>
        <w:t>usuário</w:t>
      </w:r>
      <w:r>
        <w:rPr>
          <w:rtl w:val="0"/>
        </w:rPr>
        <w:t>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hanging="360"/>
        <w:jc w:val="both"/>
      </w:pPr>
      <w:r>
        <w:rPr>
          <w:rtl w:val="0"/>
        </w:rPr>
        <w:t xml:space="preserve">3.2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ativação</w:t>
      </w:r>
      <w:r>
        <w:rPr>
          <w:rtl w:val="0"/>
        </w:rPr>
        <w:t xml:space="preserve"> </w:t>
      </w:r>
      <w:r>
        <w:rPr>
          <w:rtl w:val="0"/>
        </w:rPr>
        <w:t>é</w:t>
      </w:r>
      <w:r>
        <w:rPr>
          <w:rtl w:val="0"/>
        </w:rPr>
        <w:t xml:space="preserve"> </w:t>
      </w:r>
      <w:r>
        <w:rPr>
          <w:rtl w:val="0"/>
        </w:rPr>
        <w:t>rejeitada</w:t>
      </w:r>
      <w:r>
        <w:rPr>
          <w:rtl w:val="0"/>
        </w:rPr>
        <w:t>.</w:t>
      </w: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80" w:after="80" w:lineRule="auto"/>
        <w:ind w:firstLine="720"/>
      </w:pPr>
      <w:bookmarkStart w:id="9" w:name="h.4s0pz34nlk7u"/>
      <w:bookmarkEnd w:id="9"/>
      <w:r>
        <w:rPr>
          <w:rtl w:val="0"/>
        </w:rPr>
        <w:t>Caso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Uso</w:t>
      </w:r>
      <w:r>
        <w:rPr>
          <w:rtl w:val="0"/>
        </w:rPr>
        <w:t xml:space="preserve">: </w:t>
      </w:r>
      <w:r>
        <w:rPr>
          <w:rtl w:val="0"/>
        </w:rPr>
        <w:t>Customizar</w:t>
      </w:r>
      <w:r>
        <w:rPr>
          <w:rtl w:val="0"/>
        </w:rPr>
        <w:t xml:space="preserve"> </w:t>
      </w:r>
      <w:r>
        <w:rPr>
          <w:rtl w:val="0"/>
        </w:rPr>
        <w:t>mural</w:t>
      </w:r>
      <w:r>
        <w:rPr>
          <w:rtl w:val="0"/>
        </w:rPr>
        <w:t xml:space="preserve"> </w:t>
      </w:r>
      <w:r>
        <w:rPr>
          <w:rtl w:val="0"/>
        </w:rPr>
        <w:t>pessoal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Caso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uso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relacionado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Requerimento</w:t>
      </w:r>
      <w:r>
        <w:rPr>
          <w:rtl w:val="0"/>
        </w:rPr>
        <w:t xml:space="preserve"> </w:t>
      </w:r>
      <w:r>
        <w:rPr>
          <w:rtl w:val="0"/>
        </w:rPr>
        <w:t>B</w:t>
      </w:r>
      <w:r>
        <w:rPr>
          <w:rtl w:val="0"/>
        </w:rPr>
        <w:t>.1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Objetivos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no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contexo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Um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quer</w:t>
      </w:r>
      <w:r>
        <w:rPr>
          <w:rtl w:val="0"/>
        </w:rPr>
        <w:t xml:space="preserve"> </w:t>
      </w:r>
      <w:r>
        <w:rPr>
          <w:rtl w:val="0"/>
        </w:rPr>
        <w:t>customizar</w:t>
      </w:r>
      <w:r>
        <w:rPr>
          <w:rtl w:val="0"/>
        </w:rPr>
        <w:t xml:space="preserve"> </w:t>
      </w:r>
      <w:r>
        <w:rPr>
          <w:rtl w:val="0"/>
        </w:rPr>
        <w:t>seu</w:t>
      </w:r>
      <w:r>
        <w:rPr>
          <w:rtl w:val="0"/>
        </w:rPr>
        <w:t xml:space="preserve"> </w:t>
      </w:r>
      <w:r>
        <w:rPr>
          <w:rtl w:val="0"/>
        </w:rPr>
        <w:t>mural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Condições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prévias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precisa</w:t>
      </w:r>
      <w:r>
        <w:rPr>
          <w:rtl w:val="0"/>
        </w:rPr>
        <w:t xml:space="preserve"> </w:t>
      </w:r>
      <w:r>
        <w:rPr>
          <w:rtl w:val="0"/>
        </w:rPr>
        <w:t>estar</w:t>
      </w:r>
      <w:r>
        <w:rPr>
          <w:rtl w:val="0"/>
        </w:rPr>
        <w:t xml:space="preserve"> </w:t>
      </w:r>
      <w:r>
        <w:rPr>
          <w:rtl w:val="0"/>
        </w:rPr>
        <w:t>logado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Condição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sucesso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customiza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mural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Condição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fracasso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não</w:t>
      </w:r>
      <w:r>
        <w:rPr>
          <w:rtl w:val="0"/>
        </w:rPr>
        <w:t xml:space="preserve"> </w:t>
      </w:r>
      <w:r>
        <w:rPr>
          <w:rtl w:val="0"/>
        </w:rPr>
        <w:t>customiza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mural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Atores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primários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Fitnets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Atores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secundários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SGBD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Gatilho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seleciona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opção</w:t>
      </w:r>
      <w:r>
        <w:rPr>
          <w:rtl w:val="0"/>
        </w:rPr>
        <w:t xml:space="preserve"> </w:t>
      </w:r>
      <w:r>
        <w:rPr>
          <w:rtl w:val="0"/>
        </w:rPr>
        <w:t>customizar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Etapas</w:t>
      </w:r>
      <w:r>
        <w:rPr>
          <w:b/>
          <w:bCs/>
          <w:rtl w:val="0"/>
        </w:rPr>
        <w:t>:</w:t>
      </w:r>
    </w:p>
    <w:p w:rsidR="00A77B3E">
      <w:pPr>
        <w:pageBreakBefore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seleciona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opção</w:t>
      </w:r>
      <w:r>
        <w:rPr>
          <w:rtl w:val="0"/>
        </w:rPr>
        <w:t xml:space="preserve"> </w:t>
      </w:r>
      <w:r>
        <w:rPr>
          <w:rtl w:val="0"/>
        </w:rPr>
        <w:t>customizar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redireciona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um</w:t>
      </w:r>
      <w:r>
        <w:rPr>
          <w:rtl w:val="0"/>
        </w:rPr>
        <w:t xml:space="preserve"> </w:t>
      </w:r>
      <w:r>
        <w:rPr>
          <w:rtl w:val="0"/>
        </w:rPr>
        <w:t>formulário</w:t>
      </w:r>
      <w:r>
        <w:rPr>
          <w:rtl w:val="0"/>
        </w:rPr>
        <w:t xml:space="preserve"> </w:t>
      </w:r>
      <w:r>
        <w:rPr>
          <w:rtl w:val="0"/>
        </w:rPr>
        <w:t>com</w:t>
      </w:r>
      <w:r>
        <w:rPr>
          <w:rtl w:val="0"/>
        </w:rPr>
        <w:t xml:space="preserve"> </w:t>
      </w:r>
      <w:r>
        <w:rPr>
          <w:rtl w:val="0"/>
        </w:rPr>
        <w:t>os</w:t>
      </w:r>
      <w:r>
        <w:rPr>
          <w:rtl w:val="0"/>
        </w:rPr>
        <w:t xml:space="preserve"> </w:t>
      </w:r>
      <w:r>
        <w:rPr>
          <w:rtl w:val="0"/>
        </w:rPr>
        <w:t>campos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preenche</w:t>
      </w:r>
      <w:r>
        <w:rPr>
          <w:rtl w:val="0"/>
        </w:rPr>
        <w:t xml:space="preserve"> </w:t>
      </w:r>
      <w:r>
        <w:rPr>
          <w:rtl w:val="0"/>
        </w:rPr>
        <w:t>os</w:t>
      </w:r>
      <w:r>
        <w:rPr>
          <w:rtl w:val="0"/>
        </w:rPr>
        <w:t xml:space="preserve"> </w:t>
      </w:r>
      <w:r>
        <w:rPr>
          <w:rtl w:val="0"/>
        </w:rPr>
        <w:t>campos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deseja</w:t>
      </w:r>
      <w:r>
        <w:rPr>
          <w:rtl w:val="0"/>
        </w:rPr>
        <w:t xml:space="preserve"> </w:t>
      </w:r>
      <w:r>
        <w:rPr>
          <w:rtl w:val="0"/>
        </w:rPr>
        <w:t>customizar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confirma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é</w:t>
      </w:r>
      <w:r>
        <w:rPr>
          <w:rtl w:val="0"/>
        </w:rPr>
        <w:t xml:space="preserve"> </w:t>
      </w:r>
      <w:r>
        <w:rPr>
          <w:rtl w:val="0"/>
        </w:rPr>
        <w:t>redirecionado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seu</w:t>
      </w:r>
      <w:r>
        <w:rPr>
          <w:rtl w:val="0"/>
        </w:rPr>
        <w:t xml:space="preserve"> </w:t>
      </w:r>
      <w:r>
        <w:rPr>
          <w:rtl w:val="0"/>
        </w:rPr>
        <w:t>mural</w:t>
      </w:r>
      <w:r>
        <w:rPr>
          <w:rtl w:val="0"/>
        </w:rPr>
        <w:t xml:space="preserve"> </w:t>
      </w:r>
      <w:r>
        <w:rPr>
          <w:rtl w:val="0"/>
        </w:rPr>
        <w:t>com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informações</w:t>
      </w:r>
      <w:r>
        <w:rPr>
          <w:rtl w:val="0"/>
        </w:rPr>
        <w:t xml:space="preserve"> </w:t>
      </w:r>
      <w:r>
        <w:rPr>
          <w:rtl w:val="0"/>
        </w:rPr>
        <w:t>customizadas</w:t>
      </w:r>
      <w:r>
        <w:rPr>
          <w:rtl w:val="0"/>
        </w:rPr>
        <w:t>.</w:t>
      </w:r>
    </w:p>
    <w:p w:rsidR="00A77B3E">
      <w:pPr>
        <w:pageBreakBefore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atualiza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informações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SGBD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b/>
          <w:bCs/>
        </w:rPr>
      </w:pPr>
      <w:r>
        <w:rPr>
          <w:b/>
          <w:bCs/>
          <w:rtl w:val="0"/>
        </w:rPr>
        <w:t>Extensões</w:t>
      </w:r>
      <w:r>
        <w:rPr>
          <w:b/>
          <w:bCs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hanging="360"/>
        <w:jc w:val="both"/>
      </w:pPr>
      <w:r>
        <w:rPr>
          <w:rtl w:val="0"/>
        </w:rPr>
        <w:t xml:space="preserve">4.1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não</w:t>
      </w:r>
      <w:r>
        <w:rPr>
          <w:rtl w:val="0"/>
        </w:rPr>
        <w:t xml:space="preserve"> </w:t>
      </w:r>
      <w:r>
        <w:rPr>
          <w:rtl w:val="0"/>
        </w:rPr>
        <w:t>aceita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>(</w:t>
      </w:r>
      <w:r>
        <w:rPr>
          <w:rtl w:val="0"/>
        </w:rPr>
        <w:t>s</w:t>
      </w:r>
      <w:r>
        <w:rPr>
          <w:rtl w:val="0"/>
        </w:rPr>
        <w:t xml:space="preserve">) </w:t>
      </w:r>
      <w:r>
        <w:rPr>
          <w:rtl w:val="0"/>
        </w:rPr>
        <w:t>valor</w:t>
      </w:r>
      <w:r>
        <w:rPr>
          <w:rtl w:val="0"/>
        </w:rPr>
        <w:t>(</w:t>
      </w:r>
      <w:r>
        <w:rPr>
          <w:rtl w:val="0"/>
        </w:rPr>
        <w:t>es</w:t>
      </w:r>
      <w:r>
        <w:rPr>
          <w:rtl w:val="0"/>
        </w:rPr>
        <w:t xml:space="preserve">)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um</w:t>
      </w:r>
      <w:r>
        <w:rPr>
          <w:rtl w:val="0"/>
        </w:rPr>
        <w:t xml:space="preserve"> </w:t>
      </w:r>
      <w:r>
        <w:rPr>
          <w:rtl w:val="0"/>
        </w:rPr>
        <w:t>ou</w:t>
      </w:r>
      <w:r>
        <w:rPr>
          <w:rtl w:val="0"/>
        </w:rPr>
        <w:t xml:space="preserve"> </w:t>
      </w:r>
      <w:r>
        <w:rPr>
          <w:rtl w:val="0"/>
        </w:rPr>
        <w:t>mais</w:t>
      </w:r>
      <w:r>
        <w:rPr>
          <w:rtl w:val="0"/>
        </w:rPr>
        <w:t xml:space="preserve"> </w:t>
      </w:r>
      <w:r>
        <w:rPr>
          <w:rtl w:val="0"/>
        </w:rPr>
        <w:t>campos</w:t>
      </w:r>
      <w:r>
        <w:rPr>
          <w:rtl w:val="0"/>
        </w:rPr>
        <w:t xml:space="preserve"> </w:t>
      </w:r>
      <w:r>
        <w:rPr>
          <w:rtl w:val="0"/>
        </w:rPr>
        <w:t>por</w:t>
      </w:r>
      <w:r>
        <w:rPr>
          <w:rtl w:val="0"/>
        </w:rPr>
        <w:t xml:space="preserve"> </w:t>
      </w:r>
      <w:r>
        <w:rPr>
          <w:rtl w:val="0"/>
        </w:rPr>
        <w:t>conterem</w:t>
      </w:r>
      <w:r>
        <w:rPr>
          <w:rtl w:val="0"/>
        </w:rPr>
        <w:t xml:space="preserve"> </w:t>
      </w:r>
      <w:r>
        <w:rPr>
          <w:rtl w:val="0"/>
        </w:rPr>
        <w:t>informações</w:t>
      </w:r>
      <w:r>
        <w:rPr>
          <w:rtl w:val="0"/>
        </w:rPr>
        <w:t xml:space="preserve"> </w:t>
      </w:r>
      <w:r>
        <w:rPr>
          <w:rtl w:val="0"/>
        </w:rPr>
        <w:t>inválidas</w:t>
      </w:r>
      <w:r>
        <w:rPr>
          <w:rtl w:val="0"/>
        </w:rPr>
        <w:t xml:space="preserve"> </w:t>
      </w:r>
      <w:r>
        <w:rPr>
          <w:rtl w:val="0"/>
        </w:rPr>
        <w:t>ou</w:t>
      </w:r>
      <w:r>
        <w:rPr>
          <w:rtl w:val="0"/>
        </w:rPr>
        <w:t xml:space="preserve"> </w:t>
      </w:r>
      <w:r>
        <w:rPr>
          <w:rtl w:val="0"/>
        </w:rPr>
        <w:t>mal</w:t>
      </w:r>
      <w:r>
        <w:rPr>
          <w:rtl w:val="0"/>
        </w:rPr>
        <w:t xml:space="preserve"> </w:t>
      </w:r>
      <w:r>
        <w:rPr>
          <w:rtl w:val="0"/>
        </w:rPr>
        <w:t>formatadas</w:t>
      </w:r>
      <w:r>
        <w:rPr>
          <w:rtl w:val="0"/>
        </w:rPr>
        <w:t>.</w:t>
      </w: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80" w:after="80" w:lineRule="auto"/>
        <w:ind w:firstLine="720"/>
      </w:pPr>
      <w:bookmarkStart w:id="10" w:name="h.78hi9refs1fv"/>
      <w:bookmarkEnd w:id="10"/>
      <w:r>
        <w:rPr>
          <w:rtl w:val="0"/>
        </w:rPr>
        <w:t>Caso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Uso</w:t>
      </w:r>
      <w:r>
        <w:rPr>
          <w:rtl w:val="0"/>
        </w:rPr>
        <w:t xml:space="preserve">: </w:t>
      </w:r>
      <w:r>
        <w:rPr>
          <w:rtl w:val="0"/>
        </w:rPr>
        <w:t>Selecionar</w:t>
      </w:r>
      <w:r>
        <w:rPr>
          <w:rtl w:val="0"/>
        </w:rPr>
        <w:t xml:space="preserve"> </w:t>
      </w:r>
      <w:r>
        <w:rPr>
          <w:rtl w:val="0"/>
        </w:rPr>
        <w:t>privacidade</w:t>
      </w:r>
      <w:r>
        <w:rPr>
          <w:rtl w:val="0"/>
        </w:rPr>
        <w:t xml:space="preserve"> </w:t>
      </w:r>
      <w:r>
        <w:rPr>
          <w:rtl w:val="0"/>
        </w:rPr>
        <w:t>das</w:t>
      </w:r>
      <w:r>
        <w:rPr>
          <w:rtl w:val="0"/>
        </w:rPr>
        <w:t xml:space="preserve"> </w:t>
      </w:r>
      <w:r>
        <w:rPr>
          <w:rtl w:val="0"/>
        </w:rPr>
        <w:t>informações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Caso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uso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relacionado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Requerimento</w:t>
      </w:r>
      <w:r>
        <w:rPr>
          <w:rtl w:val="0"/>
        </w:rPr>
        <w:t xml:space="preserve"> </w:t>
      </w:r>
      <w:r>
        <w:rPr>
          <w:rtl w:val="0"/>
        </w:rPr>
        <w:t>B</w:t>
      </w:r>
      <w:r>
        <w:rPr>
          <w:rtl w:val="0"/>
        </w:rPr>
        <w:t>.2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Objetivos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no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contexo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Um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pode</w:t>
      </w:r>
      <w:r>
        <w:rPr>
          <w:rtl w:val="0"/>
        </w:rPr>
        <w:t xml:space="preserve"> </w:t>
      </w:r>
      <w:r>
        <w:rPr>
          <w:rtl w:val="0"/>
        </w:rPr>
        <w:t>selecionar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é</w:t>
      </w:r>
      <w:r>
        <w:rPr>
          <w:rtl w:val="0"/>
        </w:rPr>
        <w:t xml:space="preserve"> </w:t>
      </w:r>
      <w:r>
        <w:rPr>
          <w:rtl w:val="0"/>
        </w:rPr>
        <w:t>público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 </w:t>
      </w:r>
      <w:r>
        <w:rPr>
          <w:rtl w:val="0"/>
        </w:rPr>
        <w:t>é</w:t>
      </w:r>
      <w:r>
        <w:rPr>
          <w:rtl w:val="0"/>
        </w:rPr>
        <w:t xml:space="preserve"> </w:t>
      </w:r>
      <w:r>
        <w:rPr>
          <w:rtl w:val="0"/>
        </w:rPr>
        <w:t>apenas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amigos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Condições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prévias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precisa</w:t>
      </w:r>
      <w:r>
        <w:rPr>
          <w:rtl w:val="0"/>
        </w:rPr>
        <w:t xml:space="preserve"> </w:t>
      </w:r>
      <w:r>
        <w:rPr>
          <w:rtl w:val="0"/>
        </w:rPr>
        <w:t>estar</w:t>
      </w:r>
      <w:r>
        <w:rPr>
          <w:rtl w:val="0"/>
        </w:rPr>
        <w:t xml:space="preserve"> </w:t>
      </w:r>
      <w:r>
        <w:rPr>
          <w:rtl w:val="0"/>
        </w:rPr>
        <w:t>logado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Condição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sucesso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seleciona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quer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apareça</w:t>
      </w:r>
      <w:r>
        <w:rPr>
          <w:rtl w:val="0"/>
        </w:rPr>
        <w:t xml:space="preserve"> </w:t>
      </w:r>
      <w:r>
        <w:rPr>
          <w:rtl w:val="0"/>
        </w:rPr>
        <w:t>na</w:t>
      </w:r>
      <w:r>
        <w:rPr>
          <w:rtl w:val="0"/>
        </w:rPr>
        <w:t xml:space="preserve"> </w:t>
      </w:r>
      <w:r>
        <w:rPr>
          <w:rtl w:val="0"/>
        </w:rPr>
        <w:t>página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Atores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primários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Fitnets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Atores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secundários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SGBD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Gatilho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seleciona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informações</w:t>
      </w:r>
      <w:r>
        <w:rPr>
          <w:rtl w:val="0"/>
        </w:rPr>
        <w:t xml:space="preserve"> </w:t>
      </w:r>
      <w:r>
        <w:rPr>
          <w:rtl w:val="0"/>
        </w:rPr>
        <w:t>públicas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Etapas</w:t>
      </w:r>
      <w:r>
        <w:rPr>
          <w:b/>
          <w:bCs/>
          <w:rtl w:val="0"/>
        </w:rPr>
        <w:t>:</w:t>
      </w:r>
    </w:p>
    <w:p w:rsidR="00A77B3E">
      <w:pPr>
        <w:pageBreakBefore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seleciona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opção</w:t>
      </w:r>
      <w:r>
        <w:rPr>
          <w:rtl w:val="0"/>
        </w:rPr>
        <w:t xml:space="preserve"> </w:t>
      </w:r>
      <w:r>
        <w:rPr>
          <w:rtl w:val="0"/>
        </w:rPr>
        <w:t>customizar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redireciona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um</w:t>
      </w:r>
      <w:r>
        <w:rPr>
          <w:rtl w:val="0"/>
        </w:rPr>
        <w:t xml:space="preserve"> </w:t>
      </w:r>
      <w:r>
        <w:rPr>
          <w:rtl w:val="0"/>
        </w:rPr>
        <w:t>formulário</w:t>
      </w:r>
      <w:r>
        <w:rPr>
          <w:rtl w:val="0"/>
        </w:rPr>
        <w:t xml:space="preserve"> </w:t>
      </w:r>
      <w:r>
        <w:rPr>
          <w:rtl w:val="0"/>
        </w:rPr>
        <w:t>com</w:t>
      </w:r>
      <w:r>
        <w:rPr>
          <w:rtl w:val="0"/>
        </w:rPr>
        <w:t xml:space="preserve"> </w:t>
      </w:r>
      <w:r>
        <w:rPr>
          <w:rtl w:val="0"/>
        </w:rPr>
        <w:t>os</w:t>
      </w:r>
      <w:r>
        <w:rPr>
          <w:rtl w:val="0"/>
        </w:rPr>
        <w:t xml:space="preserve"> </w:t>
      </w:r>
      <w:r>
        <w:rPr>
          <w:rtl w:val="0"/>
        </w:rPr>
        <w:t>campos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seleciona</w:t>
      </w:r>
      <w:r>
        <w:rPr>
          <w:rtl w:val="0"/>
        </w:rPr>
        <w:t xml:space="preserve"> </w:t>
      </w:r>
      <w:r>
        <w:rPr>
          <w:rtl w:val="0"/>
        </w:rPr>
        <w:t>os</w:t>
      </w:r>
      <w:r>
        <w:rPr>
          <w:rtl w:val="0"/>
        </w:rPr>
        <w:t xml:space="preserve"> </w:t>
      </w:r>
      <w:r>
        <w:rPr>
          <w:rtl w:val="0"/>
        </w:rPr>
        <w:t>campos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deseja</w:t>
      </w:r>
      <w:r>
        <w:rPr>
          <w:rtl w:val="0"/>
        </w:rPr>
        <w:t xml:space="preserve"> </w:t>
      </w:r>
      <w:r>
        <w:rPr>
          <w:rtl w:val="0"/>
        </w:rPr>
        <w:t>mostrar</w:t>
      </w:r>
      <w:r>
        <w:rPr>
          <w:rtl w:val="0"/>
        </w:rPr>
        <w:t xml:space="preserve"> </w:t>
      </w:r>
      <w:r>
        <w:rPr>
          <w:rtl w:val="0"/>
        </w:rPr>
        <w:t>ao</w:t>
      </w:r>
      <w:r>
        <w:rPr>
          <w:rtl w:val="0"/>
        </w:rPr>
        <w:t xml:space="preserve"> </w:t>
      </w:r>
      <w:r>
        <w:rPr>
          <w:rtl w:val="0"/>
        </w:rPr>
        <w:t>público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confirma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é</w:t>
      </w:r>
      <w:r>
        <w:rPr>
          <w:rtl w:val="0"/>
        </w:rPr>
        <w:t xml:space="preserve"> </w:t>
      </w:r>
      <w:r>
        <w:rPr>
          <w:rtl w:val="0"/>
        </w:rPr>
        <w:t>redirecionado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seu</w:t>
      </w:r>
      <w:r>
        <w:rPr>
          <w:rtl w:val="0"/>
        </w:rPr>
        <w:t xml:space="preserve"> </w:t>
      </w:r>
      <w:r>
        <w:rPr>
          <w:rtl w:val="0"/>
        </w:rPr>
        <w:t>mural</w:t>
      </w:r>
      <w:r>
        <w:rPr>
          <w:rtl w:val="0"/>
        </w:rPr>
        <w:t xml:space="preserve"> </w:t>
      </w:r>
      <w:r>
        <w:rPr>
          <w:rtl w:val="0"/>
        </w:rPr>
        <w:t>com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informações</w:t>
      </w:r>
      <w:r>
        <w:rPr>
          <w:rtl w:val="0"/>
        </w:rPr>
        <w:t xml:space="preserve"> </w:t>
      </w:r>
      <w:r>
        <w:rPr>
          <w:rtl w:val="0"/>
        </w:rPr>
        <w:t>atualizadas</w:t>
      </w:r>
      <w:r>
        <w:rPr>
          <w:rtl w:val="0"/>
        </w:rPr>
        <w:t>.</w:t>
      </w:r>
    </w:p>
    <w:p w:rsidR="00A77B3E">
      <w:pPr>
        <w:pageBreakBefore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atualiza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informações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SGBD</w:t>
      </w:r>
      <w:r>
        <w:rPr>
          <w:rtl w:val="0"/>
        </w:rPr>
        <w:t>.</w:t>
      </w: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80" w:after="80" w:lineRule="auto"/>
        <w:ind w:firstLine="720"/>
      </w:pPr>
      <w:bookmarkStart w:id="11" w:name="h.2aiqpgb3rtnr"/>
      <w:bookmarkEnd w:id="11"/>
      <w:r>
        <w:rPr>
          <w:rtl w:val="0"/>
        </w:rPr>
        <w:t>Caso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Uso</w:t>
      </w:r>
      <w:r>
        <w:rPr>
          <w:rtl w:val="0"/>
        </w:rPr>
        <w:t xml:space="preserve">: </w:t>
      </w:r>
      <w:r>
        <w:rPr>
          <w:rtl w:val="0"/>
        </w:rPr>
        <w:t>Aceitar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recusar</w:t>
      </w:r>
      <w:r>
        <w:rPr>
          <w:rtl w:val="0"/>
        </w:rPr>
        <w:t xml:space="preserve"> </w:t>
      </w:r>
      <w:r>
        <w:rPr>
          <w:rtl w:val="0"/>
        </w:rPr>
        <w:t>convites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amizade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Caso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uso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relacionado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Requerimento</w:t>
      </w:r>
      <w:r>
        <w:rPr>
          <w:rtl w:val="0"/>
        </w:rPr>
        <w:t xml:space="preserve"> </w:t>
      </w:r>
      <w:r>
        <w:rPr>
          <w:rtl w:val="0"/>
        </w:rPr>
        <w:t>B</w:t>
      </w:r>
      <w:r>
        <w:rPr>
          <w:rtl w:val="0"/>
        </w:rPr>
        <w:t>.3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Objetivos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no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contexo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Um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pode</w:t>
      </w:r>
      <w:r>
        <w:rPr>
          <w:rtl w:val="0"/>
        </w:rPr>
        <w:t xml:space="preserve"> </w:t>
      </w:r>
      <w:r>
        <w:rPr>
          <w:rtl w:val="0"/>
        </w:rPr>
        <w:t>aceitar</w:t>
      </w:r>
      <w:r>
        <w:rPr>
          <w:rtl w:val="0"/>
        </w:rPr>
        <w:t xml:space="preserve"> </w:t>
      </w:r>
      <w:r>
        <w:rPr>
          <w:rtl w:val="0"/>
        </w:rPr>
        <w:t>ou</w:t>
      </w:r>
      <w:r>
        <w:rPr>
          <w:rtl w:val="0"/>
        </w:rPr>
        <w:t xml:space="preserve"> </w:t>
      </w:r>
      <w:r>
        <w:rPr>
          <w:rtl w:val="0"/>
        </w:rPr>
        <w:t>recusar</w:t>
      </w:r>
      <w:r>
        <w:rPr>
          <w:rtl w:val="0"/>
        </w:rPr>
        <w:t xml:space="preserve"> </w:t>
      </w:r>
      <w:r>
        <w:rPr>
          <w:rtl w:val="0"/>
        </w:rPr>
        <w:t>um</w:t>
      </w:r>
      <w:r>
        <w:rPr>
          <w:rtl w:val="0"/>
        </w:rPr>
        <w:t xml:space="preserve"> </w:t>
      </w:r>
      <w:r>
        <w:rPr>
          <w:rtl w:val="0"/>
        </w:rPr>
        <w:t>convite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amizade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outro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Condições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prévias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precisa</w:t>
      </w:r>
      <w:r>
        <w:rPr>
          <w:rtl w:val="0"/>
        </w:rPr>
        <w:t xml:space="preserve"> </w:t>
      </w:r>
      <w:r>
        <w:rPr>
          <w:rtl w:val="0"/>
        </w:rPr>
        <w:t>estar</w:t>
      </w:r>
      <w:r>
        <w:rPr>
          <w:rtl w:val="0"/>
        </w:rPr>
        <w:t xml:space="preserve"> </w:t>
      </w:r>
      <w:r>
        <w:rPr>
          <w:rtl w:val="0"/>
        </w:rPr>
        <w:t>logado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Condição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sucesso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seleciona</w:t>
      </w:r>
      <w:r>
        <w:rPr>
          <w:rtl w:val="0"/>
        </w:rPr>
        <w:t xml:space="preserve"> </w:t>
      </w:r>
      <w:r>
        <w:rPr>
          <w:rtl w:val="0"/>
        </w:rPr>
        <w:t>os</w:t>
      </w:r>
      <w:r>
        <w:rPr>
          <w:rtl w:val="0"/>
        </w:rPr>
        <w:t xml:space="preserve"> </w:t>
      </w:r>
      <w:r>
        <w:rPr>
          <w:rtl w:val="0"/>
        </w:rPr>
        <w:t>convites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quer</w:t>
      </w:r>
      <w:r>
        <w:rPr>
          <w:rtl w:val="0"/>
        </w:rPr>
        <w:t xml:space="preserve"> </w:t>
      </w:r>
      <w:r>
        <w:rPr>
          <w:rtl w:val="0"/>
        </w:rPr>
        <w:t>aceitar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recusar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Condição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fracasso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convite</w:t>
      </w:r>
      <w:r>
        <w:rPr>
          <w:rtl w:val="0"/>
        </w:rPr>
        <w:t xml:space="preserve"> </w:t>
      </w:r>
      <w:r>
        <w:rPr>
          <w:rtl w:val="0"/>
        </w:rPr>
        <w:t>não</w:t>
      </w:r>
      <w:r>
        <w:rPr>
          <w:rtl w:val="0"/>
        </w:rPr>
        <w:t xml:space="preserve"> </w:t>
      </w:r>
      <w:r>
        <w:rPr>
          <w:rtl w:val="0"/>
        </w:rPr>
        <w:t>é</w:t>
      </w:r>
      <w:r>
        <w:rPr>
          <w:rtl w:val="0"/>
        </w:rPr>
        <w:t xml:space="preserve"> </w:t>
      </w:r>
      <w:r>
        <w:rPr>
          <w:rtl w:val="0"/>
        </w:rPr>
        <w:t>encontrado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Atores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primários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Fitnets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Atores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secundários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SGBD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Gatilho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entra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seu</w:t>
      </w:r>
      <w:r>
        <w:rPr>
          <w:rtl w:val="0"/>
        </w:rPr>
        <w:t xml:space="preserve"> </w:t>
      </w:r>
      <w:r>
        <w:rPr>
          <w:rtl w:val="0"/>
        </w:rPr>
        <w:t>mural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verifica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lista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convites</w:t>
      </w:r>
      <w:r>
        <w:rPr>
          <w:rtl w:val="0"/>
        </w:rPr>
        <w:t xml:space="preserve"> </w:t>
      </w:r>
      <w:r>
        <w:rPr>
          <w:rtl w:val="0"/>
        </w:rPr>
        <w:t>pendentes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Etapas</w:t>
      </w:r>
      <w:r>
        <w:rPr>
          <w:b/>
          <w:bCs/>
          <w:rtl w:val="0"/>
        </w:rPr>
        <w:t>:</w:t>
      </w:r>
    </w:p>
    <w:p w:rsidR="00A77B3E">
      <w:pPr>
        <w:pageBreakBefore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entra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seu</w:t>
      </w:r>
      <w:r>
        <w:rPr>
          <w:rtl w:val="0"/>
        </w:rPr>
        <w:t xml:space="preserve"> </w:t>
      </w:r>
      <w:r>
        <w:rPr>
          <w:rtl w:val="0"/>
        </w:rPr>
        <w:t>mural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lista</w:t>
      </w:r>
      <w:r>
        <w:rPr>
          <w:rtl w:val="0"/>
        </w:rPr>
        <w:t xml:space="preserve"> </w:t>
      </w:r>
      <w:r>
        <w:rPr>
          <w:rtl w:val="0"/>
        </w:rPr>
        <w:t>todos</w:t>
      </w:r>
      <w:r>
        <w:rPr>
          <w:rtl w:val="0"/>
        </w:rPr>
        <w:t xml:space="preserve"> </w:t>
      </w:r>
      <w:r>
        <w:rPr>
          <w:rtl w:val="0"/>
        </w:rPr>
        <w:t>os</w:t>
      </w:r>
      <w:r>
        <w:rPr>
          <w:rtl w:val="0"/>
        </w:rPr>
        <w:t xml:space="preserve"> </w:t>
      </w:r>
      <w:r>
        <w:rPr>
          <w:rtl w:val="0"/>
        </w:rPr>
        <w:t>convites</w:t>
      </w:r>
      <w:r>
        <w:rPr>
          <w:rtl w:val="0"/>
        </w:rPr>
        <w:t xml:space="preserve"> </w:t>
      </w:r>
      <w:r>
        <w:rPr>
          <w:rtl w:val="0"/>
        </w:rPr>
        <w:t>pendentes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seleciona</w:t>
      </w:r>
      <w:r>
        <w:rPr>
          <w:rtl w:val="0"/>
        </w:rPr>
        <w:t xml:space="preserve"> </w:t>
      </w:r>
      <w:r>
        <w:rPr>
          <w:rtl w:val="0"/>
        </w:rPr>
        <w:t>aceitar</w:t>
      </w:r>
      <w:r>
        <w:rPr>
          <w:rtl w:val="0"/>
        </w:rPr>
        <w:t xml:space="preserve"> </w:t>
      </w:r>
      <w:r>
        <w:rPr>
          <w:rtl w:val="0"/>
        </w:rPr>
        <w:t>ou</w:t>
      </w:r>
      <w:r>
        <w:rPr>
          <w:rtl w:val="0"/>
        </w:rPr>
        <w:t xml:space="preserve"> </w:t>
      </w:r>
      <w:r>
        <w:rPr>
          <w:rtl w:val="0"/>
        </w:rPr>
        <w:t>recusar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convite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SGBD</w:t>
      </w:r>
      <w:r>
        <w:rPr>
          <w:rtl w:val="0"/>
        </w:rPr>
        <w:t xml:space="preserve"> </w:t>
      </w:r>
      <w:r>
        <w:rPr>
          <w:rtl w:val="0"/>
        </w:rPr>
        <w:t>altera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informações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refletir</w:t>
      </w:r>
      <w:r>
        <w:rPr>
          <w:rtl w:val="0"/>
        </w:rPr>
        <w:t xml:space="preserve"> </w:t>
      </w:r>
      <w:r>
        <w:rPr>
          <w:rtl w:val="0"/>
        </w:rPr>
        <w:t>os</w:t>
      </w:r>
      <w:r>
        <w:rPr>
          <w:rtl w:val="0"/>
        </w:rPr>
        <w:t xml:space="preserve"> </w:t>
      </w:r>
      <w:r>
        <w:rPr>
          <w:rtl w:val="0"/>
        </w:rPr>
        <w:t>novos</w:t>
      </w:r>
      <w:r>
        <w:rPr>
          <w:rtl w:val="0"/>
        </w:rPr>
        <w:t xml:space="preserve"> </w:t>
      </w:r>
      <w:r>
        <w:rPr>
          <w:rtl w:val="0"/>
        </w:rPr>
        <w:t>relacionamentos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amizade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apaga</w:t>
      </w:r>
      <w:r>
        <w:rPr>
          <w:rtl w:val="0"/>
        </w:rPr>
        <w:t xml:space="preserve"> </w:t>
      </w:r>
      <w:r>
        <w:rPr>
          <w:rtl w:val="0"/>
        </w:rPr>
        <w:t>os</w:t>
      </w:r>
      <w:r>
        <w:rPr>
          <w:rtl w:val="0"/>
        </w:rPr>
        <w:t xml:space="preserve"> </w:t>
      </w:r>
      <w:r>
        <w:rPr>
          <w:rtl w:val="0"/>
        </w:rPr>
        <w:t>convites</w:t>
      </w:r>
      <w:r>
        <w:rPr>
          <w:rtl w:val="0"/>
        </w:rPr>
        <w:t xml:space="preserve"> </w:t>
      </w:r>
      <w:r>
        <w:rPr>
          <w:rtl w:val="0"/>
        </w:rPr>
        <w:t>já</w:t>
      </w:r>
      <w:r>
        <w:rPr>
          <w:rtl w:val="0"/>
        </w:rPr>
        <w:t xml:space="preserve"> </w:t>
      </w:r>
      <w:r>
        <w:rPr>
          <w:rtl w:val="0"/>
        </w:rPr>
        <w:t>respondidos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b/>
          <w:bCs/>
        </w:rPr>
      </w:pPr>
      <w:r>
        <w:rPr>
          <w:b/>
          <w:bCs/>
          <w:rtl w:val="0"/>
        </w:rPr>
        <w:t>Extensões</w:t>
      </w:r>
      <w:r>
        <w:rPr>
          <w:b/>
          <w:bCs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hanging="360"/>
        <w:jc w:val="both"/>
      </w:pPr>
      <w:r>
        <w:rPr>
          <w:rtl w:val="0"/>
        </w:rPr>
        <w:t xml:space="preserve">4.1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não</w:t>
      </w:r>
      <w:r>
        <w:rPr>
          <w:rtl w:val="0"/>
        </w:rPr>
        <w:t xml:space="preserve"> </w:t>
      </w:r>
      <w:r>
        <w:rPr>
          <w:rtl w:val="0"/>
        </w:rPr>
        <w:t>encontra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contas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(</w:t>
      </w:r>
      <w:r>
        <w:rPr>
          <w:rtl w:val="0"/>
        </w:rPr>
        <w:t>contas</w:t>
      </w:r>
      <w:r>
        <w:rPr>
          <w:rtl w:val="0"/>
        </w:rPr>
        <w:t xml:space="preserve"> </w:t>
      </w:r>
      <w:r>
        <w:rPr>
          <w:rtl w:val="0"/>
        </w:rPr>
        <w:t>foram</w:t>
      </w:r>
      <w:r>
        <w:rPr>
          <w:rtl w:val="0"/>
        </w:rPr>
        <w:t xml:space="preserve"> </w:t>
      </w:r>
      <w:r>
        <w:rPr>
          <w:rtl w:val="0"/>
        </w:rPr>
        <w:t>desativadas</w:t>
      </w:r>
      <w:r>
        <w:rPr>
          <w:rtl w:val="0"/>
        </w:rPr>
        <w:t>);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hanging="360"/>
        <w:jc w:val="both"/>
      </w:pPr>
      <w:r>
        <w:rPr>
          <w:rtl w:val="0"/>
        </w:rPr>
        <w:t xml:space="preserve">4.2 </w:t>
      </w:r>
      <w:r>
        <w:rPr>
          <w:rtl w:val="0"/>
        </w:rPr>
        <w:t>Os</w:t>
      </w:r>
      <w:r>
        <w:rPr>
          <w:rtl w:val="0"/>
        </w:rPr>
        <w:t xml:space="preserve"> </w:t>
      </w:r>
      <w:r>
        <w:rPr>
          <w:rtl w:val="0"/>
        </w:rPr>
        <w:t>pedidos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amizade</w:t>
      </w:r>
      <w:r>
        <w:rPr>
          <w:rtl w:val="0"/>
        </w:rPr>
        <w:t xml:space="preserve"> </w:t>
      </w:r>
      <w:r>
        <w:rPr>
          <w:rtl w:val="0"/>
        </w:rPr>
        <w:t>são</w:t>
      </w:r>
      <w:r>
        <w:rPr>
          <w:rtl w:val="0"/>
        </w:rPr>
        <w:t xml:space="preserve"> </w:t>
      </w:r>
      <w:r>
        <w:rPr>
          <w:rtl w:val="0"/>
        </w:rPr>
        <w:t>apagados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hanging="360"/>
        <w:jc w:val="both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hanging="360"/>
        <w:jc w:val="both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hanging="360"/>
        <w:jc w:val="both"/>
      </w:pP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80" w:after="80" w:lineRule="auto"/>
        <w:ind w:firstLine="720"/>
      </w:pPr>
      <w:bookmarkStart w:id="12" w:name="h.46zl9djtugjp"/>
      <w:bookmarkEnd w:id="12"/>
      <w:r>
        <w:rPr>
          <w:rtl w:val="0"/>
        </w:rPr>
        <w:t>Caso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Uso</w:t>
      </w:r>
      <w:r>
        <w:rPr>
          <w:rtl w:val="0"/>
        </w:rPr>
        <w:t xml:space="preserve">: </w:t>
      </w:r>
      <w:r>
        <w:rPr>
          <w:rtl w:val="0"/>
        </w:rPr>
        <w:t>Remover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bloquear</w:t>
      </w:r>
      <w:r>
        <w:rPr>
          <w:rtl w:val="0"/>
        </w:rPr>
        <w:t xml:space="preserve"> </w:t>
      </w:r>
      <w:r>
        <w:rPr>
          <w:rtl w:val="0"/>
        </w:rPr>
        <w:t>amizades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Caso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uso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relacionado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Requerimento</w:t>
      </w:r>
      <w:r>
        <w:rPr>
          <w:rtl w:val="0"/>
        </w:rPr>
        <w:t xml:space="preserve"> </w:t>
      </w:r>
      <w:r>
        <w:rPr>
          <w:rtl w:val="0"/>
        </w:rPr>
        <w:t>B</w:t>
      </w:r>
      <w:r>
        <w:rPr>
          <w:rtl w:val="0"/>
        </w:rPr>
        <w:t>.4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Objetivos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no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contexo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Um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pode</w:t>
      </w:r>
      <w:r>
        <w:rPr>
          <w:rtl w:val="0"/>
        </w:rPr>
        <w:t xml:space="preserve"> </w:t>
      </w:r>
      <w:r>
        <w:rPr>
          <w:rtl w:val="0"/>
        </w:rPr>
        <w:t>remover</w:t>
      </w:r>
      <w:r>
        <w:rPr>
          <w:rtl w:val="0"/>
        </w:rPr>
        <w:t xml:space="preserve"> </w:t>
      </w:r>
      <w:r>
        <w:rPr>
          <w:rtl w:val="0"/>
        </w:rPr>
        <w:t>uma</w:t>
      </w:r>
      <w:r>
        <w:rPr>
          <w:rtl w:val="0"/>
        </w:rPr>
        <w:t xml:space="preserve"> </w:t>
      </w:r>
      <w:r>
        <w:rPr>
          <w:rtl w:val="0"/>
        </w:rPr>
        <w:t>pessoa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bloqueá</w:t>
      </w:r>
      <w:r>
        <w:rPr>
          <w:rtl w:val="0"/>
        </w:rPr>
        <w:t>-</w:t>
      </w:r>
      <w:r>
        <w:rPr>
          <w:rtl w:val="0"/>
        </w:rPr>
        <w:t>la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Condições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prévias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precisa</w:t>
      </w:r>
      <w:r>
        <w:rPr>
          <w:rtl w:val="0"/>
        </w:rPr>
        <w:t xml:space="preserve"> </w:t>
      </w:r>
      <w:r>
        <w:rPr>
          <w:rtl w:val="0"/>
        </w:rPr>
        <w:t>estar</w:t>
      </w:r>
      <w:r>
        <w:rPr>
          <w:rtl w:val="0"/>
        </w:rPr>
        <w:t xml:space="preserve"> </w:t>
      </w:r>
      <w:r>
        <w:rPr>
          <w:rtl w:val="0"/>
        </w:rPr>
        <w:t>logado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Condição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sucesso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seleciona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amizade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painel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amizades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deseja</w:t>
      </w:r>
      <w:r>
        <w:rPr>
          <w:rtl w:val="0"/>
        </w:rPr>
        <w:t xml:space="preserve"> </w:t>
      </w:r>
      <w:r>
        <w:rPr>
          <w:rtl w:val="0"/>
        </w:rPr>
        <w:t>remover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bloquear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Atores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primários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Fitnets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Atores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secundários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SGBD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Gatilho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entra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seu</w:t>
      </w:r>
      <w:r>
        <w:rPr>
          <w:rtl w:val="0"/>
        </w:rPr>
        <w:t xml:space="preserve"> </w:t>
      </w:r>
      <w:r>
        <w:rPr>
          <w:rtl w:val="0"/>
        </w:rPr>
        <w:t>mural</w:t>
      </w:r>
      <w:r>
        <w:rPr>
          <w:rtl w:val="0"/>
        </w:rPr>
        <w:t xml:space="preserve"> </w:t>
      </w:r>
      <w:r>
        <w:rPr>
          <w:rtl w:val="0"/>
        </w:rPr>
        <w:t>acessa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painel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amizades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remove</w:t>
      </w:r>
      <w:r>
        <w:rPr>
          <w:rtl w:val="0"/>
        </w:rPr>
        <w:t xml:space="preserve"> </w:t>
      </w:r>
      <w:r>
        <w:rPr>
          <w:rtl w:val="0"/>
        </w:rPr>
        <w:t>um</w:t>
      </w:r>
      <w:r>
        <w:rPr>
          <w:rtl w:val="0"/>
        </w:rPr>
        <w:t xml:space="preserve"> </w:t>
      </w:r>
      <w:r>
        <w:rPr>
          <w:rtl w:val="0"/>
        </w:rPr>
        <w:t>amigo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Etapas</w:t>
      </w:r>
      <w:r>
        <w:rPr>
          <w:b/>
          <w:bCs/>
          <w:rtl w:val="0"/>
        </w:rPr>
        <w:t>:</w:t>
      </w:r>
    </w:p>
    <w:p w:rsidR="00A77B3E">
      <w:pPr>
        <w:pageBreakBefore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entra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seu</w:t>
      </w:r>
      <w:r>
        <w:rPr>
          <w:rtl w:val="0"/>
        </w:rPr>
        <w:t xml:space="preserve"> </w:t>
      </w:r>
      <w:r>
        <w:rPr>
          <w:rtl w:val="0"/>
        </w:rPr>
        <w:t>mural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lista</w:t>
      </w:r>
      <w:r>
        <w:rPr>
          <w:rtl w:val="0"/>
        </w:rPr>
        <w:t xml:space="preserve"> </w:t>
      </w:r>
      <w:r>
        <w:rPr>
          <w:rtl w:val="0"/>
        </w:rPr>
        <w:t>todas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amizades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seleciona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amizade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ser</w:t>
      </w:r>
      <w:r>
        <w:rPr>
          <w:rtl w:val="0"/>
        </w:rPr>
        <w:t xml:space="preserve"> </w:t>
      </w:r>
      <w:r>
        <w:rPr>
          <w:rtl w:val="0"/>
        </w:rPr>
        <w:t>removida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confirma</w:t>
      </w:r>
      <w:r>
        <w:rPr>
          <w:rtl w:val="0"/>
        </w:rPr>
        <w:t xml:space="preserve">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deseja</w:t>
      </w:r>
      <w:r>
        <w:rPr>
          <w:rtl w:val="0"/>
        </w:rPr>
        <w:t xml:space="preserve"> </w:t>
      </w:r>
      <w:r>
        <w:rPr>
          <w:rtl w:val="0"/>
        </w:rPr>
        <w:t>bloquear</w:t>
      </w:r>
      <w:r>
        <w:rPr>
          <w:rtl w:val="0"/>
        </w:rPr>
        <w:t xml:space="preserve"> </w:t>
      </w:r>
      <w:r>
        <w:rPr>
          <w:rtl w:val="0"/>
        </w:rPr>
        <w:t>também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SGBD</w:t>
      </w:r>
      <w:r>
        <w:rPr>
          <w:rtl w:val="0"/>
        </w:rPr>
        <w:t xml:space="preserve"> </w:t>
      </w:r>
      <w:r>
        <w:rPr>
          <w:rtl w:val="0"/>
        </w:rPr>
        <w:t>apaga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amizade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caso</w:t>
      </w:r>
      <w:r>
        <w:rPr>
          <w:rtl w:val="0"/>
        </w:rPr>
        <w:t xml:space="preserve"> </w:t>
      </w:r>
      <w:r>
        <w:rPr>
          <w:rtl w:val="0"/>
        </w:rPr>
        <w:t>seja</w:t>
      </w:r>
      <w:r>
        <w:rPr>
          <w:rtl w:val="0"/>
        </w:rPr>
        <w:t xml:space="preserve"> </w:t>
      </w:r>
      <w:r>
        <w:rPr>
          <w:rtl w:val="0"/>
        </w:rPr>
        <w:t>selecionado</w:t>
      </w:r>
      <w:r>
        <w:rPr>
          <w:rtl w:val="0"/>
        </w:rPr>
        <w:t xml:space="preserve"> </w:t>
      </w:r>
      <w:r>
        <w:rPr>
          <w:rtl w:val="0"/>
        </w:rPr>
        <w:t>bloquear</w:t>
      </w:r>
      <w:r>
        <w:rPr>
          <w:rtl w:val="0"/>
        </w:rPr>
        <w:t xml:space="preserve"> </w:t>
      </w:r>
      <w:r>
        <w:rPr>
          <w:rtl w:val="0"/>
        </w:rPr>
        <w:t>ele</w:t>
      </w:r>
      <w:r>
        <w:rPr>
          <w:rtl w:val="0"/>
        </w:rPr>
        <w:t xml:space="preserve"> </w:t>
      </w:r>
      <w:r>
        <w:rPr>
          <w:rtl w:val="0"/>
        </w:rPr>
        <w:t>inclui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da</w:t>
      </w:r>
      <w:r>
        <w:rPr>
          <w:rtl w:val="0"/>
        </w:rPr>
        <w:t xml:space="preserve"> </w:t>
      </w:r>
      <w:r>
        <w:rPr>
          <w:rtl w:val="0"/>
        </w:rPr>
        <w:t>amizade</w:t>
      </w:r>
      <w:r>
        <w:rPr>
          <w:rtl w:val="0"/>
        </w:rPr>
        <w:t xml:space="preserve"> </w:t>
      </w:r>
      <w:r>
        <w:rPr>
          <w:rtl w:val="0"/>
        </w:rPr>
        <w:t>em</w:t>
      </w:r>
      <w:r>
        <w:rPr>
          <w:rtl w:val="0"/>
        </w:rPr>
        <w:t xml:space="preserve"> </w:t>
      </w:r>
      <w:r>
        <w:rPr>
          <w:rtl w:val="0"/>
        </w:rPr>
        <w:t>uma</w:t>
      </w:r>
      <w:r>
        <w:rPr>
          <w:rtl w:val="0"/>
        </w:rPr>
        <w:t xml:space="preserve"> </w:t>
      </w:r>
      <w:r>
        <w:rPr>
          <w:rtl w:val="0"/>
        </w:rPr>
        <w:t>tabela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bloqueio</w:t>
      </w:r>
      <w:r>
        <w:rPr>
          <w:rtl w:val="0"/>
        </w:rPr>
        <w:t>.</w:t>
      </w: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80" w:after="80" w:lineRule="auto"/>
        <w:ind w:firstLine="720"/>
      </w:pPr>
      <w:bookmarkStart w:id="13" w:name="h.2i4076cg24mw"/>
      <w:bookmarkEnd w:id="13"/>
      <w:r>
        <w:rPr>
          <w:rtl w:val="0"/>
        </w:rPr>
        <w:t>Caso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Uso</w:t>
      </w:r>
      <w:r>
        <w:rPr>
          <w:rtl w:val="0"/>
        </w:rPr>
        <w:t xml:space="preserve">: </w:t>
      </w:r>
      <w:r>
        <w:rPr>
          <w:rtl w:val="0"/>
        </w:rPr>
        <w:t>Enviar</w:t>
      </w:r>
      <w:r>
        <w:rPr>
          <w:rtl w:val="0"/>
        </w:rPr>
        <w:t xml:space="preserve"> </w:t>
      </w:r>
      <w:r>
        <w:rPr>
          <w:rtl w:val="0"/>
        </w:rPr>
        <w:t>convites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amizade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Caso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uso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relacionado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Requerimento</w:t>
      </w:r>
      <w:r>
        <w:rPr>
          <w:rtl w:val="0"/>
        </w:rPr>
        <w:t xml:space="preserve"> </w:t>
      </w:r>
      <w:r>
        <w:rPr>
          <w:rtl w:val="0"/>
        </w:rPr>
        <w:t>B</w:t>
      </w:r>
      <w:r>
        <w:rPr>
          <w:rtl w:val="0"/>
        </w:rPr>
        <w:t>.5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Objetivos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no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contexo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Um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quer</w:t>
      </w:r>
      <w:r>
        <w:rPr>
          <w:rtl w:val="0"/>
        </w:rPr>
        <w:t xml:space="preserve"> </w:t>
      </w:r>
      <w:r>
        <w:rPr>
          <w:rtl w:val="0"/>
        </w:rPr>
        <w:t>enviar</w:t>
      </w:r>
      <w:r>
        <w:rPr>
          <w:rtl w:val="0"/>
        </w:rPr>
        <w:t xml:space="preserve"> </w:t>
      </w:r>
      <w:r>
        <w:rPr>
          <w:rtl w:val="0"/>
        </w:rPr>
        <w:t>um</w:t>
      </w:r>
      <w:r>
        <w:rPr>
          <w:rtl w:val="0"/>
        </w:rPr>
        <w:t xml:space="preserve"> </w:t>
      </w:r>
      <w:r>
        <w:rPr>
          <w:rtl w:val="0"/>
        </w:rPr>
        <w:t>convite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amizade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outro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Condições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prévias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precisa</w:t>
      </w:r>
      <w:r>
        <w:rPr>
          <w:rtl w:val="0"/>
        </w:rPr>
        <w:t xml:space="preserve"> </w:t>
      </w:r>
      <w:r>
        <w:rPr>
          <w:rtl w:val="0"/>
        </w:rPr>
        <w:t>estar</w:t>
      </w:r>
      <w:r>
        <w:rPr>
          <w:rtl w:val="0"/>
        </w:rPr>
        <w:t xml:space="preserve"> </w:t>
      </w:r>
      <w:r>
        <w:rPr>
          <w:rtl w:val="0"/>
        </w:rPr>
        <w:t>logado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Condição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sucesso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visita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mural</w:t>
      </w:r>
      <w:r>
        <w:rPr>
          <w:rtl w:val="0"/>
        </w:rPr>
        <w:t xml:space="preserve"> </w:t>
      </w:r>
      <w:r>
        <w:rPr>
          <w:rtl w:val="0"/>
        </w:rPr>
        <w:t>alheio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aperta</w:t>
      </w:r>
      <w:r>
        <w:rPr>
          <w:rtl w:val="0"/>
        </w:rPr>
        <w:t xml:space="preserve"> </w:t>
      </w:r>
      <w:r>
        <w:rPr>
          <w:rtl w:val="0"/>
        </w:rPr>
        <w:t>em</w:t>
      </w:r>
      <w:r>
        <w:rPr>
          <w:rtl w:val="0"/>
        </w:rPr>
        <w:t xml:space="preserve"> </w:t>
      </w:r>
      <w:r>
        <w:rPr>
          <w:rtl w:val="0"/>
        </w:rPr>
        <w:t>solicitar</w:t>
      </w:r>
      <w:r>
        <w:rPr>
          <w:rtl w:val="0"/>
        </w:rPr>
        <w:t xml:space="preserve"> </w:t>
      </w:r>
      <w:r>
        <w:rPr>
          <w:rtl w:val="0"/>
        </w:rPr>
        <w:t>amizade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Condição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fracasso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convite</w:t>
      </w:r>
      <w:r>
        <w:rPr>
          <w:rtl w:val="0"/>
        </w:rPr>
        <w:t xml:space="preserve"> </w:t>
      </w:r>
      <w:r>
        <w:rPr>
          <w:rtl w:val="0"/>
        </w:rPr>
        <w:t>não</w:t>
      </w:r>
      <w:r>
        <w:rPr>
          <w:rtl w:val="0"/>
        </w:rPr>
        <w:t xml:space="preserve"> </w:t>
      </w:r>
      <w:r>
        <w:rPr>
          <w:rtl w:val="0"/>
        </w:rPr>
        <w:t>é</w:t>
      </w:r>
      <w:r>
        <w:rPr>
          <w:rtl w:val="0"/>
        </w:rPr>
        <w:t xml:space="preserve"> </w:t>
      </w:r>
      <w:r>
        <w:rPr>
          <w:rtl w:val="0"/>
        </w:rPr>
        <w:t>aceito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Atores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primários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Fitnets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Atores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secundários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SGBD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Gatilho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acessa</w:t>
      </w:r>
      <w:r>
        <w:rPr>
          <w:rtl w:val="0"/>
        </w:rPr>
        <w:t xml:space="preserve"> </w:t>
      </w:r>
      <w:r>
        <w:rPr>
          <w:rtl w:val="0"/>
        </w:rPr>
        <w:t>mural</w:t>
      </w:r>
      <w:r>
        <w:rPr>
          <w:rtl w:val="0"/>
        </w:rPr>
        <w:t xml:space="preserve"> </w:t>
      </w:r>
      <w:r>
        <w:rPr>
          <w:rtl w:val="0"/>
        </w:rPr>
        <w:t>alheio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seleciona</w:t>
      </w:r>
      <w:r>
        <w:rPr>
          <w:rtl w:val="0"/>
        </w:rPr>
        <w:t xml:space="preserve"> </w:t>
      </w:r>
      <w:r>
        <w:rPr>
          <w:rtl w:val="0"/>
        </w:rPr>
        <w:t>solicitar</w:t>
      </w:r>
      <w:r>
        <w:rPr>
          <w:rtl w:val="0"/>
        </w:rPr>
        <w:t xml:space="preserve"> </w:t>
      </w:r>
      <w:r>
        <w:rPr>
          <w:rtl w:val="0"/>
        </w:rPr>
        <w:t>convite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Etapas</w:t>
      </w:r>
      <w:r>
        <w:rPr>
          <w:b/>
          <w:bCs/>
          <w:rtl w:val="0"/>
        </w:rPr>
        <w:t>:</w:t>
      </w:r>
    </w:p>
    <w:p w:rsidR="00A77B3E">
      <w:pPr>
        <w:pageBreakBefore w:val="0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visita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mural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outro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seleciona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opção</w:t>
      </w:r>
      <w:r>
        <w:rPr>
          <w:rtl w:val="0"/>
        </w:rPr>
        <w:t xml:space="preserve"> </w:t>
      </w:r>
      <w:r>
        <w:rPr>
          <w:rtl w:val="0"/>
        </w:rPr>
        <w:t>solicitar</w:t>
      </w:r>
      <w:r>
        <w:rPr>
          <w:rtl w:val="0"/>
        </w:rPr>
        <w:t xml:space="preserve"> </w:t>
      </w:r>
      <w:r>
        <w:rPr>
          <w:rtl w:val="0"/>
        </w:rPr>
        <w:t>amizade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atualiza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SGBD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incluir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novo</w:t>
      </w:r>
      <w:r>
        <w:rPr>
          <w:rtl w:val="0"/>
        </w:rPr>
        <w:t xml:space="preserve"> </w:t>
      </w:r>
      <w:r>
        <w:rPr>
          <w:rtl w:val="0"/>
        </w:rPr>
        <w:t>pedido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amizade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informa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novo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pedido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amizade</w:t>
      </w:r>
      <w:r>
        <w:rPr>
          <w:rtl w:val="0"/>
        </w:rPr>
        <w:t xml:space="preserve"> </w:t>
      </w:r>
      <w:r>
        <w:rPr>
          <w:rtl w:val="0"/>
        </w:rPr>
        <w:t>assim</w:t>
      </w:r>
      <w:r>
        <w:rPr>
          <w:rtl w:val="0"/>
        </w:rPr>
        <w:t xml:space="preserve"> </w:t>
      </w:r>
      <w:r>
        <w:rPr>
          <w:rtl w:val="0"/>
        </w:rPr>
        <w:t>que</w:t>
      </w:r>
      <w:r>
        <w:rPr>
          <w:rtl w:val="0"/>
        </w:rPr>
        <w:t xml:space="preserve"> </w:t>
      </w:r>
      <w:r>
        <w:rPr>
          <w:rtl w:val="0"/>
        </w:rPr>
        <w:t>ele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aceito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b/>
          <w:bCs/>
        </w:rPr>
      </w:pPr>
      <w:r>
        <w:rPr>
          <w:b/>
          <w:bCs/>
          <w:rtl w:val="0"/>
        </w:rPr>
        <w:t>Extensões</w:t>
      </w:r>
      <w:r>
        <w:rPr>
          <w:b/>
          <w:bCs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hanging="360"/>
        <w:jc w:val="both"/>
      </w:pPr>
      <w:r>
        <w:rPr>
          <w:rtl w:val="0"/>
        </w:rPr>
        <w:t xml:space="preserve">4.1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não</w:t>
      </w:r>
      <w:r>
        <w:rPr>
          <w:rtl w:val="0"/>
        </w:rPr>
        <w:t xml:space="preserve"> </w:t>
      </w:r>
      <w:r>
        <w:rPr>
          <w:rtl w:val="0"/>
        </w:rPr>
        <w:t>informa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pedido</w:t>
      </w:r>
      <w:r>
        <w:rPr>
          <w:rtl w:val="0"/>
        </w:rPr>
        <w:t xml:space="preserve"> </w:t>
      </w:r>
      <w:r>
        <w:rPr>
          <w:rtl w:val="0"/>
        </w:rPr>
        <w:t>aceito</w:t>
      </w:r>
      <w:r>
        <w:rPr>
          <w:rtl w:val="0"/>
        </w:rPr>
        <w:t xml:space="preserve">, </w:t>
      </w:r>
      <w:r>
        <w:rPr>
          <w:rtl w:val="0"/>
        </w:rPr>
        <w:t>pois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mesmo</w:t>
      </w:r>
      <w:r>
        <w:rPr>
          <w:rtl w:val="0"/>
        </w:rPr>
        <w:t xml:space="preserve"> </w:t>
      </w:r>
      <w:r>
        <w:rPr>
          <w:rtl w:val="0"/>
        </w:rPr>
        <w:t>não</w:t>
      </w:r>
      <w:r>
        <w:rPr>
          <w:rtl w:val="0"/>
        </w:rPr>
        <w:t xml:space="preserve"> </w:t>
      </w:r>
      <w:r>
        <w:rPr>
          <w:rtl w:val="0"/>
        </w:rPr>
        <w:t>foi</w:t>
      </w:r>
      <w:r>
        <w:rPr>
          <w:rtl w:val="0"/>
        </w:rPr>
        <w:t xml:space="preserve"> </w:t>
      </w:r>
      <w:r>
        <w:rPr>
          <w:rtl w:val="0"/>
        </w:rPr>
        <w:t>respondido</w:t>
      </w:r>
      <w:r>
        <w:rPr>
          <w:rtl w:val="0"/>
        </w:rPr>
        <w:t xml:space="preserve"> </w:t>
      </w:r>
      <w:r>
        <w:rPr>
          <w:rtl w:val="0"/>
        </w:rPr>
        <w:t>ou</w:t>
      </w:r>
      <w:r>
        <w:rPr>
          <w:rtl w:val="0"/>
        </w:rPr>
        <w:t xml:space="preserve"> </w:t>
      </w:r>
      <w:r>
        <w:rPr>
          <w:rtl w:val="0"/>
        </w:rPr>
        <w:t>foi</w:t>
      </w:r>
      <w:r>
        <w:rPr>
          <w:rtl w:val="0"/>
        </w:rPr>
        <w:t xml:space="preserve"> </w:t>
      </w:r>
      <w:r>
        <w:rPr>
          <w:rtl w:val="0"/>
        </w:rPr>
        <w:t>recusado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hanging="360"/>
        <w:jc w:val="both"/>
      </w:pP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80" w:after="80" w:lineRule="auto"/>
        <w:ind w:firstLine="720"/>
      </w:pPr>
      <w:bookmarkStart w:id="14" w:name="h.h2fqwq56gsvr"/>
      <w:bookmarkEnd w:id="14"/>
      <w:r>
        <w:rPr>
          <w:rtl w:val="0"/>
        </w:rPr>
        <w:t>Caso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Uso</w:t>
      </w:r>
      <w:r>
        <w:rPr>
          <w:rtl w:val="0"/>
        </w:rPr>
        <w:t xml:space="preserve">: </w:t>
      </w:r>
      <w:r>
        <w:rPr>
          <w:rtl w:val="0"/>
        </w:rPr>
        <w:t>Comentar</w:t>
      </w:r>
      <w:r>
        <w:rPr>
          <w:rtl w:val="0"/>
        </w:rPr>
        <w:t xml:space="preserve"> </w:t>
      </w:r>
      <w:r>
        <w:rPr>
          <w:rtl w:val="0"/>
        </w:rPr>
        <w:t>mural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amigos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Caso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uso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relacionado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Requerimento</w:t>
      </w:r>
      <w:r>
        <w:rPr>
          <w:rtl w:val="0"/>
        </w:rPr>
        <w:t xml:space="preserve"> </w:t>
      </w:r>
      <w:r>
        <w:rPr>
          <w:rtl w:val="0"/>
        </w:rPr>
        <w:t>B</w:t>
      </w:r>
      <w:r>
        <w:rPr>
          <w:rtl w:val="0"/>
        </w:rPr>
        <w:t>.6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Objetivos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no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contexo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Um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quer</w:t>
      </w:r>
      <w:r>
        <w:rPr>
          <w:rtl w:val="0"/>
        </w:rPr>
        <w:t xml:space="preserve"> </w:t>
      </w:r>
      <w:r>
        <w:rPr>
          <w:rtl w:val="0"/>
        </w:rPr>
        <w:t>comentar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mural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um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seus</w:t>
      </w:r>
      <w:r>
        <w:rPr>
          <w:rtl w:val="0"/>
        </w:rPr>
        <w:t xml:space="preserve"> </w:t>
      </w:r>
      <w:r>
        <w:rPr>
          <w:rtl w:val="0"/>
        </w:rPr>
        <w:t>amigos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Condições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prévias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precisa</w:t>
      </w:r>
      <w:r>
        <w:rPr>
          <w:rtl w:val="0"/>
        </w:rPr>
        <w:t xml:space="preserve"> </w:t>
      </w:r>
      <w:r>
        <w:rPr>
          <w:rtl w:val="0"/>
        </w:rPr>
        <w:t>estar</w:t>
      </w:r>
      <w:r>
        <w:rPr>
          <w:rtl w:val="0"/>
        </w:rPr>
        <w:t xml:space="preserve"> </w:t>
      </w:r>
      <w:r>
        <w:rPr>
          <w:rtl w:val="0"/>
        </w:rPr>
        <w:t>logado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Condição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sucesso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visita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mural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amigo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posta</w:t>
      </w:r>
      <w:r>
        <w:rPr>
          <w:rtl w:val="0"/>
        </w:rPr>
        <w:t xml:space="preserve"> </w:t>
      </w:r>
      <w:r>
        <w:rPr>
          <w:rtl w:val="0"/>
        </w:rPr>
        <w:t>um</w:t>
      </w:r>
      <w:r>
        <w:rPr>
          <w:rtl w:val="0"/>
        </w:rPr>
        <w:t xml:space="preserve"> </w:t>
      </w:r>
      <w:r>
        <w:rPr>
          <w:rtl w:val="0"/>
        </w:rPr>
        <w:t>comentário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Atores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primários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Fitnets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Atores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secundários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SGBD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Gatilho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acessa</w:t>
      </w:r>
      <w:r>
        <w:rPr>
          <w:rtl w:val="0"/>
        </w:rPr>
        <w:t xml:space="preserve"> </w:t>
      </w:r>
      <w:r>
        <w:rPr>
          <w:rtl w:val="0"/>
        </w:rPr>
        <w:t>mural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amigo</w:t>
      </w:r>
      <w:r>
        <w:rPr>
          <w:rtl w:val="0"/>
        </w:rPr>
        <w:t xml:space="preserve">, </w:t>
      </w:r>
      <w:r>
        <w:rPr>
          <w:rtl w:val="0"/>
        </w:rPr>
        <w:t>digita</w:t>
      </w:r>
      <w:r>
        <w:rPr>
          <w:rtl w:val="0"/>
        </w:rPr>
        <w:t xml:space="preserve"> </w:t>
      </w:r>
      <w:r>
        <w:rPr>
          <w:rtl w:val="0"/>
        </w:rPr>
        <w:t>um</w:t>
      </w:r>
      <w:r>
        <w:rPr>
          <w:rtl w:val="0"/>
        </w:rPr>
        <w:t xml:space="preserve"> </w:t>
      </w:r>
      <w:r>
        <w:rPr>
          <w:rtl w:val="0"/>
        </w:rPr>
        <w:t>comentário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seleciona</w:t>
      </w:r>
      <w:r>
        <w:rPr>
          <w:rtl w:val="0"/>
        </w:rPr>
        <w:t xml:space="preserve"> </w:t>
      </w:r>
      <w:r>
        <w:rPr>
          <w:rtl w:val="0"/>
        </w:rPr>
        <w:t>comentar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Etapas</w:t>
      </w:r>
      <w:r>
        <w:rPr>
          <w:b/>
          <w:bCs/>
          <w:rtl w:val="0"/>
        </w:rPr>
        <w:t>:</w:t>
      </w:r>
    </w:p>
    <w:p w:rsidR="00A77B3E">
      <w:pPr>
        <w:pageBreakBefore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visita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mural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amigo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digita</w:t>
      </w:r>
      <w:r>
        <w:rPr>
          <w:rtl w:val="0"/>
        </w:rPr>
        <w:t xml:space="preserve"> </w:t>
      </w:r>
      <w:r>
        <w:rPr>
          <w:rtl w:val="0"/>
        </w:rPr>
        <w:t>um</w:t>
      </w:r>
      <w:r>
        <w:rPr>
          <w:rtl w:val="0"/>
        </w:rPr>
        <w:t xml:space="preserve"> </w:t>
      </w:r>
      <w:r>
        <w:rPr>
          <w:rtl w:val="0"/>
        </w:rPr>
        <w:t>texto</w:t>
      </w:r>
      <w:r>
        <w:rPr>
          <w:rtl w:val="0"/>
        </w:rPr>
        <w:t xml:space="preserve"> </w:t>
      </w:r>
      <w:r>
        <w:rPr>
          <w:rtl w:val="0"/>
        </w:rPr>
        <w:t>na</w:t>
      </w:r>
      <w:r>
        <w:rPr>
          <w:rtl w:val="0"/>
        </w:rPr>
        <w:t xml:space="preserve"> </w:t>
      </w:r>
      <w:r>
        <w:rPr>
          <w:rtl w:val="0"/>
        </w:rPr>
        <w:t>área</w:t>
      </w:r>
      <w:r>
        <w:rPr>
          <w:rtl w:val="0"/>
        </w:rPr>
        <w:t xml:space="preserve"> </w:t>
      </w:r>
      <w:r>
        <w:rPr>
          <w:rtl w:val="0"/>
        </w:rPr>
        <w:t>reservada</w:t>
      </w:r>
      <w:r>
        <w:rPr>
          <w:rtl w:val="0"/>
        </w:rPr>
        <w:t xml:space="preserve"> </w:t>
      </w:r>
      <w:r>
        <w:rPr>
          <w:rtl w:val="0"/>
        </w:rPr>
        <w:t>ao</w:t>
      </w:r>
      <w:r>
        <w:rPr>
          <w:rtl w:val="0"/>
        </w:rPr>
        <w:t xml:space="preserve"> </w:t>
      </w:r>
      <w:r>
        <w:rPr>
          <w:rtl w:val="0"/>
        </w:rPr>
        <w:t>comentário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confirma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atualiza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SGBD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incluir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novo</w:t>
      </w:r>
      <w:r>
        <w:rPr>
          <w:rtl w:val="0"/>
        </w:rPr>
        <w:t xml:space="preserve"> </w:t>
      </w:r>
      <w:r>
        <w:rPr>
          <w:rtl w:val="0"/>
        </w:rPr>
        <w:t>comentário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mostra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novo</w:t>
      </w:r>
      <w:r>
        <w:rPr>
          <w:rtl w:val="0"/>
        </w:rPr>
        <w:t xml:space="preserve"> </w:t>
      </w:r>
      <w:r>
        <w:rPr>
          <w:rtl w:val="0"/>
        </w:rPr>
        <w:t>comentário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mural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amigo</w:t>
      </w:r>
      <w:r>
        <w:rPr>
          <w:rtl w:val="0"/>
        </w:rPr>
        <w:t>.</w:t>
      </w: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80" w:after="80" w:lineRule="auto"/>
        <w:ind w:firstLine="720"/>
      </w:pPr>
      <w:bookmarkStart w:id="15" w:name="h.lbzupzftyw1e"/>
      <w:bookmarkEnd w:id="15"/>
      <w:r>
        <w:rPr>
          <w:rtl w:val="0"/>
        </w:rPr>
        <w:t>Caso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Uso</w:t>
      </w:r>
      <w:r>
        <w:rPr>
          <w:rtl w:val="0"/>
        </w:rPr>
        <w:t xml:space="preserve">: </w:t>
      </w:r>
      <w:r>
        <w:rPr>
          <w:rtl w:val="0"/>
        </w:rPr>
        <w:t>Apagar</w:t>
      </w:r>
      <w:r>
        <w:rPr>
          <w:rtl w:val="0"/>
        </w:rPr>
        <w:t xml:space="preserve"> </w:t>
      </w:r>
      <w:r>
        <w:rPr>
          <w:rtl w:val="0"/>
        </w:rPr>
        <w:t>um</w:t>
      </w:r>
      <w:r>
        <w:rPr>
          <w:rtl w:val="0"/>
        </w:rPr>
        <w:t xml:space="preserve"> </w:t>
      </w:r>
      <w:r>
        <w:rPr>
          <w:rtl w:val="0"/>
        </w:rPr>
        <w:t>comentário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seu</w:t>
      </w:r>
      <w:r>
        <w:rPr>
          <w:rtl w:val="0"/>
        </w:rPr>
        <w:t xml:space="preserve"> </w:t>
      </w:r>
      <w:r>
        <w:rPr>
          <w:rtl w:val="0"/>
        </w:rPr>
        <w:t>mural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Caso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uso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relacionado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Requerimento</w:t>
      </w:r>
      <w:r>
        <w:rPr>
          <w:rtl w:val="0"/>
        </w:rPr>
        <w:t xml:space="preserve"> </w:t>
      </w:r>
      <w:r>
        <w:rPr>
          <w:rtl w:val="0"/>
        </w:rPr>
        <w:t>B</w:t>
      </w:r>
      <w:r>
        <w:rPr>
          <w:rtl w:val="0"/>
        </w:rPr>
        <w:t>.7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Objetivos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no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contexo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Um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quer</w:t>
      </w:r>
      <w:r>
        <w:rPr>
          <w:rtl w:val="0"/>
        </w:rPr>
        <w:t xml:space="preserve"> </w:t>
      </w:r>
      <w:r>
        <w:rPr>
          <w:rtl w:val="0"/>
        </w:rPr>
        <w:t>apagar</w:t>
      </w:r>
      <w:r>
        <w:rPr>
          <w:rtl w:val="0"/>
        </w:rPr>
        <w:t xml:space="preserve"> </w:t>
      </w:r>
      <w:r>
        <w:rPr>
          <w:rtl w:val="0"/>
        </w:rPr>
        <w:t>um</w:t>
      </w:r>
      <w:r>
        <w:rPr>
          <w:rtl w:val="0"/>
        </w:rPr>
        <w:t xml:space="preserve"> </w:t>
      </w:r>
      <w:r>
        <w:rPr>
          <w:rtl w:val="0"/>
        </w:rPr>
        <w:t>comentário</w:t>
      </w:r>
      <w:r>
        <w:rPr>
          <w:rtl w:val="0"/>
        </w:rPr>
        <w:t xml:space="preserve"> </w:t>
      </w:r>
      <w:r>
        <w:rPr>
          <w:rtl w:val="0"/>
        </w:rPr>
        <w:t>em</w:t>
      </w:r>
      <w:r>
        <w:rPr>
          <w:rtl w:val="0"/>
        </w:rPr>
        <w:t xml:space="preserve"> </w:t>
      </w:r>
      <w:r>
        <w:rPr>
          <w:rtl w:val="0"/>
        </w:rPr>
        <w:t>seu</w:t>
      </w:r>
      <w:r>
        <w:rPr>
          <w:rtl w:val="0"/>
        </w:rPr>
        <w:t xml:space="preserve"> </w:t>
      </w:r>
      <w:r>
        <w:rPr>
          <w:rtl w:val="0"/>
        </w:rPr>
        <w:t>mural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Condições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prévias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precisa</w:t>
      </w:r>
      <w:r>
        <w:rPr>
          <w:rtl w:val="0"/>
        </w:rPr>
        <w:t xml:space="preserve"> </w:t>
      </w:r>
      <w:r>
        <w:rPr>
          <w:rtl w:val="0"/>
        </w:rPr>
        <w:t>estar</w:t>
      </w:r>
      <w:r>
        <w:rPr>
          <w:rtl w:val="0"/>
        </w:rPr>
        <w:t xml:space="preserve"> </w:t>
      </w:r>
      <w:r>
        <w:rPr>
          <w:rtl w:val="0"/>
        </w:rPr>
        <w:t>logado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Condição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sucesso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apaga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comentário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mural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Atores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primários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Fitnets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Atores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secundários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SGBD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Gatilho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acessa</w:t>
      </w:r>
      <w:r>
        <w:rPr>
          <w:rtl w:val="0"/>
        </w:rPr>
        <w:t xml:space="preserve"> </w:t>
      </w:r>
      <w:r>
        <w:rPr>
          <w:rtl w:val="0"/>
        </w:rPr>
        <w:t>seu</w:t>
      </w:r>
      <w:r>
        <w:rPr>
          <w:rtl w:val="0"/>
        </w:rPr>
        <w:t xml:space="preserve"> </w:t>
      </w:r>
      <w:r>
        <w:rPr>
          <w:rtl w:val="0"/>
        </w:rPr>
        <w:t>mural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seleciona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comentário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ser</w:t>
      </w:r>
      <w:r>
        <w:rPr>
          <w:rtl w:val="0"/>
        </w:rPr>
        <w:t xml:space="preserve"> </w:t>
      </w:r>
      <w:r>
        <w:rPr>
          <w:rtl w:val="0"/>
        </w:rPr>
        <w:t>apagado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Etapas</w:t>
      </w:r>
      <w:r>
        <w:rPr>
          <w:b/>
          <w:bCs/>
          <w:rtl w:val="0"/>
        </w:rPr>
        <w:t>:</w:t>
      </w:r>
    </w:p>
    <w:p w:rsidR="00A77B3E">
      <w:pPr>
        <w:pageBreakBefore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visita</w:t>
      </w:r>
      <w:r>
        <w:rPr>
          <w:rtl w:val="0"/>
        </w:rPr>
        <w:t xml:space="preserve"> </w:t>
      </w:r>
      <w:r>
        <w:rPr>
          <w:rtl w:val="0"/>
        </w:rPr>
        <w:t>seu</w:t>
      </w:r>
      <w:r>
        <w:rPr>
          <w:rtl w:val="0"/>
        </w:rPr>
        <w:t xml:space="preserve"> </w:t>
      </w:r>
      <w:r>
        <w:rPr>
          <w:rtl w:val="0"/>
        </w:rPr>
        <w:t>mural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escolhe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>(</w:t>
      </w:r>
      <w:r>
        <w:rPr>
          <w:rtl w:val="0"/>
        </w:rPr>
        <w:t>s</w:t>
      </w:r>
      <w:r>
        <w:rPr>
          <w:rtl w:val="0"/>
        </w:rPr>
        <w:t xml:space="preserve">) </w:t>
      </w:r>
      <w:r>
        <w:rPr>
          <w:rtl w:val="0"/>
        </w:rPr>
        <w:t>mensagem</w:t>
      </w:r>
      <w:r>
        <w:rPr>
          <w:rtl w:val="0"/>
        </w:rPr>
        <w:t>(</w:t>
      </w:r>
      <w:r>
        <w:rPr>
          <w:rtl w:val="0"/>
        </w:rPr>
        <w:t>ns</w:t>
      </w:r>
      <w:r>
        <w:rPr>
          <w:rtl w:val="0"/>
        </w:rPr>
        <w:t xml:space="preserve">)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serem</w:t>
      </w:r>
      <w:r>
        <w:rPr>
          <w:rtl w:val="0"/>
        </w:rPr>
        <w:t xml:space="preserve"> </w:t>
      </w:r>
      <w:r>
        <w:rPr>
          <w:rtl w:val="0"/>
        </w:rPr>
        <w:t>apagadas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confirma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atualiza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SGBD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excluir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>(</w:t>
      </w:r>
      <w:r>
        <w:rPr>
          <w:rtl w:val="0"/>
        </w:rPr>
        <w:t>s</w:t>
      </w:r>
      <w:r>
        <w:rPr>
          <w:rtl w:val="0"/>
        </w:rPr>
        <w:t xml:space="preserve">) </w:t>
      </w:r>
      <w:r>
        <w:rPr>
          <w:rtl w:val="0"/>
        </w:rPr>
        <w:t>comentário</w:t>
      </w:r>
      <w:r>
        <w:rPr>
          <w:rtl w:val="0"/>
        </w:rPr>
        <w:t>(</w:t>
      </w:r>
      <w:r>
        <w:rPr>
          <w:rtl w:val="0"/>
        </w:rPr>
        <w:t>s</w:t>
      </w:r>
      <w:r>
        <w:rPr>
          <w:rtl w:val="0"/>
        </w:rPr>
        <w:t>);</w:t>
      </w:r>
    </w:p>
    <w:p w:rsidR="00A77B3E">
      <w:pPr>
        <w:pageBreakBefore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mostra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mural</w:t>
      </w:r>
      <w:r>
        <w:rPr>
          <w:rtl w:val="0"/>
        </w:rPr>
        <w:t xml:space="preserve"> </w:t>
      </w:r>
      <w:r>
        <w:rPr>
          <w:rtl w:val="0"/>
        </w:rPr>
        <w:t>atualizado</w:t>
      </w:r>
      <w:r>
        <w:rPr>
          <w:rtl w:val="0"/>
        </w:rPr>
        <w:t>.</w:t>
      </w: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80" w:after="80" w:lineRule="auto"/>
        <w:ind w:firstLine="720"/>
      </w:pPr>
      <w:bookmarkStart w:id="16" w:name="h.v0mcfhquvomt"/>
      <w:bookmarkEnd w:id="16"/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80" w:after="80" w:lineRule="auto"/>
        <w:ind w:firstLine="720"/>
      </w:pPr>
      <w:bookmarkStart w:id="17" w:name="h.hpdt7t8ee4s3"/>
      <w:bookmarkEnd w:id="17"/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80" w:after="80" w:lineRule="auto"/>
        <w:ind w:firstLine="720"/>
      </w:pPr>
      <w:bookmarkStart w:id="18" w:name="h.9n4h8pyjl7j"/>
      <w:bookmarkEnd w:id="18"/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80" w:after="80" w:lineRule="auto"/>
        <w:ind w:firstLine="720"/>
      </w:pPr>
      <w:bookmarkStart w:id="19" w:name="h.vtltibxytp0h"/>
      <w:bookmarkEnd w:id="19"/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80" w:after="80" w:lineRule="auto"/>
        <w:ind w:firstLine="720"/>
      </w:pPr>
      <w:bookmarkStart w:id="20" w:name="h.w702m3f008xl"/>
      <w:bookmarkEnd w:id="20"/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80" w:after="80" w:lineRule="auto"/>
        <w:ind w:firstLine="720"/>
      </w:pPr>
      <w:bookmarkStart w:id="21" w:name="h.6lyb6q17llzt"/>
      <w:bookmarkEnd w:id="21"/>
      <w:r>
        <w:rPr>
          <w:rtl w:val="0"/>
        </w:rPr>
        <w:t>Caso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Uso</w:t>
      </w:r>
      <w:r>
        <w:rPr>
          <w:rtl w:val="0"/>
        </w:rPr>
        <w:t xml:space="preserve">: </w:t>
      </w:r>
      <w:r>
        <w:rPr>
          <w:rtl w:val="0"/>
        </w:rPr>
        <w:t>Postar</w:t>
      </w:r>
      <w:r>
        <w:rPr>
          <w:rtl w:val="0"/>
        </w:rPr>
        <w:t xml:space="preserve"> </w:t>
      </w:r>
      <w:r>
        <w:rPr>
          <w:rtl w:val="0"/>
        </w:rPr>
        <w:t>treino</w:t>
      </w:r>
      <w:r>
        <w:rPr>
          <w:rtl w:val="0"/>
        </w:rPr>
        <w:t xml:space="preserve"> </w:t>
      </w:r>
      <w:r>
        <w:rPr>
          <w:rtl w:val="0"/>
        </w:rPr>
        <w:t>da</w:t>
      </w:r>
      <w:r>
        <w:rPr>
          <w:rtl w:val="0"/>
        </w:rPr>
        <w:t xml:space="preserve"> </w:t>
      </w:r>
      <w:r>
        <w:rPr>
          <w:rtl w:val="0"/>
        </w:rPr>
        <w:t>academia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Caso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uso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relacionado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Requerimento</w:t>
      </w:r>
      <w:r>
        <w:rPr>
          <w:rtl w:val="0"/>
        </w:rPr>
        <w:t xml:space="preserve"> </w:t>
      </w:r>
      <w:r>
        <w:rPr>
          <w:rtl w:val="0"/>
        </w:rPr>
        <w:t>C</w:t>
      </w:r>
      <w:r>
        <w:rPr>
          <w:rtl w:val="0"/>
        </w:rPr>
        <w:t>.1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Objetivos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no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contexo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Um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quer</w:t>
      </w:r>
      <w:r>
        <w:rPr>
          <w:rtl w:val="0"/>
        </w:rPr>
        <w:t xml:space="preserve"> </w:t>
      </w:r>
      <w:r>
        <w:rPr>
          <w:rtl w:val="0"/>
        </w:rPr>
        <w:t>postar</w:t>
      </w:r>
      <w:r>
        <w:rPr>
          <w:rtl w:val="0"/>
        </w:rPr>
        <w:t xml:space="preserve"> </w:t>
      </w:r>
      <w:r>
        <w:rPr>
          <w:rtl w:val="0"/>
        </w:rPr>
        <w:t>um</w:t>
      </w:r>
      <w:r>
        <w:rPr>
          <w:rtl w:val="0"/>
        </w:rPr>
        <w:t xml:space="preserve"> </w:t>
      </w:r>
      <w:r>
        <w:rPr>
          <w:rtl w:val="0"/>
        </w:rPr>
        <w:t>treino</w:t>
      </w:r>
      <w:r>
        <w:rPr>
          <w:rtl w:val="0"/>
        </w:rPr>
        <w:t xml:space="preserve"> </w:t>
      </w:r>
      <w:r>
        <w:rPr>
          <w:rtl w:val="0"/>
        </w:rPr>
        <w:t>da</w:t>
      </w:r>
      <w:r>
        <w:rPr>
          <w:rtl w:val="0"/>
        </w:rPr>
        <w:t xml:space="preserve"> </w:t>
      </w:r>
      <w:r>
        <w:rPr>
          <w:rtl w:val="0"/>
        </w:rPr>
        <w:t>acadêmia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Condições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prévias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precisa</w:t>
      </w:r>
      <w:r>
        <w:rPr>
          <w:rtl w:val="0"/>
        </w:rPr>
        <w:t xml:space="preserve"> </w:t>
      </w:r>
      <w:r>
        <w:rPr>
          <w:rtl w:val="0"/>
        </w:rPr>
        <w:t>estar</w:t>
      </w:r>
      <w:r>
        <w:rPr>
          <w:rtl w:val="0"/>
        </w:rPr>
        <w:t xml:space="preserve"> </w:t>
      </w:r>
      <w:r>
        <w:rPr>
          <w:rtl w:val="0"/>
        </w:rPr>
        <w:t>logado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Condição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sucesso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posta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treino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mural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Atores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primários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Fitnets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Atores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secundários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SGBD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Gatilho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acessa</w:t>
      </w:r>
      <w:r>
        <w:rPr>
          <w:rtl w:val="0"/>
        </w:rPr>
        <w:t xml:space="preserve"> </w:t>
      </w:r>
      <w:r>
        <w:rPr>
          <w:rtl w:val="0"/>
        </w:rPr>
        <w:t>seu</w:t>
      </w:r>
      <w:r>
        <w:rPr>
          <w:rtl w:val="0"/>
        </w:rPr>
        <w:t xml:space="preserve"> </w:t>
      </w:r>
      <w:r>
        <w:rPr>
          <w:rtl w:val="0"/>
        </w:rPr>
        <w:t>mural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seleciona</w:t>
      </w:r>
      <w:r>
        <w:rPr>
          <w:rtl w:val="0"/>
        </w:rPr>
        <w:t xml:space="preserve"> </w:t>
      </w:r>
      <w:r>
        <w:rPr>
          <w:rtl w:val="0"/>
        </w:rPr>
        <w:t>postar</w:t>
      </w:r>
      <w:r>
        <w:rPr>
          <w:rtl w:val="0"/>
        </w:rPr>
        <w:t xml:space="preserve"> </w:t>
      </w:r>
      <w:r>
        <w:rPr>
          <w:rtl w:val="0"/>
        </w:rPr>
        <w:t>novo</w:t>
      </w:r>
      <w:r>
        <w:rPr>
          <w:rtl w:val="0"/>
        </w:rPr>
        <w:t xml:space="preserve"> </w:t>
      </w:r>
      <w:r>
        <w:rPr>
          <w:rtl w:val="0"/>
        </w:rPr>
        <w:t>treino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Etapas</w:t>
      </w:r>
      <w:r>
        <w:rPr>
          <w:b/>
          <w:bCs/>
          <w:rtl w:val="0"/>
        </w:rPr>
        <w:t>:</w:t>
      </w:r>
    </w:p>
    <w:p w:rsidR="00A77B3E">
      <w:pPr>
        <w:pageBreakBefore w:val="0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visita</w:t>
      </w:r>
      <w:r>
        <w:rPr>
          <w:rtl w:val="0"/>
        </w:rPr>
        <w:t xml:space="preserve"> </w:t>
      </w:r>
      <w:r>
        <w:rPr>
          <w:rtl w:val="0"/>
        </w:rPr>
        <w:t>seu</w:t>
      </w:r>
      <w:r>
        <w:rPr>
          <w:rtl w:val="0"/>
        </w:rPr>
        <w:t xml:space="preserve"> </w:t>
      </w:r>
      <w:r>
        <w:rPr>
          <w:rtl w:val="0"/>
        </w:rPr>
        <w:t>mural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escolhe</w:t>
      </w:r>
      <w:r>
        <w:rPr>
          <w:rtl w:val="0"/>
        </w:rPr>
        <w:t xml:space="preserve"> </w:t>
      </w:r>
      <w:r>
        <w:rPr>
          <w:rtl w:val="0"/>
        </w:rPr>
        <w:t>postar</w:t>
      </w:r>
      <w:r>
        <w:rPr>
          <w:rtl w:val="0"/>
        </w:rPr>
        <w:t xml:space="preserve"> </w:t>
      </w:r>
      <w:r>
        <w:rPr>
          <w:rtl w:val="0"/>
        </w:rPr>
        <w:t>um</w:t>
      </w:r>
      <w:r>
        <w:rPr>
          <w:rtl w:val="0"/>
        </w:rPr>
        <w:t xml:space="preserve"> </w:t>
      </w:r>
      <w:r>
        <w:rPr>
          <w:rtl w:val="0"/>
        </w:rPr>
        <w:t>novo</w:t>
      </w:r>
      <w:r>
        <w:rPr>
          <w:rtl w:val="0"/>
        </w:rPr>
        <w:t xml:space="preserve"> </w:t>
      </w:r>
      <w:r>
        <w:rPr>
          <w:rtl w:val="0"/>
        </w:rPr>
        <w:t>treino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digita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treino</w:t>
      </w:r>
      <w:r>
        <w:rPr>
          <w:rtl w:val="0"/>
        </w:rPr>
        <w:t xml:space="preserve"> </w:t>
      </w:r>
      <w:r>
        <w:rPr>
          <w:rtl w:val="0"/>
        </w:rPr>
        <w:t>nos</w:t>
      </w:r>
      <w:r>
        <w:rPr>
          <w:rtl w:val="0"/>
        </w:rPr>
        <w:t xml:space="preserve"> </w:t>
      </w:r>
      <w:r>
        <w:rPr>
          <w:rtl w:val="0"/>
        </w:rPr>
        <w:t>respectivos</w:t>
      </w:r>
      <w:r>
        <w:rPr>
          <w:rtl w:val="0"/>
        </w:rPr>
        <w:t xml:space="preserve"> </w:t>
      </w:r>
      <w:r>
        <w:rPr>
          <w:rtl w:val="0"/>
        </w:rPr>
        <w:t>dias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horários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seleciona</w:t>
      </w:r>
      <w:r>
        <w:rPr>
          <w:rtl w:val="0"/>
        </w:rPr>
        <w:t xml:space="preserve"> </w:t>
      </w:r>
      <w:r>
        <w:rPr>
          <w:rtl w:val="0"/>
        </w:rPr>
        <w:t>postar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atualiza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SGBD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mostra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treino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mural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>.</w:t>
      </w: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80" w:after="80" w:lineRule="auto"/>
        <w:ind w:firstLine="720"/>
      </w:pPr>
      <w:bookmarkStart w:id="22" w:name="h.7r38xtdhy084"/>
      <w:bookmarkEnd w:id="22"/>
      <w:r>
        <w:rPr>
          <w:rtl w:val="0"/>
        </w:rPr>
        <w:t>Caso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Uso</w:t>
      </w:r>
      <w:r>
        <w:rPr>
          <w:rtl w:val="0"/>
        </w:rPr>
        <w:t xml:space="preserve">: </w:t>
      </w:r>
      <w:r>
        <w:rPr>
          <w:rtl w:val="0"/>
        </w:rPr>
        <w:t>Gerênciar</w:t>
      </w:r>
      <w:r>
        <w:rPr>
          <w:rtl w:val="0"/>
        </w:rPr>
        <w:t xml:space="preserve"> </w:t>
      </w:r>
      <w:r>
        <w:rPr>
          <w:rtl w:val="0"/>
        </w:rPr>
        <w:t>treinos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Caso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uso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relacionado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Requerimento</w:t>
      </w:r>
      <w:r>
        <w:rPr>
          <w:rtl w:val="0"/>
        </w:rPr>
        <w:t xml:space="preserve"> </w:t>
      </w:r>
      <w:r>
        <w:rPr>
          <w:rtl w:val="0"/>
        </w:rPr>
        <w:t>C</w:t>
      </w:r>
      <w:r>
        <w:rPr>
          <w:rtl w:val="0"/>
        </w:rPr>
        <w:t>.2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Objetivos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no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contexo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deve</w:t>
      </w:r>
      <w:r>
        <w:rPr>
          <w:rtl w:val="0"/>
        </w:rPr>
        <w:t xml:space="preserve"> </w:t>
      </w:r>
      <w:r>
        <w:rPr>
          <w:rtl w:val="0"/>
        </w:rPr>
        <w:t>gerenciar</w:t>
      </w:r>
      <w:r>
        <w:rPr>
          <w:rtl w:val="0"/>
        </w:rPr>
        <w:t xml:space="preserve"> </w:t>
      </w:r>
      <w:r>
        <w:rPr>
          <w:rtl w:val="0"/>
        </w:rPr>
        <w:t>os</w:t>
      </w:r>
      <w:r>
        <w:rPr>
          <w:rtl w:val="0"/>
        </w:rPr>
        <w:t xml:space="preserve"> </w:t>
      </w:r>
      <w:r>
        <w:rPr>
          <w:rtl w:val="0"/>
        </w:rPr>
        <w:t>treinos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Condições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prévias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precisa</w:t>
      </w:r>
      <w:r>
        <w:rPr>
          <w:rtl w:val="0"/>
        </w:rPr>
        <w:t xml:space="preserve"> </w:t>
      </w:r>
      <w:r>
        <w:rPr>
          <w:rtl w:val="0"/>
        </w:rPr>
        <w:t>ter</w:t>
      </w:r>
      <w:r>
        <w:rPr>
          <w:rtl w:val="0"/>
        </w:rPr>
        <w:t xml:space="preserve"> </w:t>
      </w:r>
      <w:r>
        <w:rPr>
          <w:rtl w:val="0"/>
        </w:rPr>
        <w:t>treinos</w:t>
      </w:r>
      <w:r>
        <w:rPr>
          <w:rtl w:val="0"/>
        </w:rPr>
        <w:t xml:space="preserve"> </w:t>
      </w:r>
      <w:r>
        <w:rPr>
          <w:rtl w:val="0"/>
        </w:rPr>
        <w:t>armazenados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SGBD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Condição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sucesso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escolhe</w:t>
      </w:r>
      <w:r>
        <w:rPr>
          <w:rtl w:val="0"/>
        </w:rPr>
        <w:t xml:space="preserve"> </w:t>
      </w:r>
      <w:r>
        <w:rPr>
          <w:rtl w:val="0"/>
        </w:rPr>
        <w:t>qual</w:t>
      </w:r>
      <w:r>
        <w:rPr>
          <w:rtl w:val="0"/>
        </w:rPr>
        <w:t xml:space="preserve"> </w:t>
      </w:r>
      <w:r>
        <w:rPr>
          <w:rtl w:val="0"/>
        </w:rPr>
        <w:t>treino</w:t>
      </w:r>
      <w:r>
        <w:rPr>
          <w:rtl w:val="0"/>
        </w:rPr>
        <w:t xml:space="preserve"> </w:t>
      </w:r>
      <w:r>
        <w:rPr>
          <w:rtl w:val="0"/>
        </w:rPr>
        <w:t>é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ativo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Condição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fracasso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Não</w:t>
      </w:r>
      <w:r>
        <w:rPr>
          <w:rtl w:val="0"/>
        </w:rPr>
        <w:t xml:space="preserve"> </w:t>
      </w:r>
      <w:r>
        <w:rPr>
          <w:rtl w:val="0"/>
        </w:rPr>
        <w:t>existem</w:t>
      </w:r>
      <w:r>
        <w:rPr>
          <w:rtl w:val="0"/>
        </w:rPr>
        <w:t xml:space="preserve"> </w:t>
      </w:r>
      <w:r>
        <w:rPr>
          <w:rtl w:val="0"/>
        </w:rPr>
        <w:t>treinos</w:t>
      </w:r>
      <w:r>
        <w:rPr>
          <w:rtl w:val="0"/>
        </w:rPr>
        <w:t xml:space="preserve"> </w:t>
      </w:r>
      <w:r>
        <w:rPr>
          <w:rtl w:val="0"/>
        </w:rPr>
        <w:t>suficientes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SGBD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Atores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primários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Fitnets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Atores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secundários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SGBD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Gatilho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acessa</w:t>
      </w:r>
      <w:r>
        <w:rPr>
          <w:rtl w:val="0"/>
        </w:rPr>
        <w:t xml:space="preserve"> </w:t>
      </w:r>
      <w:r>
        <w:rPr>
          <w:rtl w:val="0"/>
        </w:rPr>
        <w:t>seu</w:t>
      </w:r>
      <w:r>
        <w:rPr>
          <w:rtl w:val="0"/>
        </w:rPr>
        <w:t xml:space="preserve"> </w:t>
      </w:r>
      <w:r>
        <w:rPr>
          <w:rtl w:val="0"/>
        </w:rPr>
        <w:t>mural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seleciona</w:t>
      </w:r>
      <w:r>
        <w:rPr>
          <w:rtl w:val="0"/>
        </w:rPr>
        <w:t xml:space="preserve"> </w:t>
      </w:r>
      <w:r>
        <w:rPr>
          <w:rtl w:val="0"/>
        </w:rPr>
        <w:t>um</w:t>
      </w:r>
      <w:r>
        <w:rPr>
          <w:rtl w:val="0"/>
        </w:rPr>
        <w:t xml:space="preserve"> </w:t>
      </w:r>
      <w:r>
        <w:rPr>
          <w:rtl w:val="0"/>
        </w:rPr>
        <w:t>treino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ser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ativo</w:t>
      </w:r>
      <w:r>
        <w:rPr>
          <w:rtl w:val="0"/>
        </w:rPr>
        <w:t xml:space="preserve">, </w:t>
      </w:r>
      <w:r>
        <w:rPr>
          <w:rtl w:val="0"/>
        </w:rPr>
        <w:t>tornando</w:t>
      </w:r>
      <w:r>
        <w:rPr>
          <w:rtl w:val="0"/>
        </w:rPr>
        <w:t xml:space="preserve"> </w:t>
      </w:r>
      <w:r>
        <w:rPr>
          <w:rtl w:val="0"/>
        </w:rPr>
        <w:t>os</w:t>
      </w:r>
      <w:r>
        <w:rPr>
          <w:rtl w:val="0"/>
        </w:rPr>
        <w:t xml:space="preserve"> </w:t>
      </w:r>
      <w:r>
        <w:rPr>
          <w:rtl w:val="0"/>
        </w:rPr>
        <w:t>outros</w:t>
      </w:r>
      <w:r>
        <w:rPr>
          <w:rtl w:val="0"/>
        </w:rPr>
        <w:t xml:space="preserve"> </w:t>
      </w:r>
      <w:r>
        <w:rPr>
          <w:rtl w:val="0"/>
        </w:rPr>
        <w:t>treinos</w:t>
      </w:r>
      <w:r>
        <w:rPr>
          <w:rtl w:val="0"/>
        </w:rPr>
        <w:t xml:space="preserve">, </w:t>
      </w:r>
      <w:r>
        <w:rPr>
          <w:rtl w:val="0"/>
        </w:rPr>
        <w:t>automaticamente</w:t>
      </w:r>
      <w:r>
        <w:rPr>
          <w:rtl w:val="0"/>
        </w:rPr>
        <w:t xml:space="preserve">, </w:t>
      </w:r>
      <w:r>
        <w:rPr>
          <w:rtl w:val="0"/>
        </w:rPr>
        <w:t>como</w:t>
      </w:r>
      <w:r>
        <w:rPr>
          <w:rtl w:val="0"/>
        </w:rPr>
        <w:t xml:space="preserve"> </w:t>
      </w:r>
      <w:r>
        <w:rPr>
          <w:rtl w:val="0"/>
        </w:rPr>
        <w:t>arquivados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Etapas</w:t>
      </w:r>
      <w:r>
        <w:rPr>
          <w:b/>
          <w:bCs/>
          <w:rtl w:val="0"/>
        </w:rPr>
        <w:t>:</w:t>
      </w:r>
    </w:p>
    <w:p w:rsidR="00A77B3E">
      <w:pPr>
        <w:pageBreakBefore w:val="0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visita</w:t>
      </w:r>
      <w:r>
        <w:rPr>
          <w:rtl w:val="0"/>
        </w:rPr>
        <w:t xml:space="preserve"> </w:t>
      </w:r>
      <w:r>
        <w:rPr>
          <w:rtl w:val="0"/>
        </w:rPr>
        <w:t>seu</w:t>
      </w:r>
      <w:r>
        <w:rPr>
          <w:rtl w:val="0"/>
        </w:rPr>
        <w:t xml:space="preserve"> </w:t>
      </w:r>
      <w:r>
        <w:rPr>
          <w:rtl w:val="0"/>
        </w:rPr>
        <w:t>mural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seleciona</w:t>
      </w:r>
      <w:r>
        <w:rPr>
          <w:rtl w:val="0"/>
        </w:rPr>
        <w:t xml:space="preserve"> </w:t>
      </w:r>
      <w:r>
        <w:rPr>
          <w:rtl w:val="0"/>
        </w:rPr>
        <w:t>um</w:t>
      </w:r>
      <w:r>
        <w:rPr>
          <w:rtl w:val="0"/>
        </w:rPr>
        <w:t xml:space="preserve"> </w:t>
      </w:r>
      <w:r>
        <w:rPr>
          <w:rtl w:val="0"/>
        </w:rPr>
        <w:t>treino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arquivo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seleciona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status</w:t>
      </w:r>
      <w:r>
        <w:rPr>
          <w:rtl w:val="0"/>
        </w:rPr>
        <w:t xml:space="preserve"> </w:t>
      </w:r>
      <w:r>
        <w:rPr>
          <w:rtl w:val="0"/>
        </w:rPr>
        <w:t>ativo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treino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salva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status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SGBD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atualiza</w:t>
      </w:r>
      <w:r>
        <w:rPr>
          <w:rtl w:val="0"/>
        </w:rPr>
        <w:t xml:space="preserve"> </w:t>
      </w:r>
      <w:r>
        <w:rPr>
          <w:rtl w:val="0"/>
        </w:rPr>
        <w:t>os</w:t>
      </w:r>
      <w:r>
        <w:rPr>
          <w:rtl w:val="0"/>
        </w:rPr>
        <w:t xml:space="preserve"> </w:t>
      </w:r>
      <w:r>
        <w:rPr>
          <w:rtl w:val="0"/>
        </w:rPr>
        <w:t>outros</w:t>
      </w:r>
      <w:r>
        <w:rPr>
          <w:rtl w:val="0"/>
        </w:rPr>
        <w:t xml:space="preserve"> </w:t>
      </w:r>
      <w:r>
        <w:rPr>
          <w:rtl w:val="0"/>
        </w:rPr>
        <w:t>treinos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atualiza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mural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mostra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treino</w:t>
      </w:r>
      <w:r>
        <w:rPr>
          <w:rtl w:val="0"/>
        </w:rPr>
        <w:t xml:space="preserve"> </w:t>
      </w:r>
      <w:r>
        <w:rPr>
          <w:rtl w:val="0"/>
        </w:rPr>
        <w:t>ativo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mural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jc w:val="both"/>
        <w:rPr>
          <w:b/>
          <w:bCs/>
        </w:rPr>
      </w:pPr>
      <w:r>
        <w:rPr>
          <w:b/>
          <w:bCs/>
          <w:rtl w:val="0"/>
        </w:rPr>
        <w:t>Extensões</w:t>
      </w:r>
      <w:r>
        <w:rPr>
          <w:b/>
          <w:bCs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hanging="360"/>
        <w:jc w:val="both"/>
      </w:pPr>
      <w:r>
        <w:rPr>
          <w:rtl w:val="0"/>
        </w:rPr>
        <w:t xml:space="preserve">2.1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não</w:t>
      </w:r>
      <w:r>
        <w:rPr>
          <w:rtl w:val="0"/>
        </w:rPr>
        <w:t xml:space="preserve"> </w:t>
      </w:r>
      <w:r>
        <w:rPr>
          <w:rtl w:val="0"/>
        </w:rPr>
        <w:t>encontra</w:t>
      </w:r>
      <w:r>
        <w:rPr>
          <w:rtl w:val="0"/>
        </w:rPr>
        <w:t xml:space="preserve"> </w:t>
      </w:r>
      <w:r>
        <w:rPr>
          <w:rtl w:val="0"/>
        </w:rPr>
        <w:t>nenhum</w:t>
      </w:r>
      <w:r>
        <w:rPr>
          <w:rtl w:val="0"/>
        </w:rPr>
        <w:t xml:space="preserve"> </w:t>
      </w:r>
      <w:r>
        <w:rPr>
          <w:rtl w:val="0"/>
        </w:rPr>
        <w:t>treino</w:t>
      </w:r>
      <w:r>
        <w:rPr>
          <w:rtl w:val="0"/>
        </w:rPr>
        <w:t xml:space="preserve"> </w:t>
      </w:r>
      <w:r>
        <w:rPr>
          <w:rtl w:val="0"/>
        </w:rPr>
        <w:t>arquivado</w:t>
      </w:r>
      <w:r>
        <w:rPr>
          <w:rtl w:val="0"/>
        </w:rPr>
        <w:t>;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hanging="360"/>
        <w:jc w:val="both"/>
      </w:pPr>
      <w:r>
        <w:rPr>
          <w:rtl w:val="0"/>
        </w:rPr>
        <w:t xml:space="preserve">2.2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não</w:t>
      </w:r>
      <w:r>
        <w:rPr>
          <w:rtl w:val="0"/>
        </w:rPr>
        <w:t xml:space="preserve"> </w:t>
      </w:r>
      <w:r>
        <w:rPr>
          <w:rtl w:val="0"/>
        </w:rPr>
        <w:t>pode</w:t>
      </w:r>
      <w:r>
        <w:rPr>
          <w:rtl w:val="0"/>
        </w:rPr>
        <w:t xml:space="preserve"> </w:t>
      </w:r>
      <w:r>
        <w:rPr>
          <w:rtl w:val="0"/>
        </w:rPr>
        <w:t>trocar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treino</w:t>
      </w:r>
      <w:r>
        <w:rPr>
          <w:rtl w:val="0"/>
        </w:rPr>
        <w:t xml:space="preserve"> </w:t>
      </w:r>
      <w:r>
        <w:rPr>
          <w:rtl w:val="0"/>
        </w:rPr>
        <w:t>ativo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hanging="360"/>
        <w:jc w:val="both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hanging="360"/>
        <w:jc w:val="both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hanging="360"/>
        <w:jc w:val="both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hanging="360"/>
        <w:jc w:val="both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hanging="360"/>
        <w:jc w:val="both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1440" w:hanging="360"/>
        <w:jc w:val="both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jc w:val="both"/>
      </w:pP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80" w:after="80" w:lineRule="auto"/>
        <w:ind w:firstLine="720"/>
      </w:pPr>
      <w:bookmarkStart w:id="23" w:name="h.hyz77gluy9nl"/>
      <w:bookmarkEnd w:id="23"/>
      <w:r>
        <w:rPr>
          <w:rtl w:val="0"/>
        </w:rPr>
        <w:t>Caso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Uso</w:t>
      </w:r>
      <w:r>
        <w:rPr>
          <w:rtl w:val="0"/>
        </w:rPr>
        <w:t xml:space="preserve">: </w:t>
      </w:r>
      <w:r>
        <w:rPr>
          <w:rtl w:val="0"/>
        </w:rPr>
        <w:t>Alterar</w:t>
      </w:r>
      <w:r>
        <w:rPr>
          <w:rtl w:val="0"/>
        </w:rPr>
        <w:t xml:space="preserve"> </w:t>
      </w:r>
      <w:r>
        <w:rPr>
          <w:rtl w:val="0"/>
        </w:rPr>
        <w:t>treino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Caso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uso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relacionado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Requerimento</w:t>
      </w:r>
      <w:r>
        <w:rPr>
          <w:rtl w:val="0"/>
        </w:rPr>
        <w:t xml:space="preserve"> </w:t>
      </w:r>
      <w:r>
        <w:rPr>
          <w:rtl w:val="0"/>
        </w:rPr>
        <w:t>C</w:t>
      </w:r>
      <w:r>
        <w:rPr>
          <w:rtl w:val="0"/>
        </w:rPr>
        <w:t>.3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Objetivos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no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contexo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deve</w:t>
      </w:r>
      <w:r>
        <w:rPr>
          <w:rtl w:val="0"/>
        </w:rPr>
        <w:t xml:space="preserve"> </w:t>
      </w:r>
      <w:r>
        <w:rPr>
          <w:rtl w:val="0"/>
        </w:rPr>
        <w:t>permitir</w:t>
      </w:r>
      <w:r>
        <w:rPr>
          <w:rtl w:val="0"/>
        </w:rPr>
        <w:t xml:space="preserve"> </w:t>
      </w:r>
      <w:r>
        <w:rPr>
          <w:rtl w:val="0"/>
        </w:rPr>
        <w:t>alterar</w:t>
      </w:r>
      <w:r>
        <w:rPr>
          <w:rtl w:val="0"/>
        </w:rPr>
        <w:t xml:space="preserve"> </w:t>
      </w:r>
      <w:r>
        <w:rPr>
          <w:rtl w:val="0"/>
        </w:rPr>
        <w:t>um</w:t>
      </w:r>
      <w:r>
        <w:rPr>
          <w:rtl w:val="0"/>
        </w:rPr>
        <w:t xml:space="preserve"> </w:t>
      </w:r>
      <w:r>
        <w:rPr>
          <w:rtl w:val="0"/>
        </w:rPr>
        <w:t>treino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Condições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prévias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precisa</w:t>
      </w:r>
      <w:r>
        <w:rPr>
          <w:rtl w:val="0"/>
        </w:rPr>
        <w:t xml:space="preserve"> </w:t>
      </w:r>
      <w:r>
        <w:rPr>
          <w:rtl w:val="0"/>
        </w:rPr>
        <w:t>ter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treino</w:t>
      </w:r>
      <w:r>
        <w:rPr>
          <w:rtl w:val="0"/>
        </w:rPr>
        <w:t xml:space="preserve"> </w:t>
      </w:r>
      <w:r>
        <w:rPr>
          <w:rtl w:val="0"/>
        </w:rPr>
        <w:t>armazenado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SGBD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Condição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sucesso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escolhe</w:t>
      </w:r>
      <w:r>
        <w:rPr>
          <w:rtl w:val="0"/>
        </w:rPr>
        <w:t xml:space="preserve"> </w:t>
      </w:r>
      <w:r>
        <w:rPr>
          <w:rtl w:val="0"/>
        </w:rPr>
        <w:t>qual</w:t>
      </w:r>
      <w:r>
        <w:rPr>
          <w:rtl w:val="0"/>
        </w:rPr>
        <w:t xml:space="preserve"> </w:t>
      </w:r>
      <w:r>
        <w:rPr>
          <w:rtl w:val="0"/>
        </w:rPr>
        <w:t>treino</w:t>
      </w:r>
      <w:r>
        <w:rPr>
          <w:rtl w:val="0"/>
        </w:rPr>
        <w:t xml:space="preserve"> </w:t>
      </w:r>
      <w:r>
        <w:rPr>
          <w:rtl w:val="0"/>
        </w:rPr>
        <w:t>será</w:t>
      </w:r>
      <w:r>
        <w:rPr>
          <w:rtl w:val="0"/>
        </w:rPr>
        <w:t xml:space="preserve"> </w:t>
      </w:r>
      <w:r>
        <w:rPr>
          <w:rtl w:val="0"/>
        </w:rPr>
        <w:t>alterado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Atores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primários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Fitnets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Atores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secundários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SGBD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Gatilho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acessa</w:t>
      </w:r>
      <w:r>
        <w:rPr>
          <w:rtl w:val="0"/>
        </w:rPr>
        <w:t xml:space="preserve"> </w:t>
      </w:r>
      <w:r>
        <w:rPr>
          <w:rtl w:val="0"/>
        </w:rPr>
        <w:t>seu</w:t>
      </w:r>
      <w:r>
        <w:rPr>
          <w:rtl w:val="0"/>
        </w:rPr>
        <w:t xml:space="preserve"> </w:t>
      </w:r>
      <w:r>
        <w:rPr>
          <w:rtl w:val="0"/>
        </w:rPr>
        <w:t>mural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seleciona</w:t>
      </w:r>
      <w:r>
        <w:rPr>
          <w:rtl w:val="0"/>
        </w:rPr>
        <w:t xml:space="preserve"> </w:t>
      </w:r>
      <w:r>
        <w:rPr>
          <w:rtl w:val="0"/>
        </w:rPr>
        <w:t>um</w:t>
      </w:r>
      <w:r>
        <w:rPr>
          <w:rtl w:val="0"/>
        </w:rPr>
        <w:t xml:space="preserve"> </w:t>
      </w:r>
      <w:r>
        <w:rPr>
          <w:rtl w:val="0"/>
        </w:rPr>
        <w:t>treino</w:t>
      </w:r>
      <w:r>
        <w:rPr>
          <w:rtl w:val="0"/>
        </w:rPr>
        <w:t xml:space="preserve"> </w:t>
      </w:r>
      <w:r>
        <w:rPr>
          <w:rtl w:val="0"/>
        </w:rPr>
        <w:t>para</w:t>
      </w:r>
      <w:r>
        <w:rPr>
          <w:rtl w:val="0"/>
        </w:rPr>
        <w:t xml:space="preserve"> </w:t>
      </w:r>
      <w:r>
        <w:rPr>
          <w:rtl w:val="0"/>
        </w:rPr>
        <w:t>ser</w:t>
      </w:r>
      <w:r>
        <w:rPr>
          <w:rtl w:val="0"/>
        </w:rPr>
        <w:t xml:space="preserve"> </w:t>
      </w:r>
      <w:r>
        <w:rPr>
          <w:rtl w:val="0"/>
        </w:rPr>
        <w:t>alterado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Etapas</w:t>
      </w:r>
      <w:r>
        <w:rPr>
          <w:b/>
          <w:bCs/>
          <w:rtl w:val="0"/>
        </w:rPr>
        <w:t>:</w:t>
      </w:r>
    </w:p>
    <w:p w:rsidR="00A77B3E">
      <w:pPr>
        <w:pageBreakBefore w:val="0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visita</w:t>
      </w:r>
      <w:r>
        <w:rPr>
          <w:rtl w:val="0"/>
        </w:rPr>
        <w:t xml:space="preserve"> </w:t>
      </w:r>
      <w:r>
        <w:rPr>
          <w:rtl w:val="0"/>
        </w:rPr>
        <w:t>seu</w:t>
      </w:r>
      <w:r>
        <w:rPr>
          <w:rtl w:val="0"/>
        </w:rPr>
        <w:t xml:space="preserve"> </w:t>
      </w:r>
      <w:r>
        <w:rPr>
          <w:rtl w:val="0"/>
        </w:rPr>
        <w:t>mural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seleciona</w:t>
      </w:r>
      <w:r>
        <w:rPr>
          <w:rtl w:val="0"/>
        </w:rPr>
        <w:t xml:space="preserve"> </w:t>
      </w:r>
      <w:r>
        <w:rPr>
          <w:rtl w:val="0"/>
        </w:rPr>
        <w:t>um</w:t>
      </w:r>
      <w:r>
        <w:rPr>
          <w:rtl w:val="0"/>
        </w:rPr>
        <w:t xml:space="preserve"> </w:t>
      </w:r>
      <w:r>
        <w:rPr>
          <w:rtl w:val="0"/>
        </w:rPr>
        <w:t>treino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seleciona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opção</w:t>
      </w:r>
      <w:r>
        <w:rPr>
          <w:rtl w:val="0"/>
        </w:rPr>
        <w:t xml:space="preserve"> </w:t>
      </w:r>
      <w:r>
        <w:rPr>
          <w:rtl w:val="0"/>
        </w:rPr>
        <w:t>modificar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altera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informações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treino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salva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status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SGBD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atualiza</w:t>
      </w:r>
      <w:r>
        <w:rPr>
          <w:rtl w:val="0"/>
        </w:rPr>
        <w:t xml:space="preserve"> </w:t>
      </w:r>
      <w:r>
        <w:rPr>
          <w:rtl w:val="0"/>
        </w:rPr>
        <w:t>os</w:t>
      </w:r>
      <w:r>
        <w:rPr>
          <w:rtl w:val="0"/>
        </w:rPr>
        <w:t xml:space="preserve"> </w:t>
      </w:r>
      <w:r>
        <w:rPr>
          <w:rtl w:val="0"/>
        </w:rPr>
        <w:t>dados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treino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atualiza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mural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mostra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treino</w:t>
      </w:r>
      <w:r>
        <w:rPr>
          <w:rtl w:val="0"/>
        </w:rPr>
        <w:t xml:space="preserve"> </w:t>
      </w:r>
      <w:r>
        <w:rPr>
          <w:rtl w:val="0"/>
        </w:rPr>
        <w:t>ativo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mural</w:t>
      </w:r>
      <w:r>
        <w:rPr>
          <w:rtl w:val="0"/>
        </w:rPr>
        <w:t>.</w:t>
      </w: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280" w:after="80" w:lineRule="auto"/>
        <w:ind w:firstLine="720"/>
      </w:pPr>
      <w:bookmarkStart w:id="24" w:name="h.8vfy4chalcm9"/>
      <w:bookmarkEnd w:id="24"/>
      <w:r>
        <w:rPr>
          <w:rtl w:val="0"/>
        </w:rPr>
        <w:t>Caso</w:t>
      </w:r>
      <w:r>
        <w:rPr>
          <w:rtl w:val="0"/>
        </w:rPr>
        <w:t xml:space="preserve"> </w:t>
      </w:r>
      <w:r>
        <w:rPr>
          <w:rtl w:val="0"/>
        </w:rPr>
        <w:t>de</w:t>
      </w:r>
      <w:r>
        <w:rPr>
          <w:rtl w:val="0"/>
        </w:rPr>
        <w:t xml:space="preserve"> </w:t>
      </w:r>
      <w:r>
        <w:rPr>
          <w:rtl w:val="0"/>
        </w:rPr>
        <w:t>Uso</w:t>
      </w:r>
      <w:r>
        <w:rPr>
          <w:rtl w:val="0"/>
        </w:rPr>
        <w:t xml:space="preserve">: </w:t>
      </w:r>
      <w:r>
        <w:rPr>
          <w:rtl w:val="0"/>
        </w:rPr>
        <w:t>Votar</w:t>
      </w:r>
      <w:r>
        <w:rPr>
          <w:rtl w:val="0"/>
        </w:rPr>
        <w:t xml:space="preserve"> </w:t>
      </w:r>
      <w:r>
        <w:rPr>
          <w:rtl w:val="0"/>
        </w:rPr>
        <w:t>em</w:t>
      </w:r>
      <w:r>
        <w:rPr>
          <w:rtl w:val="0"/>
        </w:rPr>
        <w:t xml:space="preserve"> </w:t>
      </w:r>
      <w:r>
        <w:rPr>
          <w:rtl w:val="0"/>
        </w:rPr>
        <w:t>um</w:t>
      </w:r>
      <w:r>
        <w:rPr>
          <w:rtl w:val="0"/>
        </w:rPr>
        <w:t xml:space="preserve"> </w:t>
      </w:r>
      <w:r>
        <w:rPr>
          <w:rtl w:val="0"/>
        </w:rPr>
        <w:t>treino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Caso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uso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relacionado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Requerimento</w:t>
      </w:r>
      <w:r>
        <w:rPr>
          <w:rtl w:val="0"/>
        </w:rPr>
        <w:t xml:space="preserve"> </w:t>
      </w:r>
      <w:r>
        <w:rPr>
          <w:rtl w:val="0"/>
        </w:rPr>
        <w:t>C</w:t>
      </w:r>
      <w:r>
        <w:rPr>
          <w:rtl w:val="0"/>
        </w:rPr>
        <w:t>.4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Objetivos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no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contexo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deve</w:t>
      </w:r>
      <w:r>
        <w:rPr>
          <w:rtl w:val="0"/>
        </w:rPr>
        <w:t xml:space="preserve"> </w:t>
      </w:r>
      <w:r>
        <w:rPr>
          <w:rtl w:val="0"/>
        </w:rPr>
        <w:t>permitir</w:t>
      </w:r>
      <w:r>
        <w:rPr>
          <w:rtl w:val="0"/>
        </w:rPr>
        <w:t xml:space="preserve"> </w:t>
      </w:r>
      <w:r>
        <w:rPr>
          <w:rtl w:val="0"/>
        </w:rPr>
        <w:t>aos</w:t>
      </w:r>
      <w:r>
        <w:rPr>
          <w:rtl w:val="0"/>
        </w:rPr>
        <w:t xml:space="preserve"> </w:t>
      </w:r>
      <w:r>
        <w:rPr>
          <w:rtl w:val="0"/>
        </w:rPr>
        <w:t>usuários</w:t>
      </w:r>
      <w:r>
        <w:rPr>
          <w:rtl w:val="0"/>
        </w:rPr>
        <w:t xml:space="preserve"> </w:t>
      </w:r>
      <w:r>
        <w:rPr>
          <w:rtl w:val="0"/>
        </w:rPr>
        <w:t>votarem</w:t>
      </w:r>
      <w:r>
        <w:rPr>
          <w:rtl w:val="0"/>
        </w:rPr>
        <w:t xml:space="preserve"> </w:t>
      </w:r>
      <w:r>
        <w:rPr>
          <w:rtl w:val="0"/>
        </w:rPr>
        <w:t>em</w:t>
      </w:r>
      <w:r>
        <w:rPr>
          <w:rtl w:val="0"/>
        </w:rPr>
        <w:t xml:space="preserve"> </w:t>
      </w:r>
      <w:r>
        <w:rPr>
          <w:rtl w:val="0"/>
        </w:rPr>
        <w:t>um</w:t>
      </w:r>
      <w:r>
        <w:rPr>
          <w:rtl w:val="0"/>
        </w:rPr>
        <w:t xml:space="preserve"> </w:t>
      </w:r>
      <w:r>
        <w:rPr>
          <w:rtl w:val="0"/>
        </w:rPr>
        <w:t>treino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Condições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prévias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precisa</w:t>
      </w:r>
      <w:r>
        <w:rPr>
          <w:rtl w:val="0"/>
        </w:rPr>
        <w:t xml:space="preserve"> </w:t>
      </w:r>
      <w:r>
        <w:rPr>
          <w:rtl w:val="0"/>
        </w:rPr>
        <w:t>ter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treino</w:t>
      </w:r>
      <w:r>
        <w:rPr>
          <w:rtl w:val="0"/>
        </w:rPr>
        <w:t xml:space="preserve"> </w:t>
      </w:r>
      <w:r>
        <w:rPr>
          <w:rtl w:val="0"/>
        </w:rPr>
        <w:t>armazenado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SGBD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Condição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de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sucesso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vota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treino</w:t>
      </w:r>
      <w:r>
        <w:rPr>
          <w:rtl w:val="0"/>
        </w:rPr>
        <w:t xml:space="preserve">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gostou</w:t>
      </w:r>
      <w:r>
        <w:rPr>
          <w:rtl w:val="0"/>
        </w:rPr>
        <w:t xml:space="preserve"> </w:t>
      </w:r>
      <w:r>
        <w:rPr>
          <w:rtl w:val="0"/>
        </w:rPr>
        <w:t>ou</w:t>
      </w:r>
      <w:r>
        <w:rPr>
          <w:rtl w:val="0"/>
        </w:rPr>
        <w:t xml:space="preserve"> </w:t>
      </w:r>
      <w:r>
        <w:rPr>
          <w:rtl w:val="0"/>
        </w:rPr>
        <w:t>não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Atores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primários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Fitnets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Atores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secundários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SGBD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Gatilho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acessa</w:t>
      </w:r>
      <w:r>
        <w:rPr>
          <w:rtl w:val="0"/>
        </w:rPr>
        <w:t xml:space="preserve"> </w:t>
      </w:r>
      <w:r>
        <w:rPr>
          <w:rtl w:val="0"/>
        </w:rPr>
        <w:t>seu</w:t>
      </w:r>
      <w:r>
        <w:rPr>
          <w:rtl w:val="0"/>
        </w:rPr>
        <w:t xml:space="preserve"> </w:t>
      </w:r>
      <w:r>
        <w:rPr>
          <w:rtl w:val="0"/>
        </w:rPr>
        <w:t>mural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seleciona</w:t>
      </w:r>
      <w:r>
        <w:rPr>
          <w:rtl w:val="0"/>
        </w:rPr>
        <w:t xml:space="preserve">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gostou</w:t>
      </w:r>
      <w:r>
        <w:rPr>
          <w:rtl w:val="0"/>
        </w:rPr>
        <w:t xml:space="preserve"> </w:t>
      </w:r>
      <w:r>
        <w:rPr>
          <w:rtl w:val="0"/>
        </w:rPr>
        <w:t>ou</w:t>
      </w:r>
      <w:r>
        <w:rPr>
          <w:rtl w:val="0"/>
        </w:rPr>
        <w:t xml:space="preserve"> </w:t>
      </w:r>
      <w:r>
        <w:rPr>
          <w:rtl w:val="0"/>
        </w:rPr>
        <w:t>não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</w:rPr>
      </w:pPr>
      <w:r>
        <w:rPr>
          <w:b/>
          <w:bCs/>
          <w:rtl w:val="0"/>
        </w:rPr>
        <w:t>Etapas</w:t>
      </w:r>
      <w:r>
        <w:rPr>
          <w:b/>
          <w:bCs/>
          <w:rtl w:val="0"/>
        </w:rPr>
        <w:t>:</w:t>
      </w:r>
    </w:p>
    <w:p w:rsidR="00A77B3E">
      <w:pPr>
        <w:pageBreakBefore w:val="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usuário</w:t>
      </w:r>
      <w:r>
        <w:rPr>
          <w:rtl w:val="0"/>
        </w:rPr>
        <w:t xml:space="preserve"> </w:t>
      </w:r>
      <w:r>
        <w:rPr>
          <w:rtl w:val="0"/>
        </w:rPr>
        <w:t>acessa</w:t>
      </w:r>
      <w:r>
        <w:rPr>
          <w:rtl w:val="0"/>
        </w:rPr>
        <w:t xml:space="preserve"> </w:t>
      </w:r>
      <w:r>
        <w:rPr>
          <w:rtl w:val="0"/>
        </w:rPr>
        <w:t>seu</w:t>
      </w:r>
      <w:r>
        <w:rPr>
          <w:rtl w:val="0"/>
        </w:rPr>
        <w:t xml:space="preserve"> </w:t>
      </w:r>
      <w:r>
        <w:rPr>
          <w:rtl w:val="0"/>
        </w:rPr>
        <w:t>mural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seleciona</w:t>
      </w:r>
      <w:r>
        <w:rPr>
          <w:rtl w:val="0"/>
        </w:rPr>
        <w:t xml:space="preserve">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gostou</w:t>
      </w:r>
      <w:r>
        <w:rPr>
          <w:rtl w:val="0"/>
        </w:rPr>
        <w:t xml:space="preserve"> </w:t>
      </w:r>
      <w:r>
        <w:rPr>
          <w:rtl w:val="0"/>
        </w:rPr>
        <w:t>ou</w:t>
      </w:r>
      <w:r>
        <w:rPr>
          <w:rtl w:val="0"/>
        </w:rPr>
        <w:t xml:space="preserve"> </w:t>
      </w:r>
      <w:r>
        <w:rPr>
          <w:rtl w:val="0"/>
        </w:rPr>
        <w:t>não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computa</w:t>
      </w:r>
      <w:r>
        <w:rPr>
          <w:rtl w:val="0"/>
        </w:rPr>
        <w:t xml:space="preserve"> </w:t>
      </w: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voto</w:t>
      </w:r>
      <w:r>
        <w:rPr>
          <w:rtl w:val="0"/>
        </w:rPr>
        <w:t>;</w:t>
      </w:r>
    </w:p>
    <w:p w:rsidR="00A77B3E">
      <w:pPr>
        <w:pageBreakBefore w:val="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Rule="auto"/>
        <w:ind w:left="1440" w:hanging="360"/>
        <w:jc w:val="both"/>
      </w:pPr>
      <w:r>
        <w:rPr>
          <w:rtl w:val="0"/>
        </w:rPr>
        <w:t>O</w:t>
      </w:r>
      <w:r>
        <w:rPr>
          <w:rtl w:val="0"/>
        </w:rPr>
        <w:t xml:space="preserve"> </w:t>
      </w:r>
      <w:r>
        <w:rPr>
          <w:rtl w:val="0"/>
        </w:rPr>
        <w:t>sistema</w:t>
      </w:r>
      <w:r>
        <w:rPr>
          <w:rtl w:val="0"/>
        </w:rPr>
        <w:t xml:space="preserve"> </w:t>
      </w:r>
      <w:r>
        <w:rPr>
          <w:rtl w:val="0"/>
        </w:rPr>
        <w:t>salva</w:t>
      </w:r>
      <w:r>
        <w:rPr>
          <w:rtl w:val="0"/>
        </w:rPr>
        <w:t xml:space="preserve"> </w:t>
      </w:r>
      <w:r>
        <w:rPr>
          <w:rtl w:val="0"/>
        </w:rPr>
        <w:t>no</w:t>
      </w:r>
      <w:r>
        <w:rPr>
          <w:rtl w:val="0"/>
        </w:rPr>
        <w:t xml:space="preserve"> </w:t>
      </w:r>
      <w:r>
        <w:rPr>
          <w:rtl w:val="0"/>
        </w:rPr>
        <w:t>SGBD</w:t>
      </w:r>
      <w:r>
        <w:rPr>
          <w:rtl w:val="0"/>
        </w:rPr>
        <w:t>;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hybrid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7">
    <w:nsid w:val="00000008"/>
    <w:multiLevelType w:val="hybridMultilevel"/>
    <w:tmpl w:val="00000008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00000009"/>
    <w:multiLevelType w:val="hybridMultilevel"/>
    <w:tmpl w:val="00000009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9">
    <w:nsid w:val="0000000A"/>
    <w:multiLevelType w:val="hybridMultilevel"/>
    <w:tmpl w:val="0000000A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0">
    <w:nsid w:val="0000000B"/>
    <w:multiLevelType w:val="hybridMultilevel"/>
    <w:tmpl w:val="0000000B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1">
    <w:nsid w:val="0000000C"/>
    <w:multiLevelType w:val="hybridMultilevel"/>
    <w:tmpl w:val="0000000C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2">
    <w:nsid w:val="0000000D"/>
    <w:multiLevelType w:val="hybridMultilevel"/>
    <w:tmpl w:val="0000000D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3">
    <w:nsid w:val="0000000E"/>
    <w:multiLevelType w:val="hybridMultilevel"/>
    <w:tmpl w:val="0000000E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4">
    <w:nsid w:val="0000000F"/>
    <w:multiLevelType w:val="hybrid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5">
    <w:nsid w:val="00000010"/>
    <w:multiLevelType w:val="hybridMultilevel"/>
    <w:tmpl w:val="00000010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6">
    <w:nsid w:val="00000011"/>
    <w:multiLevelType w:val="hybridMultilevel"/>
    <w:tmpl w:val="00000011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