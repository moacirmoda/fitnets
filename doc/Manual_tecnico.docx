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23" w:rsidRDefault="00B01643" w:rsidP="00B01643">
      <w:pPr>
        <w:pStyle w:val="Ttulo"/>
        <w:jc w:val="center"/>
      </w:pPr>
      <w:r>
        <w:t>Rede Social – Fitnets</w:t>
      </w:r>
    </w:p>
    <w:p w:rsidR="00B01643" w:rsidRDefault="00B01643" w:rsidP="00B01643"/>
    <w:p w:rsidR="00B01643" w:rsidRDefault="00B01643" w:rsidP="00B01643">
      <w:pPr>
        <w:pStyle w:val="Subttulo"/>
        <w:jc w:val="center"/>
        <w:rPr>
          <w:sz w:val="40"/>
          <w:szCs w:val="40"/>
        </w:rPr>
      </w:pPr>
    </w:p>
    <w:p w:rsidR="00B01643" w:rsidRDefault="00B01643" w:rsidP="00B01643">
      <w:pPr>
        <w:pStyle w:val="Subttulo"/>
        <w:jc w:val="center"/>
        <w:rPr>
          <w:sz w:val="40"/>
          <w:szCs w:val="40"/>
        </w:rPr>
      </w:pPr>
    </w:p>
    <w:p w:rsidR="0038714F" w:rsidRDefault="0038714F" w:rsidP="00B01643">
      <w:pPr>
        <w:pStyle w:val="Subttulo"/>
        <w:jc w:val="center"/>
        <w:rPr>
          <w:sz w:val="40"/>
          <w:szCs w:val="40"/>
        </w:rPr>
      </w:pPr>
    </w:p>
    <w:p w:rsidR="0038714F" w:rsidRDefault="0038714F" w:rsidP="00B01643">
      <w:pPr>
        <w:pStyle w:val="Subttulo"/>
        <w:jc w:val="center"/>
        <w:rPr>
          <w:sz w:val="40"/>
          <w:szCs w:val="40"/>
        </w:rPr>
      </w:pPr>
    </w:p>
    <w:p w:rsidR="00B01643" w:rsidRDefault="00B01643" w:rsidP="00B01643">
      <w:pPr>
        <w:pStyle w:val="Subttulo"/>
        <w:jc w:val="center"/>
        <w:rPr>
          <w:sz w:val="40"/>
          <w:szCs w:val="40"/>
        </w:rPr>
      </w:pPr>
      <w:r w:rsidRPr="00B01643">
        <w:rPr>
          <w:sz w:val="40"/>
          <w:szCs w:val="40"/>
        </w:rPr>
        <w:t>Manual Técnico do Sistema</w:t>
      </w:r>
    </w:p>
    <w:p w:rsidR="00B01643" w:rsidRDefault="00B01643" w:rsidP="00B01643">
      <w:pPr>
        <w:jc w:val="center"/>
      </w:pPr>
      <w:r w:rsidRPr="00B01643">
        <w:t>V. 1.0</w:t>
      </w:r>
    </w:p>
    <w:p w:rsidR="00B01643" w:rsidRDefault="00B01643" w:rsidP="00B01643">
      <w:pPr>
        <w:jc w:val="center"/>
      </w:pPr>
    </w:p>
    <w:p w:rsidR="00B01643" w:rsidRPr="00A10C7B" w:rsidRDefault="00B01643" w:rsidP="00B01643">
      <w:pPr>
        <w:jc w:val="both"/>
        <w:rPr>
          <w:rFonts w:ascii="Arial" w:hAnsi="Arial" w:cs="Arial"/>
          <w:b/>
          <w:sz w:val="28"/>
          <w:szCs w:val="28"/>
        </w:rPr>
      </w:pPr>
      <w:r w:rsidRPr="00A10C7B">
        <w:rPr>
          <w:rFonts w:ascii="Arial" w:hAnsi="Arial" w:cs="Arial"/>
          <w:b/>
          <w:sz w:val="28"/>
          <w:szCs w:val="28"/>
        </w:rPr>
        <w:t>Instituto Federal de Educação, Ciência e Tecnologia de São Paulo.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Curso Tecnologia em Análise e Desenvolvimento de Sistemas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A6PGP – Prática de Gerenciamento de Projetos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Professores: Rafael e Ivan Martinez.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  <w:u w:val="single"/>
        </w:rPr>
        <w:t>Alunos</w:t>
      </w:r>
      <w:r w:rsidRPr="00A10C7B">
        <w:rPr>
          <w:rFonts w:ascii="Arial" w:hAnsi="Arial" w:cs="Arial"/>
          <w:sz w:val="28"/>
          <w:szCs w:val="28"/>
        </w:rPr>
        <w:t>:</w:t>
      </w:r>
      <w:r w:rsidRPr="00A10C7B">
        <w:rPr>
          <w:rFonts w:ascii="Arial" w:hAnsi="Arial" w:cs="Arial"/>
          <w:sz w:val="28"/>
          <w:szCs w:val="28"/>
        </w:rPr>
        <w:tab/>
      </w:r>
      <w:r w:rsidRPr="00A10C7B">
        <w:rPr>
          <w:rFonts w:ascii="Arial" w:hAnsi="Arial" w:cs="Arial"/>
          <w:sz w:val="28"/>
          <w:szCs w:val="28"/>
        </w:rPr>
        <w:tab/>
      </w:r>
      <w:r w:rsidRPr="00A10C7B">
        <w:rPr>
          <w:rFonts w:ascii="Arial" w:hAnsi="Arial" w:cs="Arial"/>
          <w:sz w:val="28"/>
          <w:szCs w:val="28"/>
        </w:rPr>
        <w:tab/>
      </w:r>
      <w:r w:rsidRPr="00A10C7B">
        <w:rPr>
          <w:rFonts w:ascii="Arial" w:hAnsi="Arial" w:cs="Arial"/>
          <w:sz w:val="28"/>
          <w:szCs w:val="28"/>
        </w:rPr>
        <w:tab/>
      </w:r>
      <w:r w:rsidRPr="00A10C7B">
        <w:rPr>
          <w:rFonts w:ascii="Arial" w:hAnsi="Arial" w:cs="Arial"/>
          <w:sz w:val="28"/>
          <w:szCs w:val="28"/>
        </w:rPr>
        <w:tab/>
      </w:r>
      <w:r w:rsidRPr="00A10C7B">
        <w:rPr>
          <w:rFonts w:ascii="Arial" w:hAnsi="Arial" w:cs="Arial"/>
          <w:sz w:val="28"/>
          <w:szCs w:val="28"/>
        </w:rPr>
        <w:tab/>
      </w:r>
      <w:r w:rsidRPr="00A10C7B">
        <w:rPr>
          <w:rFonts w:ascii="Arial" w:hAnsi="Arial" w:cs="Arial"/>
          <w:sz w:val="28"/>
          <w:szCs w:val="28"/>
        </w:rPr>
        <w:tab/>
      </w:r>
      <w:proofErr w:type="spellStart"/>
      <w:r w:rsidRPr="00A10C7B">
        <w:rPr>
          <w:rFonts w:ascii="Arial" w:hAnsi="Arial" w:cs="Arial"/>
          <w:sz w:val="28"/>
          <w:szCs w:val="28"/>
          <w:u w:val="single"/>
        </w:rPr>
        <w:t>Pront</w:t>
      </w:r>
      <w:proofErr w:type="spellEnd"/>
      <w:proofErr w:type="gramStart"/>
      <w:r w:rsidR="00954B83" w:rsidRPr="00A10C7B">
        <w:rPr>
          <w:rFonts w:ascii="Arial" w:hAnsi="Arial" w:cs="Arial"/>
          <w:sz w:val="28"/>
          <w:szCs w:val="28"/>
        </w:rPr>
        <w:t>.</w:t>
      </w:r>
      <w:r w:rsidRPr="00A10C7B">
        <w:rPr>
          <w:rFonts w:ascii="Arial" w:hAnsi="Arial" w:cs="Arial"/>
          <w:sz w:val="28"/>
          <w:szCs w:val="28"/>
        </w:rPr>
        <w:t>:</w:t>
      </w:r>
      <w:proofErr w:type="gramEnd"/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Rafael Soares</w:t>
      </w:r>
      <w:r w:rsidR="008368D9" w:rsidRPr="00A10C7B">
        <w:rPr>
          <w:rFonts w:ascii="Arial" w:hAnsi="Arial" w:cs="Arial"/>
          <w:sz w:val="28"/>
          <w:szCs w:val="28"/>
        </w:rPr>
        <w:tab/>
      </w:r>
      <w:r w:rsidR="008368D9" w:rsidRPr="00A10C7B">
        <w:rPr>
          <w:rFonts w:ascii="Arial" w:hAnsi="Arial" w:cs="Arial"/>
          <w:sz w:val="28"/>
          <w:szCs w:val="28"/>
        </w:rPr>
        <w:tab/>
      </w:r>
      <w:r w:rsidR="008368D9" w:rsidRPr="00A10C7B">
        <w:rPr>
          <w:rFonts w:ascii="Arial" w:hAnsi="Arial" w:cs="Arial"/>
          <w:sz w:val="28"/>
          <w:szCs w:val="28"/>
        </w:rPr>
        <w:tab/>
      </w:r>
      <w:r w:rsidR="008368D9" w:rsidRPr="00A10C7B">
        <w:rPr>
          <w:rFonts w:ascii="Arial" w:hAnsi="Arial" w:cs="Arial"/>
          <w:sz w:val="28"/>
          <w:szCs w:val="28"/>
        </w:rPr>
        <w:tab/>
      </w:r>
      <w:r w:rsidR="008368D9" w:rsidRPr="00A10C7B">
        <w:rPr>
          <w:rFonts w:ascii="Arial" w:hAnsi="Arial" w:cs="Arial"/>
          <w:sz w:val="28"/>
          <w:szCs w:val="28"/>
        </w:rPr>
        <w:tab/>
      </w:r>
      <w:r w:rsidR="008368D9" w:rsidRPr="00A10C7B">
        <w:rPr>
          <w:rFonts w:ascii="Arial" w:hAnsi="Arial" w:cs="Arial"/>
          <w:sz w:val="28"/>
          <w:szCs w:val="28"/>
        </w:rPr>
        <w:tab/>
        <w:t>097088-3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Jean Carmona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Moacir</w:t>
      </w:r>
    </w:p>
    <w:p w:rsidR="00B01643" w:rsidRPr="00A10C7B" w:rsidRDefault="00B01643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Gustavo</w:t>
      </w:r>
    </w:p>
    <w:p w:rsidR="0038714F" w:rsidRPr="00A10C7B" w:rsidRDefault="0038714F" w:rsidP="00B01643">
      <w:pPr>
        <w:jc w:val="both"/>
        <w:rPr>
          <w:rFonts w:ascii="Arial" w:hAnsi="Arial" w:cs="Arial"/>
          <w:sz w:val="28"/>
          <w:szCs w:val="28"/>
        </w:rPr>
      </w:pPr>
      <w:r w:rsidRPr="00A10C7B">
        <w:rPr>
          <w:rFonts w:ascii="Arial" w:hAnsi="Arial" w:cs="Arial"/>
          <w:sz w:val="28"/>
          <w:szCs w:val="28"/>
        </w:rPr>
        <w:t>Luan</w:t>
      </w:r>
    </w:p>
    <w:p w:rsidR="0038714F" w:rsidRDefault="0038714F" w:rsidP="0038714F">
      <w:r>
        <w:br w:type="page"/>
      </w:r>
    </w:p>
    <w:p w:rsidR="00B72440" w:rsidRDefault="0038714F" w:rsidP="00B72440">
      <w:pPr>
        <w:pStyle w:val="Ttulo1"/>
        <w:jc w:val="center"/>
      </w:pPr>
      <w:bookmarkStart w:id="0" w:name="_Toc340940568"/>
      <w:bookmarkStart w:id="1" w:name="_Toc341135852"/>
      <w:bookmarkStart w:id="2" w:name="_Toc341137329"/>
      <w:bookmarkStart w:id="3" w:name="_Toc341138691"/>
      <w:bookmarkStart w:id="4" w:name="_Toc341209095"/>
      <w:r>
        <w:lastRenderedPageBreak/>
        <w:t>Sumário</w:t>
      </w:r>
      <w:bookmarkEnd w:id="0"/>
      <w:bookmarkEnd w:id="1"/>
      <w:bookmarkEnd w:id="2"/>
      <w:bookmarkEnd w:id="3"/>
      <w:bookmarkEnd w:id="4"/>
    </w:p>
    <w:sdt>
      <w:sdtPr>
        <w:id w:val="-748042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4350" w:rsidRDefault="00B724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09097" w:history="1">
            <w:r w:rsidR="00BF4350" w:rsidRPr="00DB7F29">
              <w:rPr>
                <w:rStyle w:val="Hyperlink"/>
                <w:noProof/>
              </w:rPr>
              <w:t>1 - Introdução</w:t>
            </w:r>
            <w:r w:rsidR="00BF4350">
              <w:rPr>
                <w:noProof/>
                <w:webHidden/>
              </w:rPr>
              <w:tab/>
            </w:r>
            <w:r w:rsidR="00BF4350">
              <w:rPr>
                <w:noProof/>
                <w:webHidden/>
              </w:rPr>
              <w:fldChar w:fldCharType="begin"/>
            </w:r>
            <w:r w:rsidR="00BF4350">
              <w:rPr>
                <w:noProof/>
                <w:webHidden/>
              </w:rPr>
              <w:instrText xml:space="preserve"> PAGEREF _Toc341209097 \h </w:instrText>
            </w:r>
            <w:r w:rsidR="00BF4350">
              <w:rPr>
                <w:noProof/>
                <w:webHidden/>
              </w:rPr>
            </w:r>
            <w:r w:rsidR="00BF4350">
              <w:rPr>
                <w:noProof/>
                <w:webHidden/>
              </w:rPr>
              <w:fldChar w:fldCharType="separate"/>
            </w:r>
            <w:r w:rsidR="00BF4350">
              <w:rPr>
                <w:noProof/>
                <w:webHidden/>
              </w:rPr>
              <w:t>4</w:t>
            </w:r>
            <w:r w:rsidR="00BF4350"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098" w:history="1">
            <w:r w:rsidRPr="00DB7F29">
              <w:rPr>
                <w:rStyle w:val="Hyperlink"/>
                <w:noProof/>
              </w:rPr>
              <w:t>2 –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099" w:history="1">
            <w:r w:rsidRPr="00DB7F29">
              <w:rPr>
                <w:rStyle w:val="Hyperlink"/>
                <w:noProof/>
              </w:rPr>
              <w:t>3 – Considerações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0" w:history="1">
            <w:r w:rsidRPr="00DB7F29">
              <w:rPr>
                <w:rStyle w:val="Hyperlink"/>
                <w:noProof/>
              </w:rPr>
              <w:t>4 – Conceitos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1" w:history="1">
            <w:r w:rsidRPr="00DB7F29">
              <w:rPr>
                <w:rStyle w:val="Hyperlink"/>
                <w:noProof/>
              </w:rPr>
              <w:t>4.1 – 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2" w:history="1">
            <w:r w:rsidRPr="00DB7F29">
              <w:rPr>
                <w:rStyle w:val="Hyperlink"/>
                <w:noProof/>
              </w:rPr>
              <w:t>4.2 –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3" w:history="1">
            <w:r w:rsidRPr="00DB7F29">
              <w:rPr>
                <w:rStyle w:val="Hyperlink"/>
                <w:noProof/>
              </w:rPr>
              <w:t>4.3 –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4" w:history="1">
            <w:r w:rsidRPr="00DB7F29">
              <w:rPr>
                <w:rStyle w:val="Hyperlink"/>
                <w:noProof/>
              </w:rPr>
              <w:t>5 –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5" w:history="1">
            <w:r w:rsidRPr="00DB7F29">
              <w:rPr>
                <w:rStyle w:val="Hyperlink"/>
                <w:noProof/>
              </w:rPr>
              <w:t>5.1 – Casos de Uso e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6" w:history="1">
            <w:r w:rsidRPr="00DB7F29">
              <w:rPr>
                <w:rStyle w:val="Hyperlink"/>
                <w:noProof/>
              </w:rPr>
              <w:t>Criar uma conta no Fitnets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7" w:history="1">
            <w:r w:rsidRPr="00DB7F29">
              <w:rPr>
                <w:rStyle w:val="Hyperlink"/>
                <w:noProof/>
              </w:rPr>
              <w:t>Permitir entrada (login) do usuário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8" w:history="1">
            <w:r w:rsidRPr="00DB7F29">
              <w:rPr>
                <w:rStyle w:val="Hyperlink"/>
                <w:noProof/>
              </w:rPr>
              <w:t>Recuperar senha do usuário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09" w:history="1">
            <w:r w:rsidRPr="00DB7F29">
              <w:rPr>
                <w:rStyle w:val="Hyperlink"/>
                <w:noProof/>
              </w:rPr>
              <w:t>Encerrar a participação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0" w:history="1">
            <w:r w:rsidRPr="00DB7F29">
              <w:rPr>
                <w:rStyle w:val="Hyperlink"/>
                <w:noProof/>
              </w:rPr>
              <w:t>Trocar e-mail / senha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1" w:history="1">
            <w:r w:rsidRPr="00DB7F29">
              <w:rPr>
                <w:rStyle w:val="Hyperlink"/>
                <w:noProof/>
              </w:rPr>
              <w:t>Ativar uma conta desativada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2" w:history="1">
            <w:r w:rsidRPr="00DB7F29">
              <w:rPr>
                <w:rStyle w:val="Hyperlink"/>
                <w:noProof/>
              </w:rPr>
              <w:t>Customizar mural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3" w:history="1">
            <w:r w:rsidRPr="00DB7F29">
              <w:rPr>
                <w:rStyle w:val="Hyperlink"/>
                <w:noProof/>
              </w:rPr>
              <w:t>Selecionar privacidade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4" w:history="1">
            <w:r w:rsidRPr="00DB7F29">
              <w:rPr>
                <w:rStyle w:val="Hyperlink"/>
                <w:noProof/>
              </w:rPr>
              <w:t>Aceitar e recusar convites de amizade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5" w:history="1">
            <w:r w:rsidRPr="00DB7F29">
              <w:rPr>
                <w:rStyle w:val="Hyperlink"/>
                <w:noProof/>
              </w:rPr>
              <w:t>Remover e bloquear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6" w:history="1">
            <w:r w:rsidRPr="00DB7F29">
              <w:rPr>
                <w:rStyle w:val="Hyperlink"/>
                <w:noProof/>
              </w:rPr>
              <w:t>Enviar convites de amizade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7" w:history="1">
            <w:r w:rsidRPr="00DB7F29">
              <w:rPr>
                <w:rStyle w:val="Hyperlink"/>
                <w:noProof/>
              </w:rPr>
              <w:t>Comentar mural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8" w:history="1">
            <w:r w:rsidRPr="00DB7F29">
              <w:rPr>
                <w:rStyle w:val="Hyperlink"/>
                <w:noProof/>
              </w:rPr>
              <w:t>Apagar um comentário de seu mural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19" w:history="1">
            <w:r w:rsidRPr="00DB7F29">
              <w:rPr>
                <w:rStyle w:val="Hyperlink"/>
                <w:noProof/>
              </w:rPr>
              <w:t>Postar treino da academia.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0" w:history="1">
            <w:r w:rsidRPr="00DB7F29">
              <w:rPr>
                <w:rStyle w:val="Hyperlink"/>
                <w:noProof/>
              </w:rPr>
              <w:t>Gerenciar treinos.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1" w:history="1">
            <w:r w:rsidRPr="00DB7F29">
              <w:rPr>
                <w:rStyle w:val="Hyperlink"/>
                <w:noProof/>
              </w:rPr>
              <w:t>Alterar treino.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2" w:history="1">
            <w:r w:rsidRPr="00DB7F29">
              <w:rPr>
                <w:rStyle w:val="Hyperlink"/>
                <w:noProof/>
              </w:rPr>
              <w:t>Votar em um treino.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3" w:history="1">
            <w:r w:rsidRPr="00DB7F29">
              <w:rPr>
                <w:rStyle w:val="Hyperlink"/>
                <w:noProof/>
              </w:rPr>
              <w:t>5.2 – 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4" w:history="1">
            <w:r w:rsidRPr="00DB7F29">
              <w:rPr>
                <w:rStyle w:val="Hyperlink"/>
                <w:noProof/>
              </w:rPr>
              <w:t>5.3 –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5" w:history="1">
            <w:r w:rsidRPr="00DB7F29">
              <w:rPr>
                <w:rStyle w:val="Hyperlink"/>
                <w:noProof/>
              </w:rPr>
              <w:t>5.4 –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50" w:rsidRDefault="00BF43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09126" w:history="1">
            <w:r w:rsidRPr="00DB7F2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40" w:rsidRDefault="00B72440">
          <w:r>
            <w:rPr>
              <w:b/>
              <w:bCs/>
            </w:rPr>
            <w:fldChar w:fldCharType="end"/>
          </w:r>
        </w:p>
      </w:sdtContent>
    </w:sdt>
    <w:p w:rsidR="000E5283" w:rsidRDefault="000E5283" w:rsidP="000E5283">
      <w:bookmarkStart w:id="5" w:name="_Toc340940569"/>
      <w:bookmarkStart w:id="6" w:name="_Toc341135853"/>
      <w:bookmarkStart w:id="7" w:name="_Toc341137330"/>
      <w:bookmarkStart w:id="8" w:name="_Toc341138692"/>
    </w:p>
    <w:p w:rsidR="0038714F" w:rsidRDefault="0038714F" w:rsidP="0038714F">
      <w:pPr>
        <w:pStyle w:val="Ttulo1"/>
        <w:jc w:val="center"/>
      </w:pPr>
      <w:bookmarkStart w:id="9" w:name="_Toc341209096"/>
      <w:r>
        <w:lastRenderedPageBreak/>
        <w:t>Índice de figuras</w:t>
      </w:r>
      <w:bookmarkEnd w:id="5"/>
      <w:bookmarkEnd w:id="6"/>
      <w:bookmarkEnd w:id="7"/>
      <w:bookmarkEnd w:id="8"/>
      <w:bookmarkEnd w:id="9"/>
    </w:p>
    <w:p w:rsidR="003D0215" w:rsidRDefault="00FD339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41136617" w:history="1">
        <w:r w:rsidR="003D0215" w:rsidRPr="001A4100">
          <w:rPr>
            <w:rStyle w:val="Hyperlink"/>
            <w:noProof/>
          </w:rPr>
          <w:t>Figura 1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_Toc341136617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7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18" w:history="1">
        <w:r w:rsidR="003D0215" w:rsidRPr="001A4100">
          <w:rPr>
            <w:rStyle w:val="Hyperlink"/>
            <w:noProof/>
          </w:rPr>
          <w:t>Figura 2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_Toc341136618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7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19" w:history="1">
        <w:r w:rsidR="003D0215" w:rsidRPr="001A4100">
          <w:rPr>
            <w:rStyle w:val="Hyperlink"/>
            <w:noProof/>
          </w:rPr>
          <w:t>Figura 3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_Toc341136619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9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0" w:history="1">
        <w:r w:rsidR="003D0215" w:rsidRPr="001A4100">
          <w:rPr>
            <w:rStyle w:val="Hyperlink"/>
            <w:noProof/>
          </w:rPr>
          <w:t>Figura 4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_Toc341136620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10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1" w:history="1">
        <w:r w:rsidR="003D0215" w:rsidRPr="001A4100">
          <w:rPr>
            <w:rStyle w:val="Hyperlink"/>
            <w:noProof/>
          </w:rPr>
          <w:t>Figura 5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_Toc341136621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13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2" w:history="1">
        <w:r w:rsidR="003D0215" w:rsidRPr="001A4100">
          <w:rPr>
            <w:rStyle w:val="Hyperlink"/>
            <w:noProof/>
          </w:rPr>
          <w:t>Figura 6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_Toc341136622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15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3" w:history="1">
        <w:r w:rsidR="003D0215" w:rsidRPr="001A4100">
          <w:rPr>
            <w:rStyle w:val="Hyperlink"/>
            <w:noProof/>
          </w:rPr>
          <w:t>Figura 7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_Toc341136623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17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4" w:history="1">
        <w:r w:rsidR="003D0215" w:rsidRPr="001A4100">
          <w:rPr>
            <w:rStyle w:val="Hyperlink"/>
            <w:noProof/>
          </w:rPr>
          <w:t>Figura 8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_Toc341136624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17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5" w:history="1">
        <w:r w:rsidR="003D0215" w:rsidRPr="001A4100">
          <w:rPr>
            <w:rStyle w:val="Hyperlink"/>
            <w:noProof/>
          </w:rPr>
          <w:t>Figura 9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_Toc341136625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18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6" w:history="1">
        <w:r w:rsidR="003D0215" w:rsidRPr="001A4100">
          <w:rPr>
            <w:rStyle w:val="Hyperlink"/>
            <w:noProof/>
          </w:rPr>
          <w:t>Figura 10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_Toc341136626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19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7" w:history="1">
        <w:r w:rsidR="003D0215" w:rsidRPr="001A4100">
          <w:rPr>
            <w:rStyle w:val="Hyperlink"/>
            <w:noProof/>
          </w:rPr>
          <w:t>Figura 11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_Toc341136627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20</w:t>
        </w:r>
        <w:r w:rsidR="003D0215">
          <w:rPr>
            <w:noProof/>
            <w:webHidden/>
          </w:rPr>
          <w:fldChar w:fldCharType="end"/>
        </w:r>
      </w:hyperlink>
    </w:p>
    <w:p w:rsidR="003D0215" w:rsidRDefault="003B5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1136628" w:history="1">
        <w:r w:rsidR="003D0215" w:rsidRPr="001A4100">
          <w:rPr>
            <w:rStyle w:val="Hyperlink"/>
            <w:noProof/>
          </w:rPr>
          <w:t>Figura 12</w:t>
        </w:r>
        <w:r w:rsidR="003D0215">
          <w:rPr>
            <w:noProof/>
            <w:webHidden/>
          </w:rPr>
          <w:tab/>
        </w:r>
        <w:r w:rsidR="003D0215">
          <w:rPr>
            <w:noProof/>
            <w:webHidden/>
          </w:rPr>
          <w:fldChar w:fldCharType="begin"/>
        </w:r>
        <w:r w:rsidR="003D0215">
          <w:rPr>
            <w:noProof/>
            <w:webHidden/>
          </w:rPr>
          <w:instrText xml:space="preserve"> PAGEREF _Toc341136628 \h </w:instrText>
        </w:r>
        <w:r w:rsidR="003D0215">
          <w:rPr>
            <w:noProof/>
            <w:webHidden/>
          </w:rPr>
        </w:r>
        <w:r w:rsidR="003D0215">
          <w:rPr>
            <w:noProof/>
            <w:webHidden/>
          </w:rPr>
          <w:fldChar w:fldCharType="separate"/>
        </w:r>
        <w:r w:rsidR="00A10C7B">
          <w:rPr>
            <w:noProof/>
            <w:webHidden/>
          </w:rPr>
          <w:t>21</w:t>
        </w:r>
        <w:r w:rsidR="003D0215">
          <w:rPr>
            <w:noProof/>
            <w:webHidden/>
          </w:rPr>
          <w:fldChar w:fldCharType="end"/>
        </w:r>
      </w:hyperlink>
    </w:p>
    <w:p w:rsidR="0038714F" w:rsidRDefault="00FD3393" w:rsidP="003871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fldChar w:fldCharType="end"/>
      </w:r>
    </w:p>
    <w:p w:rsidR="00FD3393" w:rsidRDefault="00FD3393" w:rsidP="00FD3393"/>
    <w:p w:rsidR="00FD3393" w:rsidRDefault="00FD3393" w:rsidP="00FD3393"/>
    <w:p w:rsidR="00FD3393" w:rsidRDefault="00FD3393" w:rsidP="00FD3393"/>
    <w:p w:rsidR="00FD3393" w:rsidRDefault="00FD3393" w:rsidP="00FD3393"/>
    <w:p w:rsidR="00FD3393" w:rsidRDefault="00FD3393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D97A69" w:rsidRDefault="00D97A69" w:rsidP="00FD3393"/>
    <w:p w:rsidR="0038714F" w:rsidRDefault="00CE05DC" w:rsidP="00CE05DC">
      <w:pPr>
        <w:pStyle w:val="Ttulo1"/>
        <w:jc w:val="both"/>
      </w:pPr>
      <w:bookmarkStart w:id="10" w:name="_Toc341209097"/>
      <w:r>
        <w:lastRenderedPageBreak/>
        <w:t>1 - Introdução</w:t>
      </w:r>
      <w:bookmarkEnd w:id="10"/>
    </w:p>
    <w:p w:rsidR="00CE05DC" w:rsidRPr="00A10C7B" w:rsidRDefault="00CE05DC" w:rsidP="00CE05DC">
      <w:pPr>
        <w:spacing w:line="240" w:lineRule="auto"/>
        <w:ind w:firstLine="567"/>
        <w:jc w:val="both"/>
        <w:rPr>
          <w:rFonts w:ascii="Arial" w:hAnsi="Arial" w:cs="Arial"/>
        </w:rPr>
      </w:pPr>
    </w:p>
    <w:p w:rsidR="00CE05DC" w:rsidRPr="00A10C7B" w:rsidRDefault="00CE05DC" w:rsidP="00CE05DC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Este manual tem por objetivo a definição dos critérios e especificações do sistema fundamentais para o entendimento da solução, bem como o funcionamento do sistema Fitnets.</w:t>
      </w:r>
    </w:p>
    <w:p w:rsidR="00CE05DC" w:rsidRDefault="00CE05DC" w:rsidP="00CE05DC">
      <w:pPr>
        <w:pStyle w:val="Ttulo1"/>
      </w:pPr>
      <w:bookmarkStart w:id="11" w:name="_Toc341209098"/>
      <w:r>
        <w:t>2 – Contexto</w:t>
      </w:r>
      <w:bookmarkEnd w:id="11"/>
    </w:p>
    <w:p w:rsidR="00CE05DC" w:rsidRPr="00A10C7B" w:rsidRDefault="00CE05DC" w:rsidP="00CE05DC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4B7137" w:rsidRPr="00A10C7B" w:rsidRDefault="004B7137" w:rsidP="00CE05DC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Fitnets tem como objetivo criar uma rede social para pessoas que praticam atividades físicas em academias, com ou sem ajuda de “</w:t>
      </w:r>
      <w:proofErr w:type="spellStart"/>
      <w:r w:rsidRPr="00A10C7B">
        <w:rPr>
          <w:rFonts w:ascii="Arial" w:hAnsi="Arial" w:cs="Arial"/>
          <w:sz w:val="20"/>
          <w:szCs w:val="20"/>
        </w:rPr>
        <w:t>personal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trainer</w:t>
      </w:r>
      <w:proofErr w:type="spellEnd"/>
      <w:r w:rsidRPr="00A10C7B">
        <w:rPr>
          <w:rFonts w:ascii="Arial" w:hAnsi="Arial" w:cs="Arial"/>
          <w:sz w:val="20"/>
          <w:szCs w:val="20"/>
        </w:rPr>
        <w:t>” e desejam compartilhar seus treinos e alimentação. Criando assim um ambiente especializado para essas pessoas oferecerem e receberem informações.</w:t>
      </w:r>
    </w:p>
    <w:p w:rsidR="004B7137" w:rsidRDefault="004B7137" w:rsidP="004B7137">
      <w:pPr>
        <w:pStyle w:val="Ttulo1"/>
      </w:pPr>
      <w:bookmarkStart w:id="12" w:name="_Toc341209099"/>
      <w:r>
        <w:t>3 – Considerações Iniciais</w:t>
      </w:r>
      <w:bookmarkEnd w:id="12"/>
    </w:p>
    <w:p w:rsidR="004B7137" w:rsidRDefault="004B7137" w:rsidP="004B7137">
      <w:pPr>
        <w:ind w:firstLine="567"/>
        <w:jc w:val="both"/>
      </w:pPr>
    </w:p>
    <w:p w:rsidR="004B7137" w:rsidRPr="00A10C7B" w:rsidRDefault="004B7137" w:rsidP="004B7137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Fitnets foi criado com o intuito primário de atender aos requisitos de software e técnicas da disciplina A6PGP, quaisquer necessidades comerciais ou interesses que possam surgir sobre o software futuramente podem requerer análises mais detalhadas sobre alguns processos para incorporar o ambiente da nuvem internet.</w:t>
      </w:r>
    </w:p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10072B" w:rsidRDefault="0010072B" w:rsidP="0010072B"/>
    <w:p w:rsidR="00F956E0" w:rsidRDefault="00F956E0" w:rsidP="0010072B"/>
    <w:p w:rsidR="00F956E0" w:rsidRDefault="00F956E0" w:rsidP="00F956E0"/>
    <w:p w:rsidR="00F956E0" w:rsidRDefault="00F956E0" w:rsidP="00B91B38">
      <w:pPr>
        <w:pStyle w:val="Ttulo1"/>
        <w:jc w:val="both"/>
      </w:pPr>
      <w:r>
        <w:br w:type="page"/>
      </w:r>
      <w:bookmarkStart w:id="13" w:name="_Toc341209100"/>
      <w:r w:rsidR="00B91B38">
        <w:lastRenderedPageBreak/>
        <w:t xml:space="preserve">4 </w:t>
      </w:r>
      <w:r w:rsidR="00E535AE">
        <w:t>–</w:t>
      </w:r>
      <w:r w:rsidR="00B91B38">
        <w:t xml:space="preserve"> Conceitos</w:t>
      </w:r>
      <w:r w:rsidR="00E535AE">
        <w:t xml:space="preserve"> e Definições</w:t>
      </w:r>
      <w:bookmarkEnd w:id="13"/>
    </w:p>
    <w:p w:rsidR="00E535AE" w:rsidRPr="00A10C7B" w:rsidRDefault="00E535AE" w:rsidP="00E535AE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Esse projeto foi desenvolvido utilizando-se do framework </w:t>
      </w:r>
      <w:proofErr w:type="spellStart"/>
      <w:r w:rsidRPr="00A10C7B">
        <w:rPr>
          <w:rFonts w:ascii="Arial" w:hAnsi="Arial" w:cs="Arial"/>
          <w:sz w:val="20"/>
          <w:szCs w:val="20"/>
        </w:rPr>
        <w:t>Django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que utiliza como linguagem o Python. Como metodologia de controle do projeto, foi usado o </w:t>
      </w:r>
      <w:proofErr w:type="spellStart"/>
      <w:r w:rsidRPr="00A10C7B">
        <w:rPr>
          <w:rFonts w:ascii="Arial" w:hAnsi="Arial" w:cs="Arial"/>
          <w:sz w:val="20"/>
          <w:szCs w:val="20"/>
        </w:rPr>
        <w:t>Scrum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ou uma simulação simples do mesmo,</w:t>
      </w:r>
      <w:r w:rsidR="00763785" w:rsidRPr="00A10C7B">
        <w:rPr>
          <w:rFonts w:ascii="Arial" w:hAnsi="Arial" w:cs="Arial"/>
          <w:sz w:val="20"/>
          <w:szCs w:val="20"/>
        </w:rPr>
        <w:t xml:space="preserve"> ou seja, optou-se por uma metodologia Ágil de desenvolvimento.</w:t>
      </w:r>
    </w:p>
    <w:p w:rsidR="00763785" w:rsidRDefault="00763785" w:rsidP="00763785">
      <w:pPr>
        <w:pStyle w:val="Ttulo2"/>
      </w:pPr>
      <w:bookmarkStart w:id="14" w:name="_Toc341209101"/>
      <w:r>
        <w:t xml:space="preserve">4.1 – </w:t>
      </w:r>
      <w:proofErr w:type="spellStart"/>
      <w:r>
        <w:t>Django</w:t>
      </w:r>
      <w:proofErr w:type="spellEnd"/>
      <w:r>
        <w:t xml:space="preserve"> Framework</w:t>
      </w:r>
      <w:bookmarkEnd w:id="14"/>
    </w:p>
    <w:p w:rsidR="00763785" w:rsidRPr="00A10C7B" w:rsidRDefault="00763785" w:rsidP="00763785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A10C7B">
        <w:rPr>
          <w:rFonts w:ascii="Arial" w:hAnsi="Arial" w:cs="Arial"/>
          <w:sz w:val="20"/>
          <w:szCs w:val="20"/>
        </w:rPr>
        <w:t>Django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é um framework para alta produtividade, entre as principais “</w:t>
      </w:r>
      <w:proofErr w:type="spellStart"/>
      <w:r w:rsidRPr="00A10C7B">
        <w:rPr>
          <w:rFonts w:ascii="Arial" w:hAnsi="Arial" w:cs="Arial"/>
          <w:sz w:val="20"/>
          <w:szCs w:val="20"/>
        </w:rPr>
        <w:t>features</w:t>
      </w:r>
      <w:proofErr w:type="spellEnd"/>
      <w:r w:rsidRPr="00A10C7B">
        <w:rPr>
          <w:rFonts w:ascii="Arial" w:hAnsi="Arial" w:cs="Arial"/>
          <w:sz w:val="20"/>
          <w:szCs w:val="20"/>
        </w:rPr>
        <w:t>” estão:</w:t>
      </w:r>
    </w:p>
    <w:p w:rsidR="00763785" w:rsidRPr="00A10C7B" w:rsidRDefault="00763785" w:rsidP="0076378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ORM (</w:t>
      </w:r>
      <w:proofErr w:type="spellStart"/>
      <w:r w:rsidRPr="00A10C7B">
        <w:rPr>
          <w:rFonts w:ascii="Arial" w:hAnsi="Arial" w:cs="Arial"/>
          <w:sz w:val="20"/>
          <w:szCs w:val="20"/>
        </w:rPr>
        <w:t>object-relational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mapper</w:t>
      </w:r>
      <w:proofErr w:type="spellEnd"/>
      <w:r w:rsidRPr="00A10C7B">
        <w:rPr>
          <w:rFonts w:ascii="Arial" w:hAnsi="Arial" w:cs="Arial"/>
          <w:sz w:val="20"/>
          <w:szCs w:val="20"/>
        </w:rPr>
        <w:t>) embutido;</w:t>
      </w:r>
    </w:p>
    <w:p w:rsidR="00763785" w:rsidRPr="00A10C7B" w:rsidRDefault="00763785" w:rsidP="0076378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Padrão MVC (</w:t>
      </w:r>
      <w:proofErr w:type="spellStart"/>
      <w:r w:rsidRPr="00A10C7B">
        <w:rPr>
          <w:rFonts w:ascii="Arial" w:hAnsi="Arial" w:cs="Arial"/>
          <w:sz w:val="20"/>
          <w:szCs w:val="20"/>
        </w:rPr>
        <w:t>model-view-controller</w:t>
      </w:r>
      <w:proofErr w:type="spellEnd"/>
      <w:r w:rsidRPr="00A10C7B">
        <w:rPr>
          <w:rFonts w:ascii="Arial" w:hAnsi="Arial" w:cs="Arial"/>
          <w:sz w:val="20"/>
          <w:szCs w:val="20"/>
        </w:rPr>
        <w:t>);</w:t>
      </w:r>
    </w:p>
    <w:p w:rsidR="00763785" w:rsidRPr="00A10C7B" w:rsidRDefault="00763785" w:rsidP="0076378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Internacionalização;</w:t>
      </w:r>
    </w:p>
    <w:p w:rsidR="00763785" w:rsidRPr="00A10C7B" w:rsidRDefault="00763785" w:rsidP="0076378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10C7B">
        <w:rPr>
          <w:rFonts w:ascii="Arial" w:hAnsi="Arial" w:cs="Arial"/>
          <w:sz w:val="20"/>
          <w:szCs w:val="20"/>
        </w:rPr>
        <w:t>Caching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automático para alto desempenho;</w:t>
      </w:r>
    </w:p>
    <w:p w:rsidR="00763785" w:rsidRPr="00A10C7B" w:rsidRDefault="00763785" w:rsidP="0076378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Utilização de </w:t>
      </w:r>
      <w:proofErr w:type="spellStart"/>
      <w:r w:rsidRPr="00A10C7B">
        <w:rPr>
          <w:rFonts w:ascii="Arial" w:hAnsi="Arial" w:cs="Arial"/>
          <w:sz w:val="20"/>
          <w:szCs w:val="20"/>
        </w:rPr>
        <w:t>templates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para separação de código;</w:t>
      </w:r>
    </w:p>
    <w:p w:rsidR="00763785" w:rsidRPr="00A10C7B" w:rsidRDefault="00763785" w:rsidP="0076378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Design elegante de URL (</w:t>
      </w:r>
      <w:proofErr w:type="spellStart"/>
      <w:r w:rsidRPr="00A10C7B">
        <w:rPr>
          <w:rFonts w:ascii="Arial" w:hAnsi="Arial" w:cs="Arial"/>
          <w:color w:val="222222"/>
          <w:sz w:val="20"/>
          <w:szCs w:val="20"/>
          <w:shd w:val="clear" w:color="auto" w:fill="FFFFFF"/>
        </w:rPr>
        <w:t>Uniform</w:t>
      </w:r>
      <w:proofErr w:type="spellEnd"/>
      <w:r w:rsidRPr="00A10C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10C7B">
        <w:rPr>
          <w:rFonts w:ascii="Arial" w:hAnsi="Arial" w:cs="Arial"/>
          <w:color w:val="222222"/>
          <w:sz w:val="20"/>
          <w:szCs w:val="20"/>
          <w:shd w:val="clear" w:color="auto" w:fill="FFFFFF"/>
        </w:rPr>
        <w:t>Resource</w:t>
      </w:r>
      <w:proofErr w:type="spellEnd"/>
      <w:r w:rsidRPr="00A10C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10C7B">
        <w:rPr>
          <w:rFonts w:ascii="Arial" w:hAnsi="Arial" w:cs="Arial"/>
          <w:color w:val="222222"/>
          <w:sz w:val="20"/>
          <w:szCs w:val="20"/>
          <w:shd w:val="clear" w:color="auto" w:fill="FFFFFF"/>
        </w:rPr>
        <w:t>Locator</w:t>
      </w:r>
      <w:proofErr w:type="spellEnd"/>
      <w:r w:rsidRPr="00A10C7B"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</w:p>
    <w:p w:rsidR="00763785" w:rsidRPr="00A10C7B" w:rsidRDefault="00763785" w:rsidP="00763785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Maiores informações e o download do </w:t>
      </w:r>
      <w:proofErr w:type="spellStart"/>
      <w:r w:rsidRPr="00A10C7B">
        <w:rPr>
          <w:rFonts w:ascii="Arial" w:hAnsi="Arial" w:cs="Arial"/>
          <w:sz w:val="20"/>
          <w:szCs w:val="20"/>
        </w:rPr>
        <w:t>Django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podem ser obtidos em:</w:t>
      </w:r>
    </w:p>
    <w:p w:rsidR="00763785" w:rsidRPr="00A10C7B" w:rsidRDefault="003B5146" w:rsidP="00763785">
      <w:pPr>
        <w:ind w:firstLine="567"/>
        <w:jc w:val="both"/>
        <w:rPr>
          <w:rFonts w:ascii="Arial" w:hAnsi="Arial" w:cs="Arial"/>
          <w:sz w:val="20"/>
          <w:szCs w:val="20"/>
        </w:rPr>
      </w:pPr>
      <w:hyperlink r:id="rId9" w:history="1">
        <w:r w:rsidR="00763785" w:rsidRPr="00A10C7B">
          <w:rPr>
            <w:rStyle w:val="Hyperlink"/>
            <w:rFonts w:ascii="Arial" w:hAnsi="Arial" w:cs="Arial"/>
            <w:sz w:val="20"/>
            <w:szCs w:val="20"/>
          </w:rPr>
          <w:t>https://www.djangoproject.com/</w:t>
        </w:r>
      </w:hyperlink>
    </w:p>
    <w:p w:rsidR="00F956E0" w:rsidRDefault="00763785" w:rsidP="00763785">
      <w:pPr>
        <w:pStyle w:val="Ttulo2"/>
      </w:pPr>
      <w:r>
        <w:t xml:space="preserve"> </w:t>
      </w:r>
      <w:bookmarkStart w:id="15" w:name="_Toc341209102"/>
      <w:r>
        <w:t xml:space="preserve">4.2 – </w:t>
      </w:r>
      <w:proofErr w:type="spellStart"/>
      <w:r>
        <w:t>Scrum</w:t>
      </w:r>
      <w:bookmarkEnd w:id="15"/>
      <w:proofErr w:type="spellEnd"/>
    </w:p>
    <w:p w:rsidR="00763785" w:rsidRPr="00A10C7B" w:rsidRDefault="00763785" w:rsidP="00763785">
      <w:pPr>
        <w:ind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A10C7B">
        <w:rPr>
          <w:rFonts w:ascii="Arial" w:hAnsi="Arial" w:cs="Arial"/>
          <w:sz w:val="20"/>
          <w:szCs w:val="20"/>
        </w:rPr>
        <w:t>Scrum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é uma metodologia de controle de projetos de software que integra a família </w:t>
      </w:r>
      <w:proofErr w:type="spellStart"/>
      <w:r w:rsidRPr="00A10C7B">
        <w:rPr>
          <w:rFonts w:ascii="Arial" w:hAnsi="Arial" w:cs="Arial"/>
          <w:sz w:val="20"/>
          <w:szCs w:val="20"/>
        </w:rPr>
        <w:t>agile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de métodos.</w:t>
      </w:r>
    </w:p>
    <w:p w:rsidR="00763785" w:rsidRPr="00A10C7B" w:rsidRDefault="00763785" w:rsidP="00763785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A10C7B">
        <w:rPr>
          <w:rFonts w:ascii="Arial" w:hAnsi="Arial" w:cs="Arial"/>
          <w:sz w:val="20"/>
          <w:szCs w:val="20"/>
        </w:rPr>
        <w:t>Scrum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existem as entidades básicas de controle do projeto:</w:t>
      </w:r>
    </w:p>
    <w:p w:rsidR="00763785" w:rsidRPr="00A10C7B" w:rsidRDefault="0041680C" w:rsidP="0041680C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10C7B">
        <w:rPr>
          <w:rFonts w:ascii="Arial" w:hAnsi="Arial" w:cs="Arial"/>
          <w:sz w:val="20"/>
          <w:szCs w:val="20"/>
        </w:rPr>
        <w:t>Scrum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master</w:t>
      </w:r>
      <w:proofErr w:type="spellEnd"/>
      <w:r w:rsidRPr="00A10C7B">
        <w:rPr>
          <w:rFonts w:ascii="Arial" w:hAnsi="Arial" w:cs="Arial"/>
          <w:sz w:val="20"/>
          <w:szCs w:val="20"/>
        </w:rPr>
        <w:t>: o analista</w:t>
      </w:r>
      <w:r w:rsidR="00BA5538" w:rsidRPr="00A10C7B">
        <w:rPr>
          <w:rFonts w:ascii="Arial" w:hAnsi="Arial" w:cs="Arial"/>
          <w:sz w:val="20"/>
          <w:szCs w:val="20"/>
        </w:rPr>
        <w:t xml:space="preserve"> / gerente do projeto</w:t>
      </w:r>
      <w:r w:rsidRPr="00A10C7B">
        <w:rPr>
          <w:rFonts w:ascii="Arial" w:hAnsi="Arial" w:cs="Arial"/>
          <w:sz w:val="20"/>
          <w:szCs w:val="20"/>
        </w:rPr>
        <w:t>;</w:t>
      </w:r>
    </w:p>
    <w:p w:rsidR="0041680C" w:rsidRPr="00A10C7B" w:rsidRDefault="0041680C" w:rsidP="0041680C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Proprietário do produto: O “</w:t>
      </w:r>
      <w:proofErr w:type="spellStart"/>
      <w:r w:rsidRPr="00A10C7B">
        <w:rPr>
          <w:rFonts w:ascii="Arial" w:hAnsi="Arial" w:cs="Arial"/>
          <w:sz w:val="20"/>
          <w:szCs w:val="20"/>
        </w:rPr>
        <w:t>stakeholder</w:t>
      </w:r>
      <w:proofErr w:type="spellEnd"/>
      <w:r w:rsidRPr="00A10C7B">
        <w:rPr>
          <w:rFonts w:ascii="Arial" w:hAnsi="Arial" w:cs="Arial"/>
          <w:sz w:val="20"/>
          <w:szCs w:val="20"/>
        </w:rPr>
        <w:t>”</w:t>
      </w:r>
      <w:r w:rsidR="00BA5538" w:rsidRPr="00A10C7B">
        <w:rPr>
          <w:rFonts w:ascii="Arial" w:hAnsi="Arial" w:cs="Arial"/>
          <w:sz w:val="20"/>
          <w:szCs w:val="20"/>
        </w:rPr>
        <w:t>;</w:t>
      </w:r>
    </w:p>
    <w:p w:rsidR="0041680C" w:rsidRPr="00A10C7B" w:rsidRDefault="0041680C" w:rsidP="0041680C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A equipe: os desenvolvedores.</w:t>
      </w:r>
    </w:p>
    <w:p w:rsidR="00763785" w:rsidRPr="00A10C7B" w:rsidRDefault="0041680C" w:rsidP="0041680C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A10C7B">
        <w:rPr>
          <w:rFonts w:ascii="Arial" w:hAnsi="Arial" w:cs="Arial"/>
          <w:sz w:val="20"/>
          <w:szCs w:val="20"/>
        </w:rPr>
        <w:t>Scrum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existe um </w:t>
      </w:r>
      <w:proofErr w:type="spellStart"/>
      <w:r w:rsidRPr="00A10C7B">
        <w:rPr>
          <w:rFonts w:ascii="Arial" w:hAnsi="Arial" w:cs="Arial"/>
          <w:sz w:val="20"/>
          <w:szCs w:val="20"/>
        </w:rPr>
        <w:t>backlog</w:t>
      </w:r>
      <w:proofErr w:type="spellEnd"/>
      <w:r w:rsidRPr="00A10C7B">
        <w:rPr>
          <w:rFonts w:ascii="Arial" w:hAnsi="Arial" w:cs="Arial"/>
          <w:sz w:val="20"/>
          <w:szCs w:val="20"/>
        </w:rPr>
        <w:t>, que é aonde se colocam os tickets para a esquipe de desenvolvimento. O analista cria ou aprimora esses tickets e envia para os desenvolvedores fazerem o Sprint.</w:t>
      </w:r>
    </w:p>
    <w:p w:rsidR="0041680C" w:rsidRPr="00A10C7B" w:rsidRDefault="0041680C" w:rsidP="0041680C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Sprint é a unidade básica de desenvolvimento do projeto, cada Sprint normalmente corresponde a uma funcionalidade do sistema</w:t>
      </w:r>
      <w:r w:rsidR="00BA5538" w:rsidRPr="00A10C7B">
        <w:rPr>
          <w:rFonts w:ascii="Arial" w:hAnsi="Arial" w:cs="Arial"/>
          <w:sz w:val="20"/>
          <w:szCs w:val="20"/>
        </w:rPr>
        <w:t xml:space="preserve"> quando se utiliza</w:t>
      </w:r>
      <w:r w:rsidRPr="00A10C7B">
        <w:rPr>
          <w:rFonts w:ascii="Arial" w:hAnsi="Arial" w:cs="Arial"/>
          <w:sz w:val="20"/>
          <w:szCs w:val="20"/>
        </w:rPr>
        <w:t xml:space="preserve"> </w:t>
      </w:r>
      <w:r w:rsidR="00BA5538" w:rsidRPr="00A10C7B">
        <w:rPr>
          <w:rFonts w:ascii="Arial" w:hAnsi="Arial" w:cs="Arial"/>
          <w:sz w:val="20"/>
          <w:szCs w:val="20"/>
        </w:rPr>
        <w:t xml:space="preserve">o </w:t>
      </w:r>
      <w:r w:rsidRPr="00A10C7B">
        <w:rPr>
          <w:rFonts w:ascii="Arial" w:hAnsi="Arial" w:cs="Arial"/>
          <w:sz w:val="20"/>
          <w:szCs w:val="20"/>
        </w:rPr>
        <w:t>FDD</w:t>
      </w:r>
      <w:r w:rsidR="00BA5538" w:rsidRPr="00A10C7B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BA5538" w:rsidRPr="00A10C7B">
        <w:rPr>
          <w:rFonts w:ascii="Arial" w:hAnsi="Arial" w:cs="Arial"/>
          <w:sz w:val="20"/>
          <w:szCs w:val="20"/>
        </w:rPr>
        <w:t>Feature</w:t>
      </w:r>
      <w:proofErr w:type="spellEnd"/>
      <w:r w:rsidR="00BA553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5538" w:rsidRPr="00A10C7B">
        <w:rPr>
          <w:rFonts w:ascii="Arial" w:hAnsi="Arial" w:cs="Arial"/>
          <w:sz w:val="20"/>
          <w:szCs w:val="20"/>
        </w:rPr>
        <w:t>Driven</w:t>
      </w:r>
      <w:proofErr w:type="spellEnd"/>
      <w:r w:rsidR="00BA553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5538" w:rsidRPr="00A10C7B">
        <w:rPr>
          <w:rFonts w:ascii="Arial" w:hAnsi="Arial" w:cs="Arial"/>
          <w:sz w:val="20"/>
          <w:szCs w:val="20"/>
        </w:rPr>
        <w:t>Development</w:t>
      </w:r>
      <w:proofErr w:type="spellEnd"/>
      <w:r w:rsidR="00BA5538" w:rsidRPr="00A10C7B">
        <w:rPr>
          <w:rFonts w:ascii="Arial" w:hAnsi="Arial" w:cs="Arial"/>
          <w:sz w:val="20"/>
          <w:szCs w:val="20"/>
        </w:rPr>
        <w:t>).</w:t>
      </w:r>
    </w:p>
    <w:p w:rsidR="00763785" w:rsidRPr="00A10C7B" w:rsidRDefault="00BA5538" w:rsidP="00BA5538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Todos os ticket estão registrados no </w:t>
      </w:r>
      <w:proofErr w:type="spellStart"/>
      <w:r w:rsidRPr="00A10C7B">
        <w:rPr>
          <w:rFonts w:ascii="Arial" w:hAnsi="Arial" w:cs="Arial"/>
          <w:sz w:val="20"/>
          <w:szCs w:val="20"/>
        </w:rPr>
        <w:t>backlog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do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GitHub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do projeto, podendo ser vistos no TCC documento original.</w:t>
      </w:r>
    </w:p>
    <w:p w:rsidR="00763785" w:rsidRPr="00A10C7B" w:rsidRDefault="00D62778" w:rsidP="00D62778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Nesse projeto foi </w:t>
      </w:r>
      <w:proofErr w:type="gramStart"/>
      <w:r w:rsidRPr="00A10C7B">
        <w:rPr>
          <w:rFonts w:ascii="Arial" w:hAnsi="Arial" w:cs="Arial"/>
          <w:sz w:val="20"/>
          <w:szCs w:val="20"/>
        </w:rPr>
        <w:t xml:space="preserve">utilizado uma versão simplificada do </w:t>
      </w:r>
      <w:proofErr w:type="spellStart"/>
      <w:r w:rsidRPr="00A10C7B">
        <w:rPr>
          <w:rFonts w:ascii="Arial" w:hAnsi="Arial" w:cs="Arial"/>
          <w:sz w:val="20"/>
          <w:szCs w:val="20"/>
        </w:rPr>
        <w:t>Scrum</w:t>
      </w:r>
      <w:proofErr w:type="spellEnd"/>
      <w:r w:rsidRPr="00A10C7B">
        <w:rPr>
          <w:rFonts w:ascii="Arial" w:hAnsi="Arial" w:cs="Arial"/>
          <w:sz w:val="20"/>
          <w:szCs w:val="20"/>
        </w:rPr>
        <w:t>, que é altamente versátil e adaptável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as necessidades de cada equipe.</w:t>
      </w:r>
      <w:bookmarkStart w:id="16" w:name="_GoBack"/>
      <w:bookmarkEnd w:id="16"/>
    </w:p>
    <w:p w:rsidR="00763785" w:rsidRDefault="00200F08" w:rsidP="00200F08">
      <w:pPr>
        <w:pStyle w:val="Ttulo2"/>
      </w:pPr>
      <w:bookmarkStart w:id="17" w:name="_Toc341209103"/>
      <w:r>
        <w:t xml:space="preserve">4.3 – </w:t>
      </w:r>
      <w:proofErr w:type="spellStart"/>
      <w:r>
        <w:t>Bootstrap</w:t>
      </w:r>
      <w:bookmarkEnd w:id="17"/>
      <w:proofErr w:type="spellEnd"/>
    </w:p>
    <w:p w:rsidR="00200F08" w:rsidRDefault="008A5215" w:rsidP="00865F6E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8A5215">
        <w:rPr>
          <w:rFonts w:ascii="Arial" w:hAnsi="Arial" w:cs="Arial"/>
          <w:sz w:val="20"/>
          <w:szCs w:val="20"/>
        </w:rPr>
        <w:t xml:space="preserve">É um projeto </w:t>
      </w:r>
      <w:proofErr w:type="spellStart"/>
      <w:r w:rsidRPr="008A5215">
        <w:rPr>
          <w:rFonts w:ascii="Arial" w:hAnsi="Arial" w:cs="Arial"/>
          <w:sz w:val="20"/>
          <w:szCs w:val="20"/>
        </w:rPr>
        <w:t>opensource</w:t>
      </w:r>
      <w:proofErr w:type="spellEnd"/>
      <w:r w:rsidRPr="008A52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criado pelos engenheiros do </w:t>
      </w:r>
      <w:proofErr w:type="spellStart"/>
      <w:r>
        <w:rPr>
          <w:rFonts w:ascii="Arial" w:hAnsi="Arial" w:cs="Arial"/>
          <w:sz w:val="20"/>
          <w:szCs w:val="20"/>
        </w:rPr>
        <w:t>Twitter</w:t>
      </w:r>
      <w:proofErr w:type="spellEnd"/>
      <w:r>
        <w:rPr>
          <w:rFonts w:ascii="Arial" w:hAnsi="Arial" w:cs="Arial"/>
          <w:sz w:val="20"/>
          <w:szCs w:val="20"/>
        </w:rPr>
        <w:t xml:space="preserve"> para criar interfaces gráficas amigáveis e rápidas. Utiliza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e CSS.</w:t>
      </w:r>
      <w:r w:rsidR="00865F6E">
        <w:rPr>
          <w:rFonts w:ascii="Arial" w:hAnsi="Arial" w:cs="Arial"/>
          <w:sz w:val="20"/>
          <w:szCs w:val="20"/>
        </w:rPr>
        <w:t xml:space="preserve"> É rápido e robusto para criar sistemas WEB.</w:t>
      </w:r>
    </w:p>
    <w:p w:rsidR="008A5215" w:rsidRPr="008A5215" w:rsidRDefault="008A5215" w:rsidP="00200F08">
      <w:pPr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está disponível em: </w:t>
      </w:r>
      <w:hyperlink r:id="rId10" w:history="1">
        <w:r>
          <w:rPr>
            <w:rStyle w:val="Hyperlink"/>
          </w:rPr>
          <w:t>http://twitter.github.com/bootstrap/index.html</w:t>
        </w:r>
      </w:hyperlink>
    </w:p>
    <w:p w:rsidR="00A10C7B" w:rsidRDefault="00A10C7B" w:rsidP="00A10C7B">
      <w:pPr>
        <w:rPr>
          <w:rFonts w:ascii="Arial" w:hAnsi="Arial" w:cs="Arial"/>
          <w:sz w:val="20"/>
          <w:szCs w:val="20"/>
        </w:rPr>
      </w:pPr>
    </w:p>
    <w:p w:rsidR="00A10C7B" w:rsidRPr="00A10C7B" w:rsidRDefault="00A10C7B" w:rsidP="00A10C7B">
      <w:pPr>
        <w:rPr>
          <w:rFonts w:ascii="Arial" w:hAnsi="Arial" w:cs="Arial"/>
          <w:sz w:val="20"/>
          <w:szCs w:val="20"/>
        </w:rPr>
      </w:pPr>
    </w:p>
    <w:p w:rsidR="004B7137" w:rsidRDefault="00B91B38" w:rsidP="00F9691B">
      <w:pPr>
        <w:pStyle w:val="Ttulo1"/>
      </w:pPr>
      <w:bookmarkStart w:id="18" w:name="_Toc341209104"/>
      <w:r>
        <w:lastRenderedPageBreak/>
        <w:t>5</w:t>
      </w:r>
      <w:r w:rsidR="00F9691B">
        <w:t xml:space="preserve"> – UML</w:t>
      </w:r>
      <w:bookmarkEnd w:id="18"/>
    </w:p>
    <w:p w:rsidR="00F9691B" w:rsidRDefault="00F9691B" w:rsidP="00F9691B">
      <w:pPr>
        <w:jc w:val="both"/>
      </w:pPr>
    </w:p>
    <w:p w:rsidR="00F9691B" w:rsidRPr="00A10C7B" w:rsidRDefault="00F9691B" w:rsidP="00F9691B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UML (</w:t>
      </w:r>
      <w:proofErr w:type="spellStart"/>
      <w:r w:rsidRPr="00A10C7B">
        <w:rPr>
          <w:rFonts w:ascii="Arial" w:hAnsi="Arial" w:cs="Arial"/>
          <w:sz w:val="20"/>
          <w:szCs w:val="20"/>
        </w:rPr>
        <w:t>Unified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Modeling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Language</w:t>
      </w:r>
      <w:proofErr w:type="spellEnd"/>
      <w:r w:rsidRPr="00A10C7B">
        <w:rPr>
          <w:rFonts w:ascii="Arial" w:hAnsi="Arial" w:cs="Arial"/>
          <w:sz w:val="20"/>
          <w:szCs w:val="20"/>
        </w:rPr>
        <w:t>) é a ferramenta padrão adotada pelos analistas de sistemas para documentar e modelar sistemas orientados a objetos, substituindo e algumas vezes somando a antiga abordagem de análise estruturada.</w:t>
      </w:r>
    </w:p>
    <w:p w:rsidR="00F9691B" w:rsidRPr="00A10C7B" w:rsidRDefault="00F9691B" w:rsidP="00F9691B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Nesse manual foi usado apenas a modelagem orientada a objeto, por ser </w:t>
      </w:r>
      <w:proofErr w:type="gramStart"/>
      <w:r w:rsidRPr="00A10C7B">
        <w:rPr>
          <w:rFonts w:ascii="Arial" w:hAnsi="Arial" w:cs="Arial"/>
          <w:sz w:val="20"/>
          <w:szCs w:val="20"/>
        </w:rPr>
        <w:t>melhor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adaptada a sistemas com tecnologia para WEB.</w:t>
      </w:r>
    </w:p>
    <w:p w:rsidR="00F9691B" w:rsidRPr="00A10C7B" w:rsidRDefault="00F9691B" w:rsidP="00F9691B">
      <w:pPr>
        <w:ind w:firstLine="567"/>
        <w:jc w:val="both"/>
        <w:rPr>
          <w:rFonts w:ascii="Arial" w:hAnsi="Arial" w:cs="Arial"/>
          <w:bCs/>
          <w:iCs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Segundo </w:t>
      </w:r>
      <w:proofErr w:type="spellStart"/>
      <w:r w:rsidRPr="00A10C7B">
        <w:rPr>
          <w:rFonts w:ascii="Arial" w:hAnsi="Arial" w:cs="Arial"/>
          <w:bCs/>
          <w:iCs/>
          <w:sz w:val="20"/>
          <w:szCs w:val="20"/>
        </w:rPr>
        <w:t>Russ</w:t>
      </w:r>
      <w:proofErr w:type="spellEnd"/>
      <w:r w:rsidRPr="00A10C7B">
        <w:rPr>
          <w:rFonts w:ascii="Arial" w:hAnsi="Arial" w:cs="Arial"/>
          <w:bCs/>
          <w:iCs/>
          <w:sz w:val="20"/>
          <w:szCs w:val="20"/>
        </w:rPr>
        <w:t xml:space="preserve"> Miles e Kim Hamilton, autores do livro </w:t>
      </w:r>
      <w:r w:rsidR="0047139B" w:rsidRPr="00A10C7B">
        <w:rPr>
          <w:rFonts w:ascii="Arial" w:hAnsi="Arial" w:cs="Arial"/>
          <w:bCs/>
          <w:iCs/>
          <w:sz w:val="20"/>
          <w:szCs w:val="20"/>
        </w:rPr>
        <w:t>Learning</w:t>
      </w:r>
      <w:r w:rsidRPr="00A10C7B">
        <w:rPr>
          <w:rFonts w:ascii="Arial" w:hAnsi="Arial" w:cs="Arial"/>
          <w:bCs/>
          <w:iCs/>
          <w:sz w:val="20"/>
          <w:szCs w:val="20"/>
        </w:rPr>
        <w:t xml:space="preserve"> UML 2.0,</w:t>
      </w:r>
    </w:p>
    <w:p w:rsidR="00F9691B" w:rsidRPr="00A10C7B" w:rsidRDefault="00F9691B" w:rsidP="00084108">
      <w:pPr>
        <w:pStyle w:val="Citao"/>
        <w:ind w:left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“In systems design, </w:t>
      </w:r>
      <w:proofErr w:type="spellStart"/>
      <w:r w:rsidRPr="00A10C7B">
        <w:rPr>
          <w:rFonts w:ascii="Arial" w:hAnsi="Arial" w:cs="Arial"/>
          <w:sz w:val="20"/>
          <w:szCs w:val="20"/>
        </w:rPr>
        <w:t>you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model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A10C7B">
        <w:rPr>
          <w:rFonts w:ascii="Arial" w:hAnsi="Arial" w:cs="Arial"/>
          <w:sz w:val="20"/>
          <w:szCs w:val="20"/>
        </w:rPr>
        <w:t>one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important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reason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10C7B">
        <w:rPr>
          <w:rFonts w:ascii="Arial" w:hAnsi="Arial" w:cs="Arial"/>
          <w:sz w:val="20"/>
          <w:szCs w:val="20"/>
        </w:rPr>
        <w:t>to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manage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complexity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10C7B">
        <w:rPr>
          <w:rFonts w:ascii="Arial" w:hAnsi="Arial" w:cs="Arial"/>
          <w:sz w:val="20"/>
          <w:szCs w:val="20"/>
        </w:rPr>
        <w:t>Modeling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helps </w:t>
      </w:r>
      <w:proofErr w:type="spellStart"/>
      <w:r w:rsidRPr="00A10C7B">
        <w:rPr>
          <w:rFonts w:ascii="Arial" w:hAnsi="Arial" w:cs="Arial"/>
          <w:sz w:val="20"/>
          <w:szCs w:val="20"/>
        </w:rPr>
        <w:t>you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see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forest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trees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10C7B">
        <w:rPr>
          <w:rFonts w:ascii="Arial" w:hAnsi="Arial" w:cs="Arial"/>
          <w:sz w:val="20"/>
          <w:szCs w:val="20"/>
        </w:rPr>
        <w:t>allowing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you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focus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, capture, </w:t>
      </w:r>
      <w:proofErr w:type="spellStart"/>
      <w:r w:rsidRPr="00A10C7B">
        <w:rPr>
          <w:rFonts w:ascii="Arial" w:hAnsi="Arial" w:cs="Arial"/>
          <w:sz w:val="20"/>
          <w:szCs w:val="20"/>
        </w:rPr>
        <w:t>document,and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communicate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important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aspects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of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your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system’s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design.”</w:t>
      </w:r>
    </w:p>
    <w:p w:rsidR="00F9691B" w:rsidRPr="00A10C7B" w:rsidRDefault="00F9691B" w:rsidP="00084108">
      <w:pPr>
        <w:pStyle w:val="Citao"/>
        <w:ind w:left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“Nos projetos de sistemas, você modela por uma razão importante: gerenc</w:t>
      </w:r>
      <w:r w:rsidR="00084108" w:rsidRPr="00A10C7B">
        <w:rPr>
          <w:rFonts w:ascii="Arial" w:hAnsi="Arial" w:cs="Arial"/>
          <w:sz w:val="20"/>
          <w:szCs w:val="20"/>
        </w:rPr>
        <w:t>ias complexidade. Modelar ajuda a enxergar a floresta pelas árvores, permitindo a você focar, capturar, documentar e comunicar a importância dos aspectos do projeto do sistema.”</w:t>
      </w:r>
    </w:p>
    <w:p w:rsidR="00084108" w:rsidRPr="00A10C7B" w:rsidRDefault="0029262F" w:rsidP="0029262F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Partindo desse principio podemos perceber a importância da documentação e modelagem do sistema, a compreensão do sistema sem a necessidade da leitura e estudo de seu código fonte, permitindo aos analistas descobrir erros e modificar funcionalidades antes mesmo de começarem o desenvolvimento.</w:t>
      </w:r>
    </w:p>
    <w:p w:rsidR="0029262F" w:rsidRPr="00A10C7B" w:rsidRDefault="0029262F" w:rsidP="0029262F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A linguagem UML define diversos diagramas, cada um com seu respectivo valor, funcionalidade e objetivo definido. Nesse manual foram desenvolvidos os seguintes diagramas: Casos de Uso</w:t>
      </w:r>
      <w:r w:rsidR="00D82368" w:rsidRPr="00A10C7B">
        <w:rPr>
          <w:rFonts w:ascii="Arial" w:hAnsi="Arial" w:cs="Arial"/>
          <w:sz w:val="20"/>
          <w:szCs w:val="20"/>
        </w:rPr>
        <w:t xml:space="preserve"> e diagramas</w:t>
      </w:r>
      <w:r w:rsidRPr="00A10C7B">
        <w:rPr>
          <w:rFonts w:ascii="Arial" w:hAnsi="Arial" w:cs="Arial"/>
          <w:sz w:val="20"/>
          <w:szCs w:val="20"/>
        </w:rPr>
        <w:t>, Atividades, Classe e Sequência.</w:t>
      </w:r>
    </w:p>
    <w:p w:rsidR="0029262F" w:rsidRPr="00A10C7B" w:rsidRDefault="0029262F" w:rsidP="0029262F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Os demais diagramas foram desconsiderados visando a não ostentação da complexidade e a falta de objetivo em desenvolvê-los, pois suas existências não acresceriam em nada para a compreensão do sistema. </w:t>
      </w:r>
    </w:p>
    <w:p w:rsidR="00D82368" w:rsidRDefault="00B91B38" w:rsidP="00D82368">
      <w:pPr>
        <w:pStyle w:val="Ttulo2"/>
      </w:pPr>
      <w:bookmarkStart w:id="19" w:name="_Toc341209105"/>
      <w:r>
        <w:t>5</w:t>
      </w:r>
      <w:r w:rsidR="00D82368">
        <w:t>.1 – Casos de Uso e Diagramas de Casos de Uso</w:t>
      </w:r>
      <w:bookmarkEnd w:id="19"/>
    </w:p>
    <w:p w:rsidR="00D82368" w:rsidRDefault="00D82368" w:rsidP="0010072B">
      <w:pPr>
        <w:ind w:firstLine="567"/>
        <w:jc w:val="both"/>
      </w:pPr>
    </w:p>
    <w:p w:rsidR="00D82368" w:rsidRPr="00A10C7B" w:rsidRDefault="00D82368" w:rsidP="00D82368">
      <w:pPr>
        <w:ind w:firstLine="567"/>
        <w:jc w:val="both"/>
        <w:rPr>
          <w:rFonts w:ascii="Arial" w:hAnsi="Arial" w:cs="Arial"/>
          <w:bCs/>
          <w:iCs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Na definição de caso de uso, ainda </w:t>
      </w:r>
      <w:proofErr w:type="spellStart"/>
      <w:r w:rsidRPr="00A10C7B">
        <w:rPr>
          <w:rFonts w:ascii="Arial" w:hAnsi="Arial" w:cs="Arial"/>
          <w:bCs/>
          <w:iCs/>
          <w:sz w:val="20"/>
          <w:szCs w:val="20"/>
        </w:rPr>
        <w:t>Russ</w:t>
      </w:r>
      <w:proofErr w:type="spellEnd"/>
      <w:r w:rsidRPr="00A10C7B">
        <w:rPr>
          <w:rFonts w:ascii="Arial" w:hAnsi="Arial" w:cs="Arial"/>
          <w:bCs/>
          <w:iCs/>
          <w:sz w:val="20"/>
          <w:szCs w:val="20"/>
        </w:rPr>
        <w:t xml:space="preserve"> Miles e Kim Hamilton, autores do livro Learning UML 2.0,</w:t>
      </w:r>
    </w:p>
    <w:p w:rsidR="00D82368" w:rsidRPr="00A10C7B" w:rsidRDefault="009D04C8" w:rsidP="00D82368">
      <w:pPr>
        <w:pStyle w:val="SemEspaamento"/>
        <w:ind w:left="567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“</w:t>
      </w:r>
      <w:proofErr w:type="gramStart"/>
      <w:r w:rsidR="00D82368" w:rsidRPr="00A10C7B">
        <w:rPr>
          <w:rFonts w:ascii="Arial" w:hAnsi="Arial" w:cs="Arial"/>
          <w:sz w:val="20"/>
          <w:szCs w:val="20"/>
        </w:rPr>
        <w:t xml:space="preserve">A </w:t>
      </w:r>
      <w:r w:rsidR="00D82368" w:rsidRPr="00A10C7B">
        <w:rPr>
          <w:rFonts w:ascii="Arial" w:hAnsi="Arial" w:cs="Arial"/>
          <w:i/>
          <w:iCs/>
          <w:sz w:val="20"/>
          <w:szCs w:val="20"/>
        </w:rPr>
        <w:t>use</w:t>
      </w:r>
      <w:proofErr w:type="gramEnd"/>
      <w:r w:rsidR="00D82368" w:rsidRPr="00A10C7B">
        <w:rPr>
          <w:rFonts w:ascii="Arial" w:hAnsi="Arial" w:cs="Arial"/>
          <w:i/>
          <w:iCs/>
          <w:sz w:val="20"/>
          <w:szCs w:val="20"/>
        </w:rPr>
        <w:t xml:space="preserve"> case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is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a case (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or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situation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where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your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system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is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used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to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fulfill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one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or</w:t>
      </w:r>
      <w:proofErr w:type="spellEnd"/>
      <w:r w:rsidR="00D82368" w:rsidRPr="00A10C7B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="00D82368" w:rsidRPr="00A10C7B">
        <w:rPr>
          <w:rFonts w:ascii="Arial" w:hAnsi="Arial" w:cs="Arial"/>
          <w:sz w:val="20"/>
          <w:szCs w:val="20"/>
        </w:rPr>
        <w:t>of</w:t>
      </w:r>
      <w:proofErr w:type="spellEnd"/>
    </w:p>
    <w:p w:rsidR="00D82368" w:rsidRPr="00A10C7B" w:rsidRDefault="00D82368" w:rsidP="00D82368">
      <w:pPr>
        <w:pStyle w:val="SemEspaamento"/>
        <w:ind w:left="567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your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user’s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requirements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a use case captures a </w:t>
      </w:r>
      <w:proofErr w:type="spellStart"/>
      <w:r w:rsidRPr="00A10C7B">
        <w:rPr>
          <w:rFonts w:ascii="Arial" w:hAnsi="Arial" w:cs="Arial"/>
          <w:sz w:val="20"/>
          <w:szCs w:val="20"/>
        </w:rPr>
        <w:t>piece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of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functionality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that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system</w:t>
      </w:r>
    </w:p>
    <w:p w:rsidR="00D82368" w:rsidRPr="00A10C7B" w:rsidRDefault="00D82368" w:rsidP="00D82368">
      <w:pPr>
        <w:pStyle w:val="SemEspaamento"/>
        <w:ind w:left="567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provides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A10C7B">
        <w:rPr>
          <w:rFonts w:ascii="Arial" w:hAnsi="Arial" w:cs="Arial"/>
          <w:sz w:val="20"/>
          <w:szCs w:val="20"/>
        </w:rPr>
        <w:t xml:space="preserve">Use cases are </w:t>
      </w:r>
      <w:proofErr w:type="spellStart"/>
      <w:r w:rsidRPr="00A10C7B">
        <w:rPr>
          <w:rFonts w:ascii="Arial" w:hAnsi="Arial" w:cs="Arial"/>
          <w:sz w:val="20"/>
          <w:szCs w:val="20"/>
        </w:rPr>
        <w:t>at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heart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of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your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model</w:t>
      </w:r>
      <w:proofErr w:type="spellEnd"/>
      <w:r w:rsidR="009D04C8" w:rsidRPr="00A10C7B">
        <w:rPr>
          <w:rFonts w:ascii="Arial" w:hAnsi="Arial" w:cs="Arial"/>
          <w:sz w:val="20"/>
          <w:szCs w:val="20"/>
        </w:rPr>
        <w:t>.”</w:t>
      </w:r>
      <w:proofErr w:type="gramEnd"/>
    </w:p>
    <w:p w:rsidR="009D04C8" w:rsidRPr="00A10C7B" w:rsidRDefault="009D04C8" w:rsidP="00D82368">
      <w:pPr>
        <w:pStyle w:val="SemEspaamento"/>
        <w:ind w:left="567"/>
        <w:rPr>
          <w:rFonts w:ascii="Arial" w:hAnsi="Arial" w:cs="Arial"/>
          <w:sz w:val="20"/>
          <w:szCs w:val="20"/>
        </w:rPr>
      </w:pPr>
    </w:p>
    <w:p w:rsidR="009D04C8" w:rsidRPr="00A10C7B" w:rsidRDefault="009D04C8" w:rsidP="00D82368">
      <w:pPr>
        <w:pStyle w:val="SemEspaamento"/>
        <w:ind w:left="567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“Um caso de uso é um caso (ou situação) aonde seu sistema é usado para preencher um ou mais requerimentos do seu usuário; um caso de uso captura a funcionalidade daquilo que o sistema provê. Casos de uso estão no coração do seu modelo.”</w:t>
      </w:r>
    </w:p>
    <w:p w:rsidR="009D04C8" w:rsidRPr="00A10C7B" w:rsidRDefault="009D04C8" w:rsidP="009D04C8">
      <w:pPr>
        <w:pStyle w:val="SemEspaamento"/>
        <w:ind w:left="567"/>
        <w:jc w:val="both"/>
        <w:rPr>
          <w:rFonts w:ascii="Arial" w:hAnsi="Arial" w:cs="Arial"/>
          <w:sz w:val="20"/>
          <w:szCs w:val="20"/>
        </w:rPr>
      </w:pPr>
    </w:p>
    <w:p w:rsidR="009D04C8" w:rsidRPr="00A10C7B" w:rsidRDefault="009D04C8" w:rsidP="009D04C8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Os casos de uso são descritos em formas de ficha com a descrição do requisito e sua análise, abaixo os casos de uso do sistema.</w:t>
      </w:r>
    </w:p>
    <w:p w:rsidR="00B50870" w:rsidRPr="00A10C7B" w:rsidRDefault="00B50870" w:rsidP="009D04C8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Diagrama geral do Fitnets apresentado na figura 1.</w:t>
      </w:r>
    </w:p>
    <w:p w:rsidR="009D04C8" w:rsidRPr="00D82368" w:rsidRDefault="009D04C8" w:rsidP="009D04C8">
      <w:pPr>
        <w:ind w:firstLine="567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4953000" cy="2695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Fitne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2F" w:rsidRDefault="00FD3393" w:rsidP="00FD3393">
      <w:pPr>
        <w:pStyle w:val="Legenda"/>
        <w:jc w:val="center"/>
      </w:pPr>
      <w:bookmarkStart w:id="20" w:name="_Toc341136617"/>
      <w:r>
        <w:t xml:space="preserve">Figura </w:t>
      </w:r>
      <w:fldSimple w:instr=" SEQ Figura \* ARABIC ">
        <w:r w:rsidR="00C418ED">
          <w:rPr>
            <w:noProof/>
          </w:rPr>
          <w:t>1</w:t>
        </w:r>
        <w:bookmarkEnd w:id="20"/>
      </w:fldSimple>
    </w:p>
    <w:p w:rsidR="00B50870" w:rsidRPr="00A10C7B" w:rsidRDefault="00B50870" w:rsidP="00B50870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Na figura 2, o diagrama do processo de criar login, fazer login e recuperar senha.</w:t>
      </w:r>
    </w:p>
    <w:p w:rsidR="00B50870" w:rsidRDefault="00B50870" w:rsidP="00B50870">
      <w:pPr>
        <w:ind w:firstLine="567"/>
        <w:jc w:val="both"/>
      </w:pPr>
      <w:r>
        <w:rPr>
          <w:noProof/>
          <w:lang w:eastAsia="pt-BR"/>
        </w:rPr>
        <w:drawing>
          <wp:inline distT="0" distB="0" distL="0" distR="0">
            <wp:extent cx="5400675" cy="2771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70" w:rsidRDefault="00B50870" w:rsidP="00B50870">
      <w:pPr>
        <w:pStyle w:val="Legenda"/>
        <w:jc w:val="center"/>
      </w:pPr>
      <w:bookmarkStart w:id="21" w:name="_Toc341136618"/>
      <w:r>
        <w:t xml:space="preserve">Figura </w:t>
      </w:r>
      <w:fldSimple w:instr=" SEQ Figura \* ARABIC ">
        <w:r w:rsidR="00C418ED">
          <w:rPr>
            <w:noProof/>
          </w:rPr>
          <w:t>2</w:t>
        </w:r>
        <w:bookmarkEnd w:id="21"/>
      </w:fldSimple>
    </w:p>
    <w:p w:rsidR="00B245A7" w:rsidRDefault="00B245A7" w:rsidP="00CA27E8">
      <w:pPr>
        <w:pStyle w:val="Ttulo3"/>
        <w:ind w:firstLine="567"/>
        <w:jc w:val="both"/>
      </w:pPr>
      <w:bookmarkStart w:id="22" w:name="_Toc341209106"/>
      <w:r>
        <w:t>Criar uma conta no Fitnets</w:t>
      </w:r>
      <w:bookmarkEnd w:id="22"/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A.1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internauta deseja ingressar no sistema Fitnets e para isso precisa criar uma nova conta, caso não possua uma.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possuir seus dados pessoais para preencher o cadastro e um endereço de e-mail válido.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Uma nova conta de usuário é criada.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A conta do novo usuário é rejeitada ou não pode ser finalizada por falta de informações.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Internauta sem conta no Fitnets.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Banco de dados de credenciais.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internauta seleciona a opção de cadastro de novo usuário no sistema Fitnets.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B245A7" w:rsidRPr="00A10C7B" w:rsidRDefault="00B245A7" w:rsidP="00CA27E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lastRenderedPageBreak/>
        <w:t>O internauta seleciona a opção cadastro de novo usuário;</w:t>
      </w:r>
    </w:p>
    <w:p w:rsidR="00B245A7" w:rsidRPr="00A10C7B" w:rsidRDefault="00B245A7" w:rsidP="00CA27E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internauta preenche um formulário informando dados pessoais, e-mail e “nickname”;</w:t>
      </w:r>
    </w:p>
    <w:p w:rsidR="00B245A7" w:rsidRPr="00A10C7B" w:rsidRDefault="00B245A7" w:rsidP="00CA27E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verifica se o e-mail ou “nickname” já estão em uso;</w:t>
      </w:r>
    </w:p>
    <w:p w:rsidR="00B245A7" w:rsidRPr="00A10C7B" w:rsidRDefault="00B245A7" w:rsidP="00CA27E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internauta é cadastrado no sistema e é enviado um e-mail de confirmação para ativar sua conta;</w:t>
      </w:r>
    </w:p>
    <w:p w:rsidR="00B245A7" w:rsidRPr="00A10C7B" w:rsidRDefault="00B245A7" w:rsidP="00CA27E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internauta confirma a conta pelo link do e-mail e está apto a ingressar no sistema.</w:t>
      </w:r>
    </w:p>
    <w:p w:rsidR="00B245A7" w:rsidRPr="00A10C7B" w:rsidRDefault="00B245A7" w:rsidP="00CA27E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salva a conta do usuário no BD.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0"/>
        </w:tabs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B245A7" w:rsidRPr="00A10C7B" w:rsidRDefault="00B245A7" w:rsidP="00A10C7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567"/>
        </w:tabs>
        <w:spacing w:after="0"/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3.1 O “nickname” ou e-mail </w:t>
      </w:r>
      <w:r w:rsidR="00CA27E8" w:rsidRPr="00A10C7B">
        <w:rPr>
          <w:rFonts w:ascii="Arial" w:hAnsi="Arial" w:cs="Arial"/>
          <w:sz w:val="20"/>
          <w:szCs w:val="20"/>
        </w:rPr>
        <w:t>inserido</w:t>
      </w:r>
      <w:r w:rsidRPr="00A10C7B">
        <w:rPr>
          <w:rFonts w:ascii="Arial" w:hAnsi="Arial" w:cs="Arial"/>
          <w:sz w:val="20"/>
          <w:szCs w:val="20"/>
        </w:rPr>
        <w:t xml:space="preserve"> já estão em uso;</w:t>
      </w:r>
    </w:p>
    <w:p w:rsidR="00B245A7" w:rsidRPr="00A10C7B" w:rsidRDefault="00B245A7" w:rsidP="00A10C7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567"/>
        </w:tabs>
        <w:spacing w:after="0"/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3.2 O formulário é rejeitado.</w:t>
      </w:r>
    </w:p>
    <w:p w:rsidR="00B245A7" w:rsidRPr="00A10C7B" w:rsidRDefault="00B245A7" w:rsidP="00A10C7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567"/>
        </w:tabs>
        <w:spacing w:after="0"/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4.1 O e-mail não chega </w:t>
      </w:r>
      <w:r w:rsidR="00CA27E8" w:rsidRPr="00A10C7B">
        <w:rPr>
          <w:rFonts w:ascii="Arial" w:hAnsi="Arial" w:cs="Arial"/>
          <w:sz w:val="20"/>
          <w:szCs w:val="20"/>
        </w:rPr>
        <w:t>à</w:t>
      </w:r>
      <w:r w:rsidRPr="00A10C7B">
        <w:rPr>
          <w:rFonts w:ascii="Arial" w:hAnsi="Arial" w:cs="Arial"/>
          <w:sz w:val="20"/>
          <w:szCs w:val="20"/>
        </w:rPr>
        <w:t xml:space="preserve"> caixa de e-mail do internauta;</w:t>
      </w:r>
    </w:p>
    <w:p w:rsidR="00B245A7" w:rsidRPr="00A10C7B" w:rsidRDefault="00B245A7" w:rsidP="00A10C7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567"/>
        </w:tabs>
        <w:spacing w:after="0"/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4.2 O cadastro não é ativado e expira após um período de tempo.</w:t>
      </w:r>
    </w:p>
    <w:p w:rsidR="00B245A7" w:rsidRDefault="00B245A7" w:rsidP="00CA27E8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567"/>
      </w:pPr>
      <w:bookmarkStart w:id="23" w:name="h.uhc2lonv6914"/>
      <w:bookmarkStart w:id="24" w:name="_Toc341209107"/>
      <w:bookmarkEnd w:id="23"/>
      <w:r>
        <w:t>Permitir entrada (login) do usuário no sistema</w:t>
      </w:r>
      <w:bookmarkEnd w:id="24"/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A.2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já cadastrado deseja entrar no sistema.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uma conta válida no sistema.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entra no sistema.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O usuário não consegue entrar no sistema.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Banco de dados de credenciais.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digita e-mail e senha e seleciona entrar.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B245A7" w:rsidRPr="00A10C7B" w:rsidRDefault="00B245A7" w:rsidP="00CA27E8">
      <w:pPr>
        <w:pStyle w:val="PargrafodaLista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372"/>
        </w:tabs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cadastro de novo usuário;</w:t>
      </w:r>
    </w:p>
    <w:p w:rsidR="00B245A7" w:rsidRPr="00A10C7B" w:rsidRDefault="00B245A7" w:rsidP="00CA27E8">
      <w:pPr>
        <w:pStyle w:val="PargrafodaLista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procura no banco de dados de credenciais pelo usuário com e-mail e senha digitados;</w:t>
      </w:r>
    </w:p>
    <w:p w:rsidR="00B245A7" w:rsidRPr="00A10C7B" w:rsidRDefault="00B245A7" w:rsidP="00CA27E8">
      <w:pPr>
        <w:pStyle w:val="PargrafodaLista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encontra o registro do usuário;</w:t>
      </w:r>
    </w:p>
    <w:p w:rsidR="00B245A7" w:rsidRPr="00A10C7B" w:rsidRDefault="00B245A7" w:rsidP="00CA27E8">
      <w:pPr>
        <w:pStyle w:val="PargrafodaLista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permite a entrada do usuário no sistema e inicia a sessão;</w:t>
      </w:r>
    </w:p>
    <w:p w:rsidR="00B245A7" w:rsidRPr="00A10C7B" w:rsidRDefault="00B245A7" w:rsidP="00CA27E8">
      <w:pPr>
        <w:pStyle w:val="PargrafodaLista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encaminha o usuário para a sua página pessoal.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B245A7" w:rsidRPr="00A10C7B" w:rsidRDefault="00B245A7" w:rsidP="00CA27E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não encontra o usuário no banco de dados de credenciais;</w:t>
      </w:r>
    </w:p>
    <w:p w:rsidR="00B245A7" w:rsidRPr="00A10C7B" w:rsidRDefault="00B245A7" w:rsidP="00CA27E8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6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A entrada no sistema é rejeitada.</w:t>
      </w:r>
    </w:p>
    <w:p w:rsidR="00B245A7" w:rsidRDefault="00B245A7" w:rsidP="00CA27E8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567"/>
      </w:pPr>
      <w:bookmarkStart w:id="25" w:name="h.l5nbr1uym4vi"/>
      <w:bookmarkStart w:id="26" w:name="_Toc341209108"/>
      <w:bookmarkEnd w:id="25"/>
      <w:r>
        <w:t>Recuperar senha do usuário no sistema</w:t>
      </w:r>
      <w:bookmarkEnd w:id="26"/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A.3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 xml:space="preserve">Objetivos no </w:t>
      </w:r>
      <w:proofErr w:type="spellStart"/>
      <w:r w:rsidRPr="00A10C7B">
        <w:rPr>
          <w:rFonts w:ascii="Arial" w:hAnsi="Arial" w:cs="Arial"/>
          <w:b/>
          <w:bCs/>
          <w:sz w:val="20"/>
          <w:szCs w:val="20"/>
        </w:rPr>
        <w:t>contexo</w:t>
      </w:r>
      <w:proofErr w:type="spellEnd"/>
      <w:r w:rsidRPr="00A10C7B">
        <w:rPr>
          <w:rFonts w:ascii="Arial" w:hAnsi="Arial" w:cs="Arial"/>
          <w:b/>
          <w:bCs/>
          <w:sz w:val="20"/>
          <w:szCs w:val="20"/>
        </w:rPr>
        <w:t>:</w:t>
      </w:r>
      <w:r w:rsidRPr="00A10C7B">
        <w:rPr>
          <w:rFonts w:ascii="Arial" w:hAnsi="Arial" w:cs="Arial"/>
          <w:sz w:val="20"/>
          <w:szCs w:val="20"/>
        </w:rPr>
        <w:t xml:space="preserve"> Um usuário já cadastrado esqueceu a senha</w:t>
      </w:r>
      <w:proofErr w:type="gramStart"/>
      <w:r w:rsidRPr="00A10C7B">
        <w:rPr>
          <w:rFonts w:ascii="Arial" w:hAnsi="Arial" w:cs="Arial"/>
          <w:sz w:val="20"/>
          <w:szCs w:val="20"/>
        </w:rPr>
        <w:t>..</w:t>
      </w:r>
      <w:proofErr w:type="gramEnd"/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uma conta válida no sistema.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troca a senha antiga.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O usuário não consegue trocar a senha.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Banco de dados de credenciais.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seleciona resetar senha.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B245A7" w:rsidRPr="00A10C7B" w:rsidRDefault="00B245A7" w:rsidP="00CA27E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de resetar sua senha;</w:t>
      </w:r>
    </w:p>
    <w:p w:rsidR="00B245A7" w:rsidRPr="00A10C7B" w:rsidRDefault="00B245A7" w:rsidP="00CA27E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informa o e-mail e nickname;</w:t>
      </w:r>
    </w:p>
    <w:p w:rsidR="00B245A7" w:rsidRPr="00A10C7B" w:rsidRDefault="00B245A7" w:rsidP="00CA27E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encontra o registro do usuário cria uma senha temporária e envia para o usuário;</w:t>
      </w:r>
    </w:p>
    <w:p w:rsidR="00B245A7" w:rsidRPr="00A10C7B" w:rsidRDefault="00B245A7" w:rsidP="00CA27E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entra no sistema com a senha nova e troca a senha.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3.1 O sistema não encontra a combinação e-mail/</w:t>
      </w:r>
      <w:proofErr w:type="gramStart"/>
      <w:r w:rsidRPr="00A10C7B">
        <w:rPr>
          <w:rFonts w:ascii="Arial" w:hAnsi="Arial" w:cs="Arial"/>
          <w:sz w:val="20"/>
          <w:szCs w:val="20"/>
        </w:rPr>
        <w:t>”</w:t>
      </w:r>
      <w:proofErr w:type="gramEnd"/>
      <w:r w:rsidRPr="00A10C7B">
        <w:rPr>
          <w:rFonts w:ascii="Arial" w:hAnsi="Arial" w:cs="Arial"/>
          <w:sz w:val="20"/>
          <w:szCs w:val="20"/>
        </w:rPr>
        <w:t>nickname” no banco de dados de credenciais;</w:t>
      </w:r>
    </w:p>
    <w:p w:rsidR="00B245A7" w:rsidRPr="00A10C7B" w:rsidRDefault="00B245A7" w:rsidP="00CA27E8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lastRenderedPageBreak/>
        <w:t>3.2 O reset da senha é rejeitado</w:t>
      </w:r>
    </w:p>
    <w:p w:rsidR="00CA27E8" w:rsidRPr="00A10C7B" w:rsidRDefault="00CA27E8" w:rsidP="00CA27E8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Na figura 3, o gerenciamento de conta do usuário é demonstrado.</w:t>
      </w:r>
    </w:p>
    <w:p w:rsidR="00CA27E8" w:rsidRDefault="00CA27E8" w:rsidP="00CA27E8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jc w:val="both"/>
      </w:pPr>
      <w:r>
        <w:rPr>
          <w:noProof/>
          <w:lang w:eastAsia="pt-BR"/>
        </w:rPr>
        <w:drawing>
          <wp:inline distT="0" distB="0" distL="0" distR="0">
            <wp:extent cx="5400675" cy="3495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Con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7" w:rsidRDefault="00CA27E8" w:rsidP="00CA27E8">
      <w:pPr>
        <w:pStyle w:val="Legenda"/>
        <w:jc w:val="center"/>
      </w:pPr>
      <w:bookmarkStart w:id="27" w:name="_Toc341136619"/>
      <w:r>
        <w:t xml:space="preserve">Figura </w:t>
      </w:r>
      <w:fldSimple w:instr=" SEQ Figura \* ARABIC ">
        <w:r w:rsidR="00C418ED">
          <w:rPr>
            <w:noProof/>
          </w:rPr>
          <w:t>3</w:t>
        </w:r>
        <w:bookmarkEnd w:id="27"/>
      </w:fldSimple>
    </w:p>
    <w:p w:rsidR="00661215" w:rsidRDefault="00661215" w:rsidP="00661215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8" w:name="_Toc341209109"/>
      <w:r>
        <w:t>Encerrar a participação do usuário</w:t>
      </w:r>
      <w:bookmarkEnd w:id="28"/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A.4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já cadastrado deseja encerrar sua participação no sistema.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uma conta válida no sistema e estar logado no sistema.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encerra sua participação.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Banco de dados de credenciais.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seleciona encerrar conta.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661215" w:rsidRPr="00A10C7B" w:rsidRDefault="00661215" w:rsidP="00661215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de encerrar sua conta;</w:t>
      </w:r>
    </w:p>
    <w:p w:rsidR="00661215" w:rsidRPr="00A10C7B" w:rsidRDefault="00661215" w:rsidP="00661215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informa o motivo;</w:t>
      </w:r>
    </w:p>
    <w:p w:rsidR="00661215" w:rsidRPr="00A10C7B" w:rsidRDefault="00661215" w:rsidP="00661215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encontra o registro do usuário e modifica o estado da conta para inativo;</w:t>
      </w:r>
    </w:p>
    <w:p w:rsidR="00661215" w:rsidRPr="00A10C7B" w:rsidRDefault="00661215" w:rsidP="00661215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desconectado do sistema e encaminhado para a página principal.</w:t>
      </w:r>
    </w:p>
    <w:p w:rsidR="00661215" w:rsidRDefault="00661215" w:rsidP="00661215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9" w:name="h.nhikd7lcqitt"/>
      <w:bookmarkStart w:id="30" w:name="h.9xngnshi6l81"/>
      <w:bookmarkStart w:id="31" w:name="_Toc341209110"/>
      <w:bookmarkEnd w:id="29"/>
      <w:bookmarkEnd w:id="30"/>
      <w:r>
        <w:t>Trocar e-mail / senha do usuário</w:t>
      </w:r>
      <w:bookmarkEnd w:id="31"/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A.5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já cadastrado deseja trocar sua senha e/ou e-mail.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uma conta válida no sistema e estar logado no sistema.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troca sua senha / e-mail.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Banco de dados de credenciais.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seleciona modificar dados da conta.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lastRenderedPageBreak/>
        <w:t>Etapas:</w:t>
      </w:r>
    </w:p>
    <w:p w:rsidR="00661215" w:rsidRPr="00A10C7B" w:rsidRDefault="00661215" w:rsidP="004C15C2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modificar dados da conta;</w:t>
      </w:r>
    </w:p>
    <w:p w:rsidR="00661215" w:rsidRPr="00A10C7B" w:rsidRDefault="00661215" w:rsidP="004C15C2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informa o novo e-mail e/ou senha;</w:t>
      </w:r>
    </w:p>
    <w:p w:rsidR="00661215" w:rsidRPr="00A10C7B" w:rsidRDefault="00661215" w:rsidP="004C15C2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modifica as informações no banco de dados de credenciais;</w:t>
      </w:r>
    </w:p>
    <w:p w:rsidR="00661215" w:rsidRPr="00A10C7B" w:rsidRDefault="00661215" w:rsidP="004C15C2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envia um e-mail para o usuário notificando as mudanças.</w:t>
      </w:r>
    </w:p>
    <w:p w:rsidR="00661215" w:rsidRDefault="00661215" w:rsidP="00661215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32" w:name="h.gns21fbv5u3"/>
      <w:bookmarkStart w:id="33" w:name="_Toc341209111"/>
      <w:bookmarkEnd w:id="32"/>
      <w:r>
        <w:t>Ativar uma conta desativada</w:t>
      </w:r>
      <w:bookmarkEnd w:id="33"/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A.6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já cadastrado deseja ativar sua conta inativa.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uma conta válida no sistema e esta estar inativa.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ativa sua conta.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O sistema não permite a ativação da conta.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Ex-usuário do Fitnets.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Banco de dados de credenciais.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ex-usuário faz login no sistema com as antigas credenciais.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661215" w:rsidRPr="00A10C7B" w:rsidRDefault="00661215" w:rsidP="004C15C2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ex-usuário tenta o login com as antigas credenciais;</w:t>
      </w:r>
    </w:p>
    <w:p w:rsidR="00661215" w:rsidRPr="00A10C7B" w:rsidRDefault="00661215" w:rsidP="004C15C2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procura a conta no banco de dados de credenciais;</w:t>
      </w:r>
    </w:p>
    <w:p w:rsidR="00661215" w:rsidRPr="00A10C7B" w:rsidRDefault="00661215" w:rsidP="004C15C2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encontra a conta e pergunta se o ex-usuário deseja ativar sua conta;</w:t>
      </w:r>
    </w:p>
    <w:p w:rsidR="00661215" w:rsidRPr="00A10C7B" w:rsidRDefault="00661215" w:rsidP="004C15C2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envia um e-mail para o usuário notificando a ativação e o usuário entra no sistema.</w:t>
      </w:r>
    </w:p>
    <w:p w:rsidR="00661215" w:rsidRPr="00A10C7B" w:rsidRDefault="00661215" w:rsidP="006612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661215" w:rsidRPr="00A10C7B" w:rsidRDefault="00661215" w:rsidP="004C15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3.1 O sistema não encontra a conta do ex-usuário;</w:t>
      </w:r>
    </w:p>
    <w:p w:rsidR="00661215" w:rsidRPr="00A10C7B" w:rsidRDefault="00661215" w:rsidP="004C15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3.2 A ativação é rejeitada.</w:t>
      </w:r>
    </w:p>
    <w:p w:rsidR="0010072B" w:rsidRPr="00A10C7B" w:rsidRDefault="0010072B" w:rsidP="00CA27E8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2053E1" w:rsidRPr="00A10C7B" w:rsidRDefault="002053E1" w:rsidP="00CA27E8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controle do mural é descrito na figura 4.</w:t>
      </w:r>
    </w:p>
    <w:p w:rsidR="002053E1" w:rsidRDefault="002053E1" w:rsidP="00CA27E8">
      <w:pPr>
        <w:ind w:firstLine="567"/>
        <w:jc w:val="both"/>
      </w:pPr>
      <w:r>
        <w:rPr>
          <w:noProof/>
          <w:lang w:eastAsia="pt-BR"/>
        </w:rPr>
        <w:drawing>
          <wp:inline distT="0" distB="0" distL="0" distR="0">
            <wp:extent cx="5400040" cy="25831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Mural e amizad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1" w:rsidRDefault="002053E1" w:rsidP="002053E1">
      <w:pPr>
        <w:pStyle w:val="Legenda"/>
        <w:jc w:val="center"/>
      </w:pPr>
      <w:bookmarkStart w:id="34" w:name="_Toc341136620"/>
      <w:r>
        <w:t xml:space="preserve">Figura </w:t>
      </w:r>
      <w:fldSimple w:instr=" SEQ Figura \* ARABIC ">
        <w:r w:rsidR="00C418ED">
          <w:rPr>
            <w:noProof/>
          </w:rPr>
          <w:t>4</w:t>
        </w:r>
        <w:bookmarkEnd w:id="34"/>
      </w:fldSimple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35" w:name="_Toc341209112"/>
      <w:r>
        <w:t>Customizar mural pessoal</w:t>
      </w:r>
      <w:bookmarkEnd w:id="35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B.1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do sistema quer customizar seu mural.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customiza o mural.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O usuário não customiza o mural.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lastRenderedPageBreak/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seleciona a opção customizar.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customizar;</w:t>
      </w:r>
    </w:p>
    <w:p w:rsidR="00225E96" w:rsidRPr="00A10C7B" w:rsidRDefault="00225E96" w:rsidP="00225E9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redireciona o usuário para um formulário com os campos;</w:t>
      </w:r>
    </w:p>
    <w:p w:rsidR="00225E96" w:rsidRPr="00A10C7B" w:rsidRDefault="00225E96" w:rsidP="00225E9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preenche os campos que deseja customizar;</w:t>
      </w:r>
    </w:p>
    <w:p w:rsidR="00225E96" w:rsidRPr="00A10C7B" w:rsidRDefault="00225E96" w:rsidP="00225E9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confirma e é redirecionado para seu mural com as informações customizadas.</w:t>
      </w:r>
    </w:p>
    <w:p w:rsidR="00225E96" w:rsidRPr="00A10C7B" w:rsidRDefault="00225E96" w:rsidP="00225E9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as informações no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4.1 O sistema não aceita o(s) </w:t>
      </w:r>
      <w:proofErr w:type="gramStart"/>
      <w:r w:rsidRPr="00A10C7B">
        <w:rPr>
          <w:rFonts w:ascii="Arial" w:hAnsi="Arial" w:cs="Arial"/>
          <w:sz w:val="20"/>
          <w:szCs w:val="20"/>
        </w:rPr>
        <w:t>valor(</w:t>
      </w:r>
      <w:proofErr w:type="gramEnd"/>
      <w:r w:rsidRPr="00A10C7B">
        <w:rPr>
          <w:rFonts w:ascii="Arial" w:hAnsi="Arial" w:cs="Arial"/>
          <w:sz w:val="20"/>
          <w:szCs w:val="20"/>
        </w:rPr>
        <w:t>es) de um ou mais campos por conterem informações inválidas ou mal formatadas.</w:t>
      </w:r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36" w:name="h.78hi9refs1fv"/>
      <w:bookmarkStart w:id="37" w:name="_Toc341209113"/>
      <w:bookmarkEnd w:id="36"/>
      <w:r>
        <w:t>Selecionar privacidade das informações</w:t>
      </w:r>
      <w:bookmarkEnd w:id="37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B.2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do sistema pode selecionar o que é público e o que</w:t>
      </w:r>
      <w:proofErr w:type="gramStart"/>
      <w:r w:rsidRPr="00A10C7B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A10C7B">
        <w:rPr>
          <w:rFonts w:ascii="Arial" w:hAnsi="Arial" w:cs="Arial"/>
          <w:sz w:val="20"/>
          <w:szCs w:val="20"/>
        </w:rPr>
        <w:t>é apenas para amigos.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seleciona o que quer que apareça na página.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seleciona as informações públicas.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customizar;</w:t>
      </w:r>
    </w:p>
    <w:p w:rsidR="00225E96" w:rsidRPr="00A10C7B" w:rsidRDefault="00225E96" w:rsidP="00225E9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redireciona o usuário para um formulário com os campos;</w:t>
      </w:r>
    </w:p>
    <w:p w:rsidR="00225E96" w:rsidRPr="00A10C7B" w:rsidRDefault="00225E96" w:rsidP="00225E9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os campos que deseja mostrar ao público;</w:t>
      </w:r>
    </w:p>
    <w:p w:rsidR="00225E96" w:rsidRPr="00A10C7B" w:rsidRDefault="00225E96" w:rsidP="00225E9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confirma e é redirecionado para seu mural com as informações atualizadas.</w:t>
      </w:r>
    </w:p>
    <w:p w:rsidR="00225E96" w:rsidRPr="00A10C7B" w:rsidRDefault="00225E96" w:rsidP="00225E9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as informações no SGBD.</w:t>
      </w:r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38" w:name="h.2aiqpgb3rtnr"/>
      <w:bookmarkStart w:id="39" w:name="_Toc341209114"/>
      <w:bookmarkEnd w:id="38"/>
      <w:r>
        <w:t>Aceitar e recusar convites de amizade</w:t>
      </w:r>
      <w:bookmarkEnd w:id="39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B.3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do sistema pode aceitar ou recusar um convite de amizade de outro usuário do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seleciona os convites que quer aceitar e recusar.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Usuário do convite não é encontrado.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entra no seu mural e verifica a lista de convites pendentes.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entra no seu mural;</w:t>
      </w:r>
    </w:p>
    <w:p w:rsidR="00225E96" w:rsidRPr="00A10C7B" w:rsidRDefault="00225E96" w:rsidP="00225E9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lista todos os convites pendentes do usuário;</w:t>
      </w:r>
    </w:p>
    <w:p w:rsidR="00225E96" w:rsidRPr="00A10C7B" w:rsidRDefault="00225E96" w:rsidP="00225E9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aceitar ou recusar para o convite;</w:t>
      </w:r>
    </w:p>
    <w:p w:rsidR="00225E96" w:rsidRPr="00A10C7B" w:rsidRDefault="00225E96" w:rsidP="00225E9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SGBD altera as informações para refletir os novos relacionamentos de amizade e apaga os convites já respondidos.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4.1 O sistema não encontra as contas de usuário (contas foram desativadas);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4.2 Os pedidos de amizade são apagados.</w:t>
      </w:r>
    </w:p>
    <w:p w:rsidR="00225E96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40" w:name="h.46zl9djtugjp"/>
      <w:bookmarkStart w:id="41" w:name="_Toc341209115"/>
      <w:bookmarkEnd w:id="40"/>
      <w:r>
        <w:lastRenderedPageBreak/>
        <w:t>Remover e bloquear amizades</w:t>
      </w:r>
      <w:bookmarkEnd w:id="41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B.4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do sistema pode remover uma pessoa e bloqueá-la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seleciona a amizade no painel de amizades que deseja remover e bloquear.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entra no seu mural acessa o painel de amizades e remove um amigo.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entra no seu mural;</w:t>
      </w:r>
    </w:p>
    <w:p w:rsidR="00225E96" w:rsidRPr="00A10C7B" w:rsidRDefault="00225E96" w:rsidP="00225E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lista todas as amizades do usuário;</w:t>
      </w:r>
    </w:p>
    <w:p w:rsidR="00225E96" w:rsidRPr="00A10C7B" w:rsidRDefault="00225E96" w:rsidP="00225E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amizade a ser removida e confirma se deseja bloquear também;</w:t>
      </w:r>
    </w:p>
    <w:p w:rsidR="00225E96" w:rsidRPr="00A10C7B" w:rsidRDefault="00225E96" w:rsidP="00225E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SGBD apaga a amizade e caso seja selecionado bloquear ele inclui o usuário da amizade em uma tabela de bloqueio.</w:t>
      </w:r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42" w:name="h.2i4076cg24mw"/>
      <w:bookmarkStart w:id="43" w:name="_Toc341209116"/>
      <w:bookmarkEnd w:id="42"/>
      <w:r>
        <w:t>Enviar convites de amizade</w:t>
      </w:r>
      <w:bookmarkEnd w:id="43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B.5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 xml:space="preserve">Objetivos no </w:t>
      </w:r>
      <w:proofErr w:type="spellStart"/>
      <w:r w:rsidRPr="00A10C7B">
        <w:rPr>
          <w:rFonts w:ascii="Arial" w:hAnsi="Arial" w:cs="Arial"/>
          <w:b/>
          <w:bCs/>
          <w:sz w:val="20"/>
          <w:szCs w:val="20"/>
        </w:rPr>
        <w:t>contexo</w:t>
      </w:r>
      <w:proofErr w:type="spellEnd"/>
      <w:r w:rsidRPr="00A10C7B">
        <w:rPr>
          <w:rFonts w:ascii="Arial" w:hAnsi="Arial" w:cs="Arial"/>
          <w:b/>
          <w:bCs/>
          <w:sz w:val="20"/>
          <w:szCs w:val="20"/>
        </w:rPr>
        <w:t>:</w:t>
      </w:r>
      <w:r w:rsidRPr="00A10C7B">
        <w:rPr>
          <w:rFonts w:ascii="Arial" w:hAnsi="Arial" w:cs="Arial"/>
          <w:sz w:val="20"/>
          <w:szCs w:val="20"/>
        </w:rPr>
        <w:t xml:space="preserve"> Um usuário do sistema quer enviar um convite de amizade para outro usuário do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visita o mural alheio e aperta em solicitar amizade.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O convite não é aceito.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mural alheio e seleciona solicitar convite.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visita o mural de outro usuário;</w:t>
      </w:r>
    </w:p>
    <w:p w:rsidR="00225E96" w:rsidRPr="00A10C7B" w:rsidRDefault="00225E96" w:rsidP="00225E9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solicitar amizade;</w:t>
      </w:r>
    </w:p>
    <w:p w:rsidR="00225E96" w:rsidRPr="00A10C7B" w:rsidRDefault="00225E96" w:rsidP="00225E9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o SGBD para incluir o novo pedido de amizade;</w:t>
      </w:r>
    </w:p>
    <w:p w:rsidR="00225E96" w:rsidRPr="00A10C7B" w:rsidRDefault="00225E96" w:rsidP="00225E9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informa o novo usuário do pedido de amizade assim que ele for aceito.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4.1 O sistema não informa o pedido aceito, pois o mesmo não foi respondido ou foi recusado.</w:t>
      </w:r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44" w:name="h.h2fqwq56gsvr"/>
      <w:bookmarkStart w:id="45" w:name="_Toc341209117"/>
      <w:bookmarkEnd w:id="44"/>
      <w:r>
        <w:t>Comentar mural de amigos</w:t>
      </w:r>
      <w:bookmarkEnd w:id="45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B.6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 xml:space="preserve">Objetivos no </w:t>
      </w:r>
      <w:proofErr w:type="spellStart"/>
      <w:r w:rsidRPr="00A10C7B">
        <w:rPr>
          <w:rFonts w:ascii="Arial" w:hAnsi="Arial" w:cs="Arial"/>
          <w:b/>
          <w:bCs/>
          <w:sz w:val="20"/>
          <w:szCs w:val="20"/>
        </w:rPr>
        <w:t>contexo</w:t>
      </w:r>
      <w:proofErr w:type="spellEnd"/>
      <w:r w:rsidRPr="00A10C7B">
        <w:rPr>
          <w:rFonts w:ascii="Arial" w:hAnsi="Arial" w:cs="Arial"/>
          <w:b/>
          <w:bCs/>
          <w:sz w:val="20"/>
          <w:szCs w:val="20"/>
        </w:rPr>
        <w:t>:</w:t>
      </w:r>
      <w:r w:rsidRPr="00A10C7B">
        <w:rPr>
          <w:rFonts w:ascii="Arial" w:hAnsi="Arial" w:cs="Arial"/>
          <w:sz w:val="20"/>
          <w:szCs w:val="20"/>
        </w:rPr>
        <w:t xml:space="preserve"> Um usuário do sistema quer comentar no mural de um de seus amigos.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visita o mural </w:t>
      </w:r>
      <w:proofErr w:type="gramStart"/>
      <w:r w:rsidRPr="00A10C7B">
        <w:rPr>
          <w:rFonts w:ascii="Arial" w:hAnsi="Arial" w:cs="Arial"/>
          <w:sz w:val="20"/>
          <w:szCs w:val="20"/>
        </w:rPr>
        <w:t>do amigo e posta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um comentário.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mural do amigo, digita um comentário e seleciona comentar.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visita o mural do amigo;</w:t>
      </w:r>
    </w:p>
    <w:p w:rsidR="00225E96" w:rsidRPr="00A10C7B" w:rsidRDefault="00225E96" w:rsidP="00225E9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digita um texto na área reservada ao comentário e confirma;</w:t>
      </w:r>
    </w:p>
    <w:p w:rsidR="00225E96" w:rsidRPr="00A10C7B" w:rsidRDefault="00225E96" w:rsidP="00225E9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o SGBD para incluir o novo comentário;</w:t>
      </w:r>
    </w:p>
    <w:p w:rsidR="00225E96" w:rsidRPr="00A10C7B" w:rsidRDefault="00225E96" w:rsidP="00225E9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mostra o novo comentário no mural do amigo.</w:t>
      </w:r>
    </w:p>
    <w:p w:rsidR="00225E96" w:rsidRDefault="00225E96" w:rsidP="00225E96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46" w:name="h.lbzupzftyw1e"/>
      <w:bookmarkStart w:id="47" w:name="_Toc341209118"/>
      <w:bookmarkEnd w:id="46"/>
      <w:r>
        <w:lastRenderedPageBreak/>
        <w:t>Apagar um comentário de seu mural</w:t>
      </w:r>
      <w:bookmarkEnd w:id="47"/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B.7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 xml:space="preserve">Objetivos no </w:t>
      </w:r>
      <w:r w:rsidR="00A51161" w:rsidRPr="00A10C7B">
        <w:rPr>
          <w:rFonts w:ascii="Arial" w:hAnsi="Arial" w:cs="Arial"/>
          <w:b/>
          <w:bCs/>
          <w:sz w:val="20"/>
          <w:szCs w:val="20"/>
        </w:rPr>
        <w:t>contexto</w:t>
      </w:r>
      <w:r w:rsidRPr="00A10C7B">
        <w:rPr>
          <w:rFonts w:ascii="Arial" w:hAnsi="Arial" w:cs="Arial"/>
          <w:b/>
          <w:bCs/>
          <w:sz w:val="20"/>
          <w:szCs w:val="20"/>
        </w:rPr>
        <w:t>:</w:t>
      </w:r>
      <w:r w:rsidRPr="00A10C7B">
        <w:rPr>
          <w:rFonts w:ascii="Arial" w:hAnsi="Arial" w:cs="Arial"/>
          <w:sz w:val="20"/>
          <w:szCs w:val="20"/>
        </w:rPr>
        <w:t xml:space="preserve"> Um usuário do sistema quer apagar um comentário em seu mural.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apaga o comentário do mural.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seu mural e seleciona o comentário a ser apagado.</w:t>
      </w:r>
    </w:p>
    <w:p w:rsidR="00225E96" w:rsidRPr="00A10C7B" w:rsidRDefault="00225E96" w:rsidP="00225E96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225E96" w:rsidRPr="00A10C7B" w:rsidRDefault="00225E96" w:rsidP="00225E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visita seu mural;</w:t>
      </w:r>
    </w:p>
    <w:p w:rsidR="00225E96" w:rsidRPr="00A10C7B" w:rsidRDefault="00225E96" w:rsidP="00225E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O usuário escolhe a(s) </w:t>
      </w:r>
      <w:proofErr w:type="gramStart"/>
      <w:r w:rsidRPr="00A10C7B">
        <w:rPr>
          <w:rFonts w:ascii="Arial" w:hAnsi="Arial" w:cs="Arial"/>
          <w:sz w:val="20"/>
          <w:szCs w:val="20"/>
        </w:rPr>
        <w:t>mensagem(</w:t>
      </w:r>
      <w:proofErr w:type="spellStart"/>
      <w:proofErr w:type="gramEnd"/>
      <w:r w:rsidRPr="00A10C7B">
        <w:rPr>
          <w:rFonts w:ascii="Arial" w:hAnsi="Arial" w:cs="Arial"/>
          <w:sz w:val="20"/>
          <w:szCs w:val="20"/>
        </w:rPr>
        <w:t>ns</w:t>
      </w:r>
      <w:proofErr w:type="spellEnd"/>
      <w:r w:rsidRPr="00A10C7B">
        <w:rPr>
          <w:rFonts w:ascii="Arial" w:hAnsi="Arial" w:cs="Arial"/>
          <w:sz w:val="20"/>
          <w:szCs w:val="20"/>
        </w:rPr>
        <w:t>) para serem apagadas e confirma;</w:t>
      </w:r>
    </w:p>
    <w:p w:rsidR="00225E96" w:rsidRPr="00A10C7B" w:rsidRDefault="00225E96" w:rsidP="00225E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o SGBD para excluir o(s) comentário(s);</w:t>
      </w:r>
    </w:p>
    <w:p w:rsidR="00225E96" w:rsidRPr="00A10C7B" w:rsidRDefault="00225E96" w:rsidP="00225E9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mostra o mural atualizado.</w:t>
      </w:r>
    </w:p>
    <w:p w:rsidR="002053E1" w:rsidRPr="00A10C7B" w:rsidRDefault="002053E1" w:rsidP="002053E1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8C6D92" w:rsidRPr="00A10C7B" w:rsidRDefault="008C6D92" w:rsidP="002053E1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Figura 5, o gerenciamento de treinos.</w:t>
      </w:r>
    </w:p>
    <w:p w:rsidR="008C6D92" w:rsidRDefault="008C6D92" w:rsidP="002053E1">
      <w:pPr>
        <w:ind w:firstLine="567"/>
        <w:jc w:val="both"/>
      </w:pPr>
      <w:r>
        <w:rPr>
          <w:noProof/>
          <w:lang w:eastAsia="pt-BR"/>
        </w:rPr>
        <w:drawing>
          <wp:inline distT="0" distB="0" distL="0" distR="0">
            <wp:extent cx="5400675" cy="2286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Trein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92" w:rsidRDefault="008C6D92" w:rsidP="008C6D92">
      <w:pPr>
        <w:pStyle w:val="Legenda"/>
        <w:jc w:val="center"/>
      </w:pPr>
      <w:bookmarkStart w:id="48" w:name="_Toc341136621"/>
      <w:r>
        <w:t xml:space="preserve">Figura </w:t>
      </w:r>
      <w:fldSimple w:instr=" SEQ Figura \* ARABIC ">
        <w:r w:rsidR="00C418ED">
          <w:rPr>
            <w:noProof/>
          </w:rPr>
          <w:t>5</w:t>
        </w:r>
        <w:bookmarkEnd w:id="48"/>
      </w:fldSimple>
    </w:p>
    <w:p w:rsidR="00C92E44" w:rsidRDefault="00C92E44" w:rsidP="00C92E44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49" w:name="_Toc341209119"/>
      <w:r>
        <w:t>Postar treino da academia.</w:t>
      </w:r>
      <w:bookmarkEnd w:id="49"/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C.1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Um usuário do sistema quer postar um treino da academia.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estar logado no sistema.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10C7B">
        <w:rPr>
          <w:rFonts w:ascii="Arial" w:hAnsi="Arial" w:cs="Arial"/>
          <w:sz w:val="20"/>
          <w:szCs w:val="20"/>
        </w:rPr>
        <w:t>O usuário posta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o treino no mural.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Usuário do Fitnets.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seu mural e seleciona postar novo treino.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C92E44" w:rsidRPr="00A10C7B" w:rsidRDefault="00C92E44" w:rsidP="00C92E4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visita seu mural;</w:t>
      </w:r>
    </w:p>
    <w:p w:rsidR="00C92E44" w:rsidRPr="00A10C7B" w:rsidRDefault="00C92E44" w:rsidP="00C92E4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escolhe postar um novo treino;</w:t>
      </w:r>
    </w:p>
    <w:p w:rsidR="00C92E44" w:rsidRPr="00A10C7B" w:rsidRDefault="00C92E44" w:rsidP="00C92E4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Usuário digita o treino nos respectivos dias e horários e seleciona postar;</w:t>
      </w:r>
    </w:p>
    <w:p w:rsidR="00C92E44" w:rsidRPr="00A10C7B" w:rsidRDefault="00C92E44" w:rsidP="00C92E4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o SGBD e mostra o treino no mural do usuário.</w:t>
      </w:r>
    </w:p>
    <w:p w:rsidR="00C92E44" w:rsidRDefault="00C92E44" w:rsidP="00C92E44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50" w:name="h.7r38xtdhy084"/>
      <w:bookmarkStart w:id="51" w:name="_Toc341209120"/>
      <w:bookmarkEnd w:id="50"/>
      <w:r>
        <w:t>Gerenciar treinos.</w:t>
      </w:r>
      <w:bookmarkEnd w:id="51"/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C.2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O sistema deve gerenciar os treinos do usuário.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treinos armazenados no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lastRenderedPageBreak/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escolhe qual treino é o ativo.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fracasso:</w:t>
      </w:r>
      <w:r w:rsidRPr="00A10C7B">
        <w:rPr>
          <w:rFonts w:ascii="Arial" w:hAnsi="Arial" w:cs="Arial"/>
          <w:sz w:val="20"/>
          <w:szCs w:val="20"/>
        </w:rPr>
        <w:t xml:space="preserve"> Não existem treinos suficientes no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Sistema Fitnets.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Usuário e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seu mural e seleciona um treino para ser o ativo, tornando os outros treinos, automaticamente, como arquivados.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C92E44" w:rsidRPr="00A10C7B" w:rsidRDefault="00C92E44" w:rsidP="00C92E4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visita seu mural e seleciona um treino do arquivo;</w:t>
      </w:r>
    </w:p>
    <w:p w:rsidR="00C92E44" w:rsidRPr="00A10C7B" w:rsidRDefault="00C92E44" w:rsidP="00C92E4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o status ativo para o treino;</w:t>
      </w:r>
    </w:p>
    <w:p w:rsidR="00C92E44" w:rsidRPr="00A10C7B" w:rsidRDefault="00C92E44" w:rsidP="00C92E4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salva o status no SGBD e atualiza os outros treinos;</w:t>
      </w:r>
    </w:p>
    <w:p w:rsidR="00C92E44" w:rsidRPr="00A10C7B" w:rsidRDefault="00C92E44" w:rsidP="00C92E4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o mural e mostra o treino ativo no mural.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Extensões: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2.1 O sistema não encontra nenhum treino arquivado;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2.2 O sistema não pode trocar o treino ativo.</w:t>
      </w:r>
    </w:p>
    <w:p w:rsidR="00C92E44" w:rsidRDefault="00C92E44" w:rsidP="00C92E44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52" w:name="h.hyz77gluy9nl"/>
      <w:bookmarkStart w:id="53" w:name="_Toc341209121"/>
      <w:bookmarkEnd w:id="52"/>
      <w:r>
        <w:t>Alterar treino.</w:t>
      </w:r>
      <w:bookmarkEnd w:id="53"/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C.3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O sistema deve permitir alterar um treino.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o treino armazenado no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escolhe qual treino será alterado.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Sistema Fitnets.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Usuário e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seu mural e seleciona um treino para ser alterado.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C92E44" w:rsidRPr="00A10C7B" w:rsidRDefault="00C92E44" w:rsidP="00C92E4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visita seu mural e seleciona um treino;</w:t>
      </w:r>
    </w:p>
    <w:p w:rsidR="00C92E44" w:rsidRPr="00A10C7B" w:rsidRDefault="00C92E44" w:rsidP="00C92E4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seleciona a opção modificar e altera as informações do treino;</w:t>
      </w:r>
    </w:p>
    <w:p w:rsidR="00C92E44" w:rsidRPr="00A10C7B" w:rsidRDefault="00C92E44" w:rsidP="00C92E4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salva o status no SGBD e atualiza os dados do treino;</w:t>
      </w:r>
    </w:p>
    <w:p w:rsidR="00C92E44" w:rsidRPr="00A10C7B" w:rsidRDefault="00C92E44" w:rsidP="00C92E4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atualiza o mural e mostra o treino ativo no mural.</w:t>
      </w:r>
    </w:p>
    <w:p w:rsidR="00C92E44" w:rsidRDefault="00C92E44" w:rsidP="00C92E44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54" w:name="h.8vfy4chalcm9"/>
      <w:bookmarkStart w:id="55" w:name="_Toc341209122"/>
      <w:bookmarkEnd w:id="54"/>
      <w:r>
        <w:t>Votar em um treino.</w:t>
      </w:r>
      <w:bookmarkEnd w:id="55"/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Caso de uso relacionado:</w:t>
      </w:r>
      <w:r w:rsidRPr="00A10C7B">
        <w:rPr>
          <w:rFonts w:ascii="Arial" w:hAnsi="Arial" w:cs="Arial"/>
          <w:sz w:val="20"/>
          <w:szCs w:val="20"/>
        </w:rPr>
        <w:t xml:space="preserve"> Requerimento C.4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Objetivos no contexto:</w:t>
      </w:r>
      <w:r w:rsidRPr="00A10C7B">
        <w:rPr>
          <w:rFonts w:ascii="Arial" w:hAnsi="Arial" w:cs="Arial"/>
          <w:sz w:val="20"/>
          <w:szCs w:val="20"/>
        </w:rPr>
        <w:t xml:space="preserve"> O sistema deve permitir aos usuários votarem em um treino.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Condições prévias:</w:t>
      </w:r>
      <w:r w:rsidRPr="00A10C7B">
        <w:rPr>
          <w:rFonts w:ascii="Arial" w:hAnsi="Arial" w:cs="Arial"/>
          <w:sz w:val="20"/>
          <w:szCs w:val="20"/>
        </w:rPr>
        <w:t xml:space="preserve"> O usuário precisa ter o treino armazenado no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Condição de sucesso:</w:t>
      </w:r>
      <w:r w:rsidRPr="00A10C7B">
        <w:rPr>
          <w:rFonts w:ascii="Arial" w:hAnsi="Arial" w:cs="Arial"/>
          <w:sz w:val="20"/>
          <w:szCs w:val="20"/>
        </w:rPr>
        <w:t xml:space="preserve"> O usuário vota no treino se gostou ou não.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primários:</w:t>
      </w:r>
      <w:r w:rsidRPr="00A10C7B">
        <w:rPr>
          <w:rFonts w:ascii="Arial" w:hAnsi="Arial" w:cs="Arial"/>
          <w:sz w:val="20"/>
          <w:szCs w:val="20"/>
        </w:rPr>
        <w:t xml:space="preserve"> Sistema Fitnets.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Atores secundários:</w:t>
      </w:r>
      <w:r w:rsidRPr="00A10C7B">
        <w:rPr>
          <w:rFonts w:ascii="Arial" w:hAnsi="Arial" w:cs="Arial"/>
          <w:sz w:val="20"/>
          <w:szCs w:val="20"/>
        </w:rPr>
        <w:t xml:space="preserve"> Usuário e SGBD.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Gatilho:</w:t>
      </w:r>
      <w:r w:rsidRPr="00A10C7B">
        <w:rPr>
          <w:rFonts w:ascii="Arial" w:hAnsi="Arial" w:cs="Arial"/>
          <w:sz w:val="20"/>
          <w:szCs w:val="20"/>
        </w:rPr>
        <w:t xml:space="preserve"> O usuário acessa seu mural e seleciona se gostou ou não.</w:t>
      </w:r>
    </w:p>
    <w:p w:rsidR="00C92E44" w:rsidRPr="00A10C7B" w:rsidRDefault="00C92E44" w:rsidP="00C92E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A10C7B">
        <w:rPr>
          <w:rFonts w:ascii="Arial" w:hAnsi="Arial" w:cs="Arial"/>
          <w:b/>
          <w:bCs/>
          <w:sz w:val="20"/>
          <w:szCs w:val="20"/>
        </w:rPr>
        <w:t>Etapas:</w:t>
      </w:r>
    </w:p>
    <w:p w:rsidR="00C92E44" w:rsidRPr="00A10C7B" w:rsidRDefault="00C92E44" w:rsidP="00C92E4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usuário acessa seu mural e seleciona se gostou ou não;</w:t>
      </w:r>
    </w:p>
    <w:p w:rsidR="00C92E44" w:rsidRPr="00A10C7B" w:rsidRDefault="00C92E44" w:rsidP="00C92E4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computa o voto;</w:t>
      </w:r>
    </w:p>
    <w:p w:rsidR="00C92E44" w:rsidRPr="00A10C7B" w:rsidRDefault="00C92E44" w:rsidP="00C92E4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 sistema salva no SGBD;</w:t>
      </w:r>
    </w:p>
    <w:p w:rsidR="008C6D92" w:rsidRDefault="008C6D92" w:rsidP="008C6D92"/>
    <w:p w:rsidR="00A10C7B" w:rsidRDefault="00A10C7B" w:rsidP="008C6D92"/>
    <w:p w:rsidR="00A10C7B" w:rsidRDefault="00A10C7B" w:rsidP="008C6D92"/>
    <w:p w:rsidR="00A10C7B" w:rsidRDefault="00A10C7B" w:rsidP="008C6D92"/>
    <w:p w:rsidR="00A10C7B" w:rsidRDefault="00A10C7B" w:rsidP="008C6D92"/>
    <w:p w:rsidR="002225F5" w:rsidRDefault="00B91B38" w:rsidP="009B00C6">
      <w:pPr>
        <w:pStyle w:val="Ttulo2"/>
      </w:pPr>
      <w:bookmarkStart w:id="56" w:name="_Toc341209123"/>
      <w:proofErr w:type="gramStart"/>
      <w:r>
        <w:lastRenderedPageBreak/>
        <w:t>5</w:t>
      </w:r>
      <w:r w:rsidR="009B00C6">
        <w:t>.2 – Diagrama</w:t>
      </w:r>
      <w:proofErr w:type="gramEnd"/>
      <w:r w:rsidR="009B00C6">
        <w:t xml:space="preserve"> de Atividade</w:t>
      </w:r>
      <w:bookmarkEnd w:id="56"/>
    </w:p>
    <w:p w:rsidR="009B00C6" w:rsidRDefault="009B00C6" w:rsidP="009B00C6">
      <w:pPr>
        <w:ind w:firstLine="567"/>
        <w:jc w:val="both"/>
      </w:pPr>
    </w:p>
    <w:p w:rsidR="00DE7D48" w:rsidRPr="00A10C7B" w:rsidRDefault="00DE7D48" w:rsidP="00DE7D4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Cs/>
          <w:iCs/>
          <w:sz w:val="20"/>
          <w:szCs w:val="20"/>
        </w:rPr>
      </w:pPr>
      <w:proofErr w:type="spellStart"/>
      <w:r w:rsidRPr="00A10C7B">
        <w:rPr>
          <w:rFonts w:ascii="Arial" w:hAnsi="Arial" w:cs="Arial"/>
          <w:bCs/>
          <w:iCs/>
          <w:sz w:val="20"/>
          <w:szCs w:val="20"/>
        </w:rPr>
        <w:t>Russ</w:t>
      </w:r>
      <w:proofErr w:type="spellEnd"/>
      <w:r w:rsidRPr="00A10C7B">
        <w:rPr>
          <w:rFonts w:ascii="Arial" w:hAnsi="Arial" w:cs="Arial"/>
          <w:bCs/>
          <w:iCs/>
          <w:sz w:val="20"/>
          <w:szCs w:val="20"/>
        </w:rPr>
        <w:t xml:space="preserve"> Miles e Kim Hamilton opinam sobre o diagrama de atividades</w:t>
      </w:r>
      <w:r w:rsidR="000F4F4A" w:rsidRPr="00A10C7B">
        <w:rPr>
          <w:rFonts w:ascii="Arial" w:hAnsi="Arial" w:cs="Arial"/>
          <w:bCs/>
          <w:iCs/>
          <w:sz w:val="20"/>
          <w:szCs w:val="20"/>
        </w:rPr>
        <w:t>, figura 6</w:t>
      </w:r>
      <w:r w:rsidRPr="00A10C7B">
        <w:rPr>
          <w:rFonts w:ascii="Arial" w:hAnsi="Arial" w:cs="Arial"/>
          <w:bCs/>
          <w:iCs/>
          <w:sz w:val="20"/>
          <w:szCs w:val="20"/>
        </w:rPr>
        <w:t>:</w:t>
      </w:r>
    </w:p>
    <w:p w:rsidR="00DE7D48" w:rsidRPr="00A10C7B" w:rsidRDefault="00DE7D48" w:rsidP="00DE7D4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9B00C6" w:rsidRPr="00A10C7B" w:rsidRDefault="00DE7D48" w:rsidP="00DE7D48">
      <w:pPr>
        <w:pStyle w:val="Citao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“</w:t>
      </w:r>
      <w:proofErr w:type="spellStart"/>
      <w:r w:rsidRPr="00A10C7B">
        <w:rPr>
          <w:rFonts w:ascii="Arial" w:hAnsi="Arial" w:cs="Arial"/>
          <w:sz w:val="20"/>
          <w:szCs w:val="20"/>
        </w:rPr>
        <w:t>Activity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diagrams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allow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you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specify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how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your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system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will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accomplish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its </w:t>
      </w:r>
      <w:proofErr w:type="spellStart"/>
      <w:r w:rsidRPr="00A10C7B">
        <w:rPr>
          <w:rFonts w:ascii="Arial" w:hAnsi="Arial" w:cs="Arial"/>
          <w:sz w:val="20"/>
          <w:szCs w:val="20"/>
        </w:rPr>
        <w:t>goals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10C7B">
        <w:rPr>
          <w:rFonts w:ascii="Arial" w:hAnsi="Arial" w:cs="Arial"/>
          <w:sz w:val="20"/>
          <w:szCs w:val="20"/>
        </w:rPr>
        <w:t>Activity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diagrams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show high-</w:t>
      </w:r>
      <w:proofErr w:type="spellStart"/>
      <w:r w:rsidRPr="00A10C7B">
        <w:rPr>
          <w:rFonts w:ascii="Arial" w:hAnsi="Arial" w:cs="Arial"/>
          <w:sz w:val="20"/>
          <w:szCs w:val="20"/>
        </w:rPr>
        <w:t>level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actions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chained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together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represent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10C7B">
        <w:rPr>
          <w:rFonts w:ascii="Arial" w:hAnsi="Arial" w:cs="Arial"/>
          <w:sz w:val="20"/>
          <w:szCs w:val="20"/>
        </w:rPr>
        <w:t>process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occurring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A10C7B">
        <w:rPr>
          <w:rFonts w:ascii="Arial" w:hAnsi="Arial" w:cs="Arial"/>
          <w:sz w:val="20"/>
          <w:szCs w:val="20"/>
        </w:rPr>
        <w:t>your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system. For </w:t>
      </w:r>
      <w:proofErr w:type="spellStart"/>
      <w:r w:rsidRPr="00A10C7B">
        <w:rPr>
          <w:rFonts w:ascii="Arial" w:hAnsi="Arial" w:cs="Arial"/>
          <w:sz w:val="20"/>
          <w:szCs w:val="20"/>
        </w:rPr>
        <w:t>example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10C7B">
        <w:rPr>
          <w:rFonts w:ascii="Arial" w:hAnsi="Arial" w:cs="Arial"/>
          <w:sz w:val="20"/>
          <w:szCs w:val="20"/>
        </w:rPr>
        <w:t>you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can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A10C7B">
        <w:rPr>
          <w:rFonts w:ascii="Arial" w:hAnsi="Arial" w:cs="Arial"/>
          <w:sz w:val="20"/>
          <w:szCs w:val="20"/>
        </w:rPr>
        <w:t>an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activity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diagram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model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steps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involved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with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creating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a blog </w:t>
      </w:r>
      <w:proofErr w:type="spellStart"/>
      <w:r w:rsidRPr="00A10C7B">
        <w:rPr>
          <w:rFonts w:ascii="Arial" w:hAnsi="Arial" w:cs="Arial"/>
          <w:sz w:val="20"/>
          <w:szCs w:val="20"/>
        </w:rPr>
        <w:t>account</w:t>
      </w:r>
      <w:proofErr w:type="spellEnd"/>
      <w:r w:rsidRPr="00A10C7B">
        <w:rPr>
          <w:rFonts w:ascii="Arial" w:hAnsi="Arial" w:cs="Arial"/>
          <w:sz w:val="20"/>
          <w:szCs w:val="20"/>
        </w:rPr>
        <w:t>.”</w:t>
      </w:r>
    </w:p>
    <w:p w:rsidR="00DE7D48" w:rsidRPr="00A10C7B" w:rsidRDefault="00DE7D48" w:rsidP="00DE7D48">
      <w:pPr>
        <w:spacing w:before="240"/>
        <w:ind w:left="708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“Diagramas de atividade permitem a você especificar como seu sistema irá alcançar seus objetivos. Diagramas de atividade mostram ações de alto nível juntas para representar um processo ocorrendo no seu sistema.”</w:t>
      </w:r>
    </w:p>
    <w:p w:rsidR="00DE7D48" w:rsidRDefault="000F4F4A" w:rsidP="000F4F4A">
      <w:pPr>
        <w:spacing w:before="240"/>
        <w:ind w:left="284"/>
        <w:jc w:val="both"/>
      </w:pPr>
      <w:r>
        <w:rPr>
          <w:noProof/>
          <w:lang w:eastAsia="pt-BR"/>
        </w:rPr>
        <w:drawing>
          <wp:inline distT="0" distB="0" distL="0" distR="0">
            <wp:extent cx="5397131" cy="3257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 - Fitnets_v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4A" w:rsidRDefault="000F4F4A" w:rsidP="000F4F4A">
      <w:pPr>
        <w:pStyle w:val="Legenda"/>
        <w:jc w:val="center"/>
      </w:pPr>
      <w:bookmarkStart w:id="57" w:name="_Toc341136622"/>
      <w:r>
        <w:t xml:space="preserve">Figura </w:t>
      </w:r>
      <w:fldSimple w:instr=" SEQ Figura \* ARABIC ">
        <w:r w:rsidR="00C418ED">
          <w:rPr>
            <w:noProof/>
          </w:rPr>
          <w:t>6</w:t>
        </w:r>
        <w:bookmarkEnd w:id="57"/>
      </w:fldSimple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A10C7B" w:rsidRDefault="00A10C7B" w:rsidP="00F37A1A">
      <w:pPr>
        <w:ind w:firstLine="567"/>
      </w:pPr>
    </w:p>
    <w:p w:rsidR="00F37A1A" w:rsidRPr="00A10C7B" w:rsidRDefault="00F37A1A" w:rsidP="00F37A1A">
      <w:pPr>
        <w:ind w:firstLine="567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lastRenderedPageBreak/>
        <w:t>Diagrama expandido.</w:t>
      </w:r>
    </w:p>
    <w:p w:rsidR="00123987" w:rsidRDefault="00F37A1A" w:rsidP="00123987">
      <w:r>
        <w:rPr>
          <w:noProof/>
          <w:lang w:eastAsia="pt-BR"/>
        </w:rPr>
        <w:drawing>
          <wp:inline distT="0" distB="0" distL="0" distR="0">
            <wp:extent cx="8174563" cy="5405979"/>
            <wp:effectExtent l="0" t="635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 - Fitnets_v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8043" cy="54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1A" w:rsidRDefault="00F37A1A" w:rsidP="00123987"/>
    <w:p w:rsidR="00F37A1A" w:rsidRPr="00A10C7B" w:rsidRDefault="00A31306" w:rsidP="00A31306">
      <w:pPr>
        <w:ind w:firstLine="567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lastRenderedPageBreak/>
        <w:t>Diagrama criar novo usuário, figura 7.</w:t>
      </w:r>
    </w:p>
    <w:p w:rsidR="00A31306" w:rsidRDefault="00A31306" w:rsidP="00A31306">
      <w:pPr>
        <w:ind w:firstLine="567"/>
      </w:pPr>
      <w:r>
        <w:rPr>
          <w:noProof/>
          <w:lang w:eastAsia="pt-BR"/>
        </w:rPr>
        <w:drawing>
          <wp:inline distT="0" distB="0" distL="0" distR="0">
            <wp:extent cx="5219700" cy="3819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 - Novo_Usuar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06" w:rsidRDefault="00A31306" w:rsidP="00A31306">
      <w:pPr>
        <w:pStyle w:val="Legenda"/>
        <w:jc w:val="center"/>
      </w:pPr>
      <w:bookmarkStart w:id="58" w:name="_Toc341136623"/>
      <w:r>
        <w:t xml:space="preserve">Figura </w:t>
      </w:r>
      <w:fldSimple w:instr=" SEQ Figura \* ARABIC ">
        <w:r w:rsidR="00C418ED">
          <w:rPr>
            <w:noProof/>
          </w:rPr>
          <w:t>7</w:t>
        </w:r>
        <w:bookmarkEnd w:id="58"/>
      </w:fldSimple>
    </w:p>
    <w:p w:rsidR="00A31306" w:rsidRDefault="00A31306" w:rsidP="00A31306">
      <w:pPr>
        <w:ind w:firstLine="567"/>
      </w:pPr>
    </w:p>
    <w:p w:rsidR="00A31306" w:rsidRPr="00A10C7B" w:rsidRDefault="00A31306" w:rsidP="00A31306">
      <w:pPr>
        <w:ind w:firstLine="567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Diagrama gerenciar treinos e amizades, figuras 8 e 9 respectivamente.</w:t>
      </w:r>
    </w:p>
    <w:p w:rsidR="00A31306" w:rsidRDefault="00A31306" w:rsidP="00A31306">
      <w:pPr>
        <w:ind w:firstLine="567"/>
      </w:pPr>
      <w:r>
        <w:rPr>
          <w:noProof/>
          <w:lang w:eastAsia="pt-BR"/>
        </w:rPr>
        <w:drawing>
          <wp:inline distT="0" distB="0" distL="0" distR="0">
            <wp:extent cx="5057775" cy="3019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 - Gerenciar_Treino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06" w:rsidRDefault="00A31306" w:rsidP="00A31306">
      <w:pPr>
        <w:pStyle w:val="Legenda"/>
        <w:jc w:val="center"/>
      </w:pPr>
      <w:bookmarkStart w:id="59" w:name="_Toc341136624"/>
      <w:r>
        <w:t xml:space="preserve">Figura </w:t>
      </w:r>
      <w:fldSimple w:instr=" SEQ Figura \* ARABIC ">
        <w:r w:rsidR="00C418ED">
          <w:rPr>
            <w:noProof/>
          </w:rPr>
          <w:t>8</w:t>
        </w:r>
        <w:bookmarkEnd w:id="59"/>
      </w:fldSimple>
    </w:p>
    <w:p w:rsidR="00A31306" w:rsidRDefault="00A31306" w:rsidP="00A31306">
      <w:pPr>
        <w:ind w:firstLine="567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5495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 - Gerenciar_Amizad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06" w:rsidRDefault="00A31306" w:rsidP="00A31306">
      <w:pPr>
        <w:pStyle w:val="Legenda"/>
        <w:jc w:val="center"/>
      </w:pPr>
      <w:bookmarkStart w:id="60" w:name="_Toc341136625"/>
      <w:r>
        <w:t xml:space="preserve">Figura </w:t>
      </w:r>
      <w:fldSimple w:instr=" SEQ Figura \* ARABIC ">
        <w:r w:rsidR="00C418ED">
          <w:rPr>
            <w:noProof/>
          </w:rPr>
          <w:t>9</w:t>
        </w:r>
        <w:bookmarkEnd w:id="60"/>
      </w:fldSimple>
    </w:p>
    <w:p w:rsidR="00A31306" w:rsidRDefault="00A31306" w:rsidP="00A31306"/>
    <w:p w:rsidR="00400409" w:rsidRPr="00A10C7B" w:rsidRDefault="00400409" w:rsidP="00400409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Existe uma observação a ser feita sobre o ponto de fim do diagrama, pois em se tratando de sistemas WEB o usuário nem sempre faz o “</w:t>
      </w:r>
      <w:proofErr w:type="spellStart"/>
      <w:r w:rsidRPr="00A10C7B">
        <w:rPr>
          <w:rFonts w:ascii="Arial" w:hAnsi="Arial" w:cs="Arial"/>
          <w:sz w:val="20"/>
          <w:szCs w:val="20"/>
        </w:rPr>
        <w:t>logout</w:t>
      </w:r>
      <w:proofErr w:type="spellEnd"/>
      <w:r w:rsidRPr="00A10C7B">
        <w:rPr>
          <w:rFonts w:ascii="Arial" w:hAnsi="Arial" w:cs="Arial"/>
          <w:sz w:val="20"/>
          <w:szCs w:val="20"/>
        </w:rPr>
        <w:t>” do sistema, muitas vezes apenas fechando o browser ou navegando para outro site, por isso não houve o esforço de demonstrar todos os pontos de saída do sistema por serem virtualmente em qualquer lugar.</w:t>
      </w:r>
    </w:p>
    <w:p w:rsidR="00400409" w:rsidRDefault="00400409" w:rsidP="00400409">
      <w:pPr>
        <w:ind w:firstLine="567"/>
        <w:jc w:val="both"/>
      </w:pPr>
    </w:p>
    <w:p w:rsidR="005E7EA8" w:rsidRDefault="005E7EA8" w:rsidP="00400409">
      <w:pPr>
        <w:ind w:firstLine="567"/>
        <w:jc w:val="both"/>
      </w:pPr>
    </w:p>
    <w:p w:rsidR="005E7EA8" w:rsidRDefault="005E7EA8" w:rsidP="00400409">
      <w:pPr>
        <w:ind w:firstLine="567"/>
        <w:jc w:val="both"/>
      </w:pPr>
    </w:p>
    <w:p w:rsidR="005E7EA8" w:rsidRDefault="005E7EA8" w:rsidP="00400409">
      <w:pPr>
        <w:ind w:firstLine="567"/>
        <w:jc w:val="both"/>
      </w:pPr>
    </w:p>
    <w:p w:rsidR="005E7EA8" w:rsidRDefault="005E7EA8" w:rsidP="00400409">
      <w:pPr>
        <w:ind w:firstLine="567"/>
        <w:jc w:val="both"/>
      </w:pPr>
    </w:p>
    <w:p w:rsidR="005E7EA8" w:rsidRDefault="00B91B38" w:rsidP="005E7EA8">
      <w:pPr>
        <w:pStyle w:val="Ttulo2"/>
      </w:pPr>
      <w:bookmarkStart w:id="61" w:name="_Toc341209124"/>
      <w:proofErr w:type="gramStart"/>
      <w:r>
        <w:lastRenderedPageBreak/>
        <w:t>5</w:t>
      </w:r>
      <w:r w:rsidR="005E7EA8">
        <w:t>.3 – Diagrama</w:t>
      </w:r>
      <w:proofErr w:type="gramEnd"/>
      <w:r w:rsidR="005E7EA8">
        <w:t xml:space="preserve"> d</w:t>
      </w:r>
      <w:r w:rsidR="002C6B75">
        <w:t>e Classe</w:t>
      </w:r>
      <w:bookmarkEnd w:id="61"/>
    </w:p>
    <w:p w:rsidR="005E7EA8" w:rsidRDefault="005E7EA8" w:rsidP="005E7EA8">
      <w:pPr>
        <w:ind w:firstLine="567"/>
        <w:jc w:val="both"/>
      </w:pPr>
    </w:p>
    <w:p w:rsidR="005E7EA8" w:rsidRPr="00A10C7B" w:rsidRDefault="002C6B75" w:rsidP="005E7EA8">
      <w:pPr>
        <w:ind w:firstLine="567"/>
        <w:jc w:val="both"/>
        <w:rPr>
          <w:rFonts w:ascii="Arial" w:hAnsi="Arial" w:cs="Arial"/>
          <w:sz w:val="20"/>
        </w:rPr>
      </w:pPr>
      <w:r w:rsidRPr="00A10C7B">
        <w:rPr>
          <w:rFonts w:ascii="Arial" w:hAnsi="Arial" w:cs="Arial"/>
          <w:sz w:val="20"/>
        </w:rPr>
        <w:t xml:space="preserve">Martin </w:t>
      </w:r>
      <w:r w:rsidR="00D7460D" w:rsidRPr="00A10C7B">
        <w:rPr>
          <w:rFonts w:ascii="Arial" w:hAnsi="Arial" w:cs="Arial"/>
          <w:sz w:val="20"/>
        </w:rPr>
        <w:t>Fowler</w:t>
      </w:r>
      <w:r w:rsidRPr="00A10C7B">
        <w:rPr>
          <w:rFonts w:ascii="Arial" w:hAnsi="Arial" w:cs="Arial"/>
          <w:sz w:val="20"/>
        </w:rPr>
        <w:t xml:space="preserve"> UML </w:t>
      </w:r>
      <w:proofErr w:type="spellStart"/>
      <w:r w:rsidRPr="00A10C7B">
        <w:rPr>
          <w:rFonts w:ascii="Arial" w:hAnsi="Arial" w:cs="Arial"/>
          <w:sz w:val="20"/>
        </w:rPr>
        <w:t>Distilled</w:t>
      </w:r>
      <w:proofErr w:type="spellEnd"/>
      <w:r w:rsidRPr="00A10C7B">
        <w:rPr>
          <w:rFonts w:ascii="Arial" w:hAnsi="Arial" w:cs="Arial"/>
          <w:sz w:val="20"/>
        </w:rPr>
        <w:t xml:space="preserve"> 3rd fala sobre diagramas de classe,</w:t>
      </w:r>
    </w:p>
    <w:p w:rsidR="002C6B75" w:rsidRPr="00A10C7B" w:rsidRDefault="002C6B75" w:rsidP="002C6B7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</w:rPr>
      </w:pPr>
      <w:r w:rsidRPr="00A10C7B">
        <w:rPr>
          <w:rFonts w:ascii="Arial" w:hAnsi="Arial" w:cs="Arial"/>
          <w:sz w:val="20"/>
        </w:rPr>
        <w:t xml:space="preserve">“A </w:t>
      </w:r>
      <w:proofErr w:type="spellStart"/>
      <w:r w:rsidRPr="00A10C7B">
        <w:rPr>
          <w:rFonts w:ascii="Arial" w:hAnsi="Arial" w:cs="Arial"/>
          <w:sz w:val="20"/>
        </w:rPr>
        <w:t>dass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diagram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describes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types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of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objects</w:t>
      </w:r>
      <w:proofErr w:type="spellEnd"/>
      <w:r w:rsidRPr="00A10C7B">
        <w:rPr>
          <w:rFonts w:ascii="Arial" w:hAnsi="Arial" w:cs="Arial"/>
          <w:sz w:val="20"/>
        </w:rPr>
        <w:t xml:space="preserve"> in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System </w:t>
      </w:r>
      <w:proofErr w:type="spellStart"/>
      <w:r w:rsidRPr="00A10C7B">
        <w:rPr>
          <w:rFonts w:ascii="Arial" w:hAnsi="Arial" w:cs="Arial"/>
          <w:sz w:val="20"/>
        </w:rPr>
        <w:t>and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various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kinds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of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static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relationships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that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exist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among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A10C7B">
        <w:rPr>
          <w:rFonts w:ascii="Arial" w:hAnsi="Arial" w:cs="Arial"/>
          <w:sz w:val="20"/>
        </w:rPr>
        <w:t>them</w:t>
      </w:r>
      <w:proofErr w:type="spellEnd"/>
      <w:r w:rsidRPr="00A10C7B">
        <w:rPr>
          <w:rFonts w:ascii="Arial" w:hAnsi="Arial" w:cs="Arial"/>
          <w:sz w:val="20"/>
        </w:rPr>
        <w:t xml:space="preserve"> .</w:t>
      </w:r>
      <w:proofErr w:type="gram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Class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diagrams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also</w:t>
      </w:r>
      <w:proofErr w:type="spellEnd"/>
      <w:r w:rsidRPr="00A10C7B">
        <w:rPr>
          <w:rFonts w:ascii="Arial" w:hAnsi="Arial" w:cs="Arial"/>
          <w:sz w:val="20"/>
        </w:rPr>
        <w:t xml:space="preserve"> show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properties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and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operations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of</w:t>
      </w:r>
      <w:proofErr w:type="spellEnd"/>
      <w:r w:rsidRPr="00A10C7B">
        <w:rPr>
          <w:rFonts w:ascii="Arial" w:hAnsi="Arial" w:cs="Arial"/>
          <w:sz w:val="20"/>
        </w:rPr>
        <w:t xml:space="preserve"> a </w:t>
      </w:r>
      <w:proofErr w:type="spellStart"/>
      <w:r w:rsidRPr="00A10C7B">
        <w:rPr>
          <w:rFonts w:ascii="Arial" w:hAnsi="Arial" w:cs="Arial"/>
          <w:sz w:val="20"/>
        </w:rPr>
        <w:t>Class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and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constraints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that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apply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to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way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objects</w:t>
      </w:r>
      <w:proofErr w:type="spellEnd"/>
      <w:r w:rsidRPr="00A10C7B">
        <w:rPr>
          <w:rFonts w:ascii="Arial" w:hAnsi="Arial" w:cs="Arial"/>
          <w:sz w:val="20"/>
        </w:rPr>
        <w:t xml:space="preserve"> are </w:t>
      </w:r>
      <w:proofErr w:type="spellStart"/>
      <w:r w:rsidRPr="00A10C7B">
        <w:rPr>
          <w:rFonts w:ascii="Arial" w:hAnsi="Arial" w:cs="Arial"/>
          <w:sz w:val="20"/>
        </w:rPr>
        <w:t>connected</w:t>
      </w:r>
      <w:proofErr w:type="spellEnd"/>
      <w:r w:rsidRPr="00A10C7B">
        <w:rPr>
          <w:rFonts w:ascii="Arial" w:hAnsi="Arial" w:cs="Arial"/>
          <w:sz w:val="20"/>
        </w:rPr>
        <w:t xml:space="preserve"> . The UML uses </w:t>
      </w:r>
      <w:proofErr w:type="spellStart"/>
      <w:r w:rsidRPr="00A10C7B">
        <w:rPr>
          <w:rFonts w:ascii="Arial" w:hAnsi="Arial" w:cs="Arial"/>
          <w:sz w:val="20"/>
        </w:rPr>
        <w:t>the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term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feature</w:t>
      </w:r>
      <w:proofErr w:type="spellEnd"/>
      <w:r w:rsidRPr="00A10C7B">
        <w:rPr>
          <w:rFonts w:ascii="Arial" w:hAnsi="Arial" w:cs="Arial"/>
          <w:sz w:val="20"/>
        </w:rPr>
        <w:t xml:space="preserve"> as a general </w:t>
      </w:r>
      <w:proofErr w:type="spellStart"/>
      <w:r w:rsidRPr="00A10C7B">
        <w:rPr>
          <w:rFonts w:ascii="Arial" w:hAnsi="Arial" w:cs="Arial"/>
          <w:sz w:val="20"/>
        </w:rPr>
        <w:t>term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that</w:t>
      </w:r>
      <w:proofErr w:type="spellEnd"/>
      <w:r w:rsidRPr="00A10C7B">
        <w:rPr>
          <w:rFonts w:ascii="Arial" w:hAnsi="Arial" w:cs="Arial"/>
          <w:sz w:val="20"/>
        </w:rPr>
        <w:t xml:space="preserve"> covers </w:t>
      </w:r>
      <w:proofErr w:type="spellStart"/>
      <w:r w:rsidRPr="00A10C7B">
        <w:rPr>
          <w:rFonts w:ascii="Arial" w:hAnsi="Arial" w:cs="Arial"/>
          <w:sz w:val="20"/>
        </w:rPr>
        <w:t>properties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and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operations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of</w:t>
      </w:r>
      <w:proofErr w:type="spellEnd"/>
      <w:r w:rsidRPr="00A10C7B">
        <w:rPr>
          <w:rFonts w:ascii="Arial" w:hAnsi="Arial" w:cs="Arial"/>
          <w:sz w:val="20"/>
        </w:rPr>
        <w:t xml:space="preserve"> a </w:t>
      </w:r>
      <w:proofErr w:type="spellStart"/>
      <w:r w:rsidRPr="00A10C7B">
        <w:rPr>
          <w:rFonts w:ascii="Arial" w:hAnsi="Arial" w:cs="Arial"/>
          <w:sz w:val="20"/>
        </w:rPr>
        <w:t>Class</w:t>
      </w:r>
      <w:proofErr w:type="spellEnd"/>
      <w:r w:rsidRPr="00A10C7B">
        <w:rPr>
          <w:rFonts w:ascii="Arial" w:hAnsi="Arial" w:cs="Arial"/>
          <w:sz w:val="20"/>
        </w:rPr>
        <w:t xml:space="preserve"> .”</w:t>
      </w:r>
    </w:p>
    <w:p w:rsidR="002C6B75" w:rsidRPr="00A10C7B" w:rsidRDefault="002C6B75" w:rsidP="002C6B75">
      <w:pPr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Arial" w:hAnsi="Arial" w:cs="Arial"/>
          <w:sz w:val="20"/>
        </w:rPr>
      </w:pPr>
      <w:r w:rsidRPr="00A10C7B">
        <w:rPr>
          <w:rFonts w:ascii="Arial" w:hAnsi="Arial" w:cs="Arial"/>
          <w:sz w:val="20"/>
        </w:rPr>
        <w:t>“Um diagrama de classe descreve os tipos de objetos no sistema e os vários tipos de relacionamentos estáticos que existem entre eles. Diagramas de classe também mostram as propriedades e operações de uma classe e as restrições que se aplicam ao modo que os objetos estão conectados.”</w:t>
      </w:r>
    </w:p>
    <w:p w:rsidR="002C6B75" w:rsidRPr="00A10C7B" w:rsidRDefault="00F151A0" w:rsidP="002C6B75">
      <w:pPr>
        <w:autoSpaceDE w:val="0"/>
        <w:autoSpaceDN w:val="0"/>
        <w:adjustRightInd w:val="0"/>
        <w:spacing w:before="240" w:after="0" w:line="240" w:lineRule="auto"/>
        <w:ind w:firstLine="567"/>
        <w:jc w:val="both"/>
        <w:rPr>
          <w:rFonts w:ascii="Arial" w:hAnsi="Arial" w:cs="Arial"/>
          <w:sz w:val="20"/>
        </w:rPr>
      </w:pPr>
      <w:r w:rsidRPr="00A10C7B">
        <w:rPr>
          <w:rFonts w:ascii="Arial" w:hAnsi="Arial" w:cs="Arial"/>
          <w:sz w:val="20"/>
        </w:rPr>
        <w:t>É uma prática comum em sistemas desenvolvidos para WEB abstrair as classes do sistema para tornarem-se apenas containers, sendo que o sistema utiliza a inteligência do banco de dados com os procedimentos armazenados para processar. Ou através do MVC (</w:t>
      </w:r>
      <w:proofErr w:type="spellStart"/>
      <w:r w:rsidRPr="00A10C7B">
        <w:rPr>
          <w:rFonts w:ascii="Arial" w:hAnsi="Arial" w:cs="Arial"/>
          <w:sz w:val="20"/>
        </w:rPr>
        <w:t>model-view-controller</w:t>
      </w:r>
      <w:proofErr w:type="spellEnd"/>
      <w:r w:rsidRPr="00A10C7B">
        <w:rPr>
          <w:rFonts w:ascii="Arial" w:hAnsi="Arial" w:cs="Arial"/>
          <w:sz w:val="20"/>
        </w:rPr>
        <w:t>) e o uso de ORM (</w:t>
      </w:r>
      <w:proofErr w:type="spellStart"/>
      <w:r w:rsidRPr="00A10C7B">
        <w:rPr>
          <w:rFonts w:ascii="Arial" w:hAnsi="Arial" w:cs="Arial"/>
          <w:sz w:val="20"/>
        </w:rPr>
        <w:t>object</w:t>
      </w:r>
      <w:r w:rsidR="00F712A0" w:rsidRPr="00A10C7B">
        <w:rPr>
          <w:rFonts w:ascii="Arial" w:hAnsi="Arial" w:cs="Arial"/>
          <w:sz w:val="20"/>
        </w:rPr>
        <w:t>-</w:t>
      </w:r>
      <w:r w:rsidRPr="00A10C7B">
        <w:rPr>
          <w:rFonts w:ascii="Arial" w:hAnsi="Arial" w:cs="Arial"/>
          <w:sz w:val="20"/>
        </w:rPr>
        <w:t>relational</w:t>
      </w:r>
      <w:proofErr w:type="spellEnd"/>
      <w:r w:rsidRPr="00A10C7B">
        <w:rPr>
          <w:rFonts w:ascii="Arial" w:hAnsi="Arial" w:cs="Arial"/>
          <w:sz w:val="20"/>
        </w:rPr>
        <w:t xml:space="preserve"> </w:t>
      </w:r>
      <w:proofErr w:type="spellStart"/>
      <w:r w:rsidRPr="00A10C7B">
        <w:rPr>
          <w:rFonts w:ascii="Arial" w:hAnsi="Arial" w:cs="Arial"/>
          <w:sz w:val="20"/>
        </w:rPr>
        <w:t>mapp</w:t>
      </w:r>
      <w:r w:rsidR="00F712A0" w:rsidRPr="00A10C7B">
        <w:rPr>
          <w:rFonts w:ascii="Arial" w:hAnsi="Arial" w:cs="Arial"/>
          <w:sz w:val="20"/>
        </w:rPr>
        <w:t>er</w:t>
      </w:r>
      <w:proofErr w:type="spellEnd"/>
      <w:r w:rsidRPr="00A10C7B">
        <w:rPr>
          <w:rFonts w:ascii="Arial" w:hAnsi="Arial" w:cs="Arial"/>
          <w:sz w:val="20"/>
        </w:rPr>
        <w:t>) fazendo com que as classes do sistema apenas espelhem o desenho das tabelas do banco de dados.</w:t>
      </w:r>
    </w:p>
    <w:p w:rsidR="00F151A0" w:rsidRPr="00A10C7B" w:rsidRDefault="00F151A0" w:rsidP="002C6B75">
      <w:pPr>
        <w:autoSpaceDE w:val="0"/>
        <w:autoSpaceDN w:val="0"/>
        <w:adjustRightInd w:val="0"/>
        <w:spacing w:before="240" w:after="0" w:line="240" w:lineRule="auto"/>
        <w:ind w:firstLine="567"/>
        <w:jc w:val="both"/>
        <w:rPr>
          <w:rFonts w:ascii="Arial" w:hAnsi="Arial" w:cs="Arial"/>
          <w:sz w:val="20"/>
        </w:rPr>
      </w:pPr>
      <w:r w:rsidRPr="00A10C7B">
        <w:rPr>
          <w:rFonts w:ascii="Arial" w:hAnsi="Arial" w:cs="Arial"/>
          <w:sz w:val="20"/>
        </w:rPr>
        <w:t xml:space="preserve">Nesses casos, as classes normalmente não apresentam operações próprias, que é o caso do sistema Fitnets, que utiliza o framework </w:t>
      </w:r>
      <w:proofErr w:type="spellStart"/>
      <w:r w:rsidRPr="00A10C7B">
        <w:rPr>
          <w:rFonts w:ascii="Arial" w:hAnsi="Arial" w:cs="Arial"/>
          <w:sz w:val="20"/>
        </w:rPr>
        <w:t>Django</w:t>
      </w:r>
      <w:proofErr w:type="spellEnd"/>
      <w:r w:rsidRPr="00A10C7B">
        <w:rPr>
          <w:rFonts w:ascii="Arial" w:hAnsi="Arial" w:cs="Arial"/>
          <w:sz w:val="20"/>
        </w:rPr>
        <w:t xml:space="preserve"> baseado em MVC</w:t>
      </w:r>
      <w:r w:rsidR="00CD4713" w:rsidRPr="00A10C7B">
        <w:rPr>
          <w:rFonts w:ascii="Arial" w:hAnsi="Arial" w:cs="Arial"/>
          <w:sz w:val="20"/>
        </w:rPr>
        <w:t xml:space="preserve">, a camada </w:t>
      </w:r>
      <w:proofErr w:type="spellStart"/>
      <w:r w:rsidR="00CD4713" w:rsidRPr="00A10C7B">
        <w:rPr>
          <w:rFonts w:ascii="Arial" w:hAnsi="Arial" w:cs="Arial"/>
          <w:sz w:val="20"/>
        </w:rPr>
        <w:t>Model</w:t>
      </w:r>
      <w:proofErr w:type="spellEnd"/>
      <w:r w:rsidR="00CD4713" w:rsidRPr="00A10C7B">
        <w:rPr>
          <w:rFonts w:ascii="Arial" w:hAnsi="Arial" w:cs="Arial"/>
          <w:sz w:val="20"/>
        </w:rPr>
        <w:t xml:space="preserve"> usa as classes apenas como “</w:t>
      </w:r>
      <w:proofErr w:type="spellStart"/>
      <w:r w:rsidR="00CD4713" w:rsidRPr="00A10C7B">
        <w:rPr>
          <w:rFonts w:ascii="Arial" w:hAnsi="Arial" w:cs="Arial"/>
          <w:sz w:val="20"/>
        </w:rPr>
        <w:t>holders</w:t>
      </w:r>
      <w:proofErr w:type="spellEnd"/>
      <w:r w:rsidR="00CD4713" w:rsidRPr="00A10C7B">
        <w:rPr>
          <w:rFonts w:ascii="Arial" w:hAnsi="Arial" w:cs="Arial"/>
          <w:sz w:val="20"/>
        </w:rPr>
        <w:t>” da informação</w:t>
      </w:r>
      <w:r w:rsidRPr="00A10C7B">
        <w:rPr>
          <w:rFonts w:ascii="Arial" w:hAnsi="Arial" w:cs="Arial"/>
          <w:sz w:val="20"/>
        </w:rPr>
        <w:t>.</w:t>
      </w:r>
    </w:p>
    <w:p w:rsidR="00CD4713" w:rsidRPr="00A10C7B" w:rsidRDefault="00CD4713" w:rsidP="002C6B75">
      <w:pPr>
        <w:autoSpaceDE w:val="0"/>
        <w:autoSpaceDN w:val="0"/>
        <w:adjustRightInd w:val="0"/>
        <w:spacing w:before="240" w:after="0" w:line="240" w:lineRule="auto"/>
        <w:ind w:firstLine="567"/>
        <w:jc w:val="both"/>
        <w:rPr>
          <w:rFonts w:ascii="Arial" w:hAnsi="Arial" w:cs="Arial"/>
          <w:sz w:val="20"/>
        </w:rPr>
      </w:pPr>
      <w:r w:rsidRPr="00A10C7B">
        <w:rPr>
          <w:rFonts w:ascii="Arial" w:hAnsi="Arial" w:cs="Arial"/>
          <w:sz w:val="20"/>
        </w:rPr>
        <w:t>Figura 10 mostra o diagrama de classe simplificado.</w:t>
      </w:r>
    </w:p>
    <w:p w:rsidR="00CD4713" w:rsidRDefault="00CD4713" w:rsidP="00021628">
      <w:pPr>
        <w:autoSpaceDE w:val="0"/>
        <w:autoSpaceDN w:val="0"/>
        <w:adjustRightInd w:val="0"/>
        <w:spacing w:before="240" w:after="0" w:line="240" w:lineRule="auto"/>
        <w:jc w:val="both"/>
        <w:rPr>
          <w:rFonts w:cs="Courier"/>
        </w:rPr>
      </w:pPr>
      <w:r>
        <w:rPr>
          <w:rFonts w:cs="Courier"/>
          <w:noProof/>
          <w:lang w:eastAsia="pt-BR"/>
        </w:rPr>
        <w:drawing>
          <wp:inline distT="0" distB="0" distL="0" distR="0">
            <wp:extent cx="5600700" cy="3838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42" cy="38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13" w:rsidRDefault="00CD4713" w:rsidP="00CD4713">
      <w:pPr>
        <w:pStyle w:val="Legenda"/>
        <w:jc w:val="center"/>
      </w:pPr>
      <w:bookmarkStart w:id="62" w:name="_Toc341136626"/>
      <w:r>
        <w:t xml:space="preserve">Figura </w:t>
      </w:r>
      <w:fldSimple w:instr=" SEQ Figura \* ARABIC ">
        <w:r w:rsidR="00C418ED">
          <w:rPr>
            <w:noProof/>
          </w:rPr>
          <w:t>10</w:t>
        </w:r>
        <w:bookmarkEnd w:id="62"/>
      </w:fldSimple>
    </w:p>
    <w:p w:rsidR="00A10C7B" w:rsidRDefault="00A10C7B" w:rsidP="00A10C7B"/>
    <w:p w:rsidR="00CD4713" w:rsidRDefault="00B91B38" w:rsidP="001A36B3">
      <w:pPr>
        <w:pStyle w:val="Ttulo2"/>
        <w:jc w:val="both"/>
      </w:pPr>
      <w:bookmarkStart w:id="63" w:name="_Toc341209125"/>
      <w:proofErr w:type="gramStart"/>
      <w:r>
        <w:lastRenderedPageBreak/>
        <w:t>5</w:t>
      </w:r>
      <w:r w:rsidR="001A36B3">
        <w:t>.4 – Diagrama</w:t>
      </w:r>
      <w:proofErr w:type="gramEnd"/>
      <w:r w:rsidR="001A36B3">
        <w:t xml:space="preserve"> de Sequência</w:t>
      </w:r>
      <w:bookmarkEnd w:id="63"/>
    </w:p>
    <w:p w:rsidR="001A36B3" w:rsidRDefault="001A36B3" w:rsidP="001A36B3"/>
    <w:p w:rsidR="001A36B3" w:rsidRPr="00A10C7B" w:rsidRDefault="00484662" w:rsidP="00484662">
      <w:pPr>
        <w:ind w:firstLine="567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Consiste em um diagrama que tem o objetivo de mostrar como as mensagens entre os objetos são trocadas no decorrer do</w:t>
      </w:r>
      <w:r w:rsidRPr="00A10C7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10C7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tempo</w:t>
      </w:r>
      <w:r w:rsidRPr="00A10C7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a realização de uma operação.</w:t>
      </w:r>
    </w:p>
    <w:p w:rsidR="00484662" w:rsidRPr="00A10C7B" w:rsidRDefault="00484662" w:rsidP="00484662">
      <w:pPr>
        <w:ind w:firstLine="567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Martin </w:t>
      </w:r>
      <w:r w:rsidR="00D7460D"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>Fowler</w:t>
      </w:r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UML </w:t>
      </w:r>
      <w:proofErr w:type="spellStart"/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Distilled</w:t>
      </w:r>
      <w:proofErr w:type="spellEnd"/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3° </w:t>
      </w:r>
      <w:proofErr w:type="spellStart"/>
      <w:proofErr w:type="gramStart"/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proofErr w:type="spellEnd"/>
      <w:proofErr w:type="gramEnd"/>
      <w:r w:rsidRPr="00A10C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define,</w:t>
      </w:r>
    </w:p>
    <w:p w:rsidR="00484662" w:rsidRPr="00A10C7B" w:rsidRDefault="00484662" w:rsidP="00484662">
      <w:pPr>
        <w:pStyle w:val="Citao"/>
        <w:spacing w:after="0"/>
        <w:ind w:left="567"/>
        <w:jc w:val="both"/>
        <w:rPr>
          <w:rFonts w:ascii="Arial" w:hAnsi="Arial" w:cs="Arial"/>
          <w:sz w:val="20"/>
          <w:szCs w:val="20"/>
        </w:rPr>
      </w:pPr>
      <w:proofErr w:type="gramStart"/>
      <w:r w:rsidRPr="00A10C7B">
        <w:rPr>
          <w:rFonts w:ascii="Arial" w:hAnsi="Arial" w:cs="Arial"/>
          <w:sz w:val="20"/>
          <w:szCs w:val="20"/>
        </w:rPr>
        <w:t>“</w:t>
      </w:r>
      <w:proofErr w:type="spellStart"/>
      <w:r w:rsidRPr="00A10C7B">
        <w:rPr>
          <w:rFonts w:ascii="Arial" w:hAnsi="Arial" w:cs="Arial"/>
          <w:sz w:val="20"/>
          <w:szCs w:val="20"/>
        </w:rPr>
        <w:t>Interaction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diagrams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describe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how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groups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of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objects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collaborate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in some </w:t>
      </w:r>
      <w:proofErr w:type="spellStart"/>
      <w:r w:rsidRPr="00A10C7B">
        <w:rPr>
          <w:rFonts w:ascii="Arial" w:hAnsi="Arial" w:cs="Arial"/>
          <w:sz w:val="20"/>
          <w:szCs w:val="20"/>
        </w:rPr>
        <w:t>behavior</w:t>
      </w:r>
      <w:proofErr w:type="spellEnd"/>
      <w:r w:rsidRPr="00A10C7B">
        <w:rPr>
          <w:rFonts w:ascii="Arial" w:hAnsi="Arial" w:cs="Arial"/>
          <w:sz w:val="20"/>
          <w:szCs w:val="20"/>
        </w:rPr>
        <w:t>.</w:t>
      </w:r>
      <w:proofErr w:type="gramEnd"/>
    </w:p>
    <w:p w:rsidR="00484662" w:rsidRPr="00A10C7B" w:rsidRDefault="00484662" w:rsidP="00484662">
      <w:pPr>
        <w:pStyle w:val="Citao"/>
        <w:spacing w:after="0"/>
        <w:ind w:left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The UML defines </w:t>
      </w:r>
      <w:proofErr w:type="spellStart"/>
      <w:r w:rsidRPr="00A10C7B">
        <w:rPr>
          <w:rFonts w:ascii="Arial" w:hAnsi="Arial" w:cs="Arial"/>
          <w:sz w:val="20"/>
          <w:szCs w:val="20"/>
        </w:rPr>
        <w:t>several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forms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of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interaction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diagram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10C7B">
        <w:rPr>
          <w:rFonts w:ascii="Arial" w:hAnsi="Arial" w:cs="Arial"/>
          <w:sz w:val="20"/>
          <w:szCs w:val="20"/>
        </w:rPr>
        <w:t>of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which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most</w:t>
      </w:r>
      <w:proofErr w:type="spellEnd"/>
      <w:proofErr w:type="gramEnd"/>
    </w:p>
    <w:p w:rsidR="00484662" w:rsidRPr="00A10C7B" w:rsidRDefault="00484662" w:rsidP="00484662">
      <w:pPr>
        <w:pStyle w:val="Citao"/>
        <w:spacing w:after="0"/>
        <w:ind w:left="567"/>
        <w:jc w:val="both"/>
        <w:rPr>
          <w:rFonts w:ascii="Arial" w:hAnsi="Arial" w:cs="Arial"/>
          <w:sz w:val="20"/>
          <w:szCs w:val="20"/>
        </w:rPr>
      </w:pPr>
      <w:proofErr w:type="gramStart"/>
      <w:r w:rsidRPr="00A10C7B">
        <w:rPr>
          <w:rFonts w:ascii="Arial" w:hAnsi="Arial" w:cs="Arial"/>
          <w:sz w:val="20"/>
          <w:szCs w:val="20"/>
        </w:rPr>
        <w:t>common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is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sequence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diagram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.”</w:t>
      </w:r>
    </w:p>
    <w:p w:rsidR="00484662" w:rsidRPr="00A10C7B" w:rsidRDefault="00484662" w:rsidP="00484662">
      <w:pPr>
        <w:ind w:left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“Diagramas interativos descrevem como grupos de objetos colaboram em algum comportamento. O UML define várias formas de diagramas interativos, dos quais o mais comum é o diagrama de sequência.”</w:t>
      </w:r>
    </w:p>
    <w:p w:rsidR="00484662" w:rsidRPr="00A10C7B" w:rsidRDefault="00C418ED" w:rsidP="00484662">
      <w:pPr>
        <w:ind w:left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A figura 11 mostra o diagrama que inicia o sistema, o “</w:t>
      </w:r>
      <w:proofErr w:type="spellStart"/>
      <w:r w:rsidRPr="00A10C7B">
        <w:rPr>
          <w:rFonts w:ascii="Arial" w:hAnsi="Arial" w:cs="Arial"/>
          <w:sz w:val="20"/>
          <w:szCs w:val="20"/>
        </w:rPr>
        <w:t>login</w:t>
      </w:r>
      <w:proofErr w:type="spellEnd"/>
      <w:r w:rsidRPr="00A10C7B">
        <w:rPr>
          <w:rFonts w:ascii="Arial" w:hAnsi="Arial" w:cs="Arial"/>
          <w:sz w:val="20"/>
          <w:szCs w:val="20"/>
        </w:rPr>
        <w:t>” do usuário.</w:t>
      </w:r>
    </w:p>
    <w:p w:rsidR="00C418ED" w:rsidRDefault="00C418ED" w:rsidP="00484662">
      <w:pPr>
        <w:ind w:left="567"/>
        <w:jc w:val="both"/>
      </w:pPr>
      <w:r>
        <w:rPr>
          <w:noProof/>
          <w:lang w:eastAsia="pt-BR"/>
        </w:rPr>
        <w:drawing>
          <wp:inline distT="0" distB="0" distL="0" distR="0">
            <wp:extent cx="5400040" cy="5020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a - Log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ED" w:rsidRDefault="00C418ED" w:rsidP="00C418ED">
      <w:pPr>
        <w:pStyle w:val="Legenda"/>
        <w:jc w:val="center"/>
      </w:pPr>
      <w:bookmarkStart w:id="64" w:name="_Toc341136627"/>
      <w:r>
        <w:t xml:space="preserve">Figura </w:t>
      </w:r>
      <w:fldSimple w:instr=" SEQ Figura \* ARABIC ">
        <w:r>
          <w:rPr>
            <w:noProof/>
          </w:rPr>
          <w:t>11</w:t>
        </w:r>
        <w:bookmarkEnd w:id="64"/>
      </w:fldSimple>
    </w:p>
    <w:p w:rsidR="00C418ED" w:rsidRPr="00A10C7B" w:rsidRDefault="00C418ED" w:rsidP="00C418E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Um usuário do sistema só poderá adentrar o sistema </w:t>
      </w:r>
      <w:proofErr w:type="spellStart"/>
      <w:r w:rsidRPr="00A10C7B">
        <w:rPr>
          <w:rFonts w:ascii="Arial" w:hAnsi="Arial" w:cs="Arial"/>
          <w:sz w:val="20"/>
          <w:szCs w:val="20"/>
        </w:rPr>
        <w:t>Fitnets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se estiver </w:t>
      </w:r>
      <w:proofErr w:type="spellStart"/>
      <w:r w:rsidRPr="00A10C7B">
        <w:rPr>
          <w:rFonts w:ascii="Arial" w:hAnsi="Arial" w:cs="Arial"/>
          <w:sz w:val="20"/>
          <w:szCs w:val="20"/>
        </w:rPr>
        <w:t>logado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no mesmo, para isso será necessário fornecer um usuário e senha.</w:t>
      </w:r>
    </w:p>
    <w:p w:rsidR="00C418ED" w:rsidRPr="00A10C7B" w:rsidRDefault="00C418ED" w:rsidP="00C418E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lastRenderedPageBreak/>
        <w:t>Por motivos de simplicidade, podem-se esconder os detalhes óbvios do diagrama como a passagem de usuário e senha para checagem, pois isso seria o óbvio a se fazer e poluiria o diagrama.</w:t>
      </w:r>
    </w:p>
    <w:p w:rsidR="00C418ED" w:rsidRPr="00A10C7B" w:rsidRDefault="00C418ED" w:rsidP="00C418E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Ao receber o usuário da camada de modelo, é verificado que o objeto é válido, caso positivo é redirecionado para a próxima etapa, figura 12, carregar o Perfil (Mural) do usuário.</w:t>
      </w:r>
    </w:p>
    <w:p w:rsidR="00C418ED" w:rsidRDefault="00C418ED" w:rsidP="00C418ED">
      <w:pPr>
        <w:ind w:firstLine="567"/>
        <w:jc w:val="both"/>
      </w:pPr>
      <w:r>
        <w:rPr>
          <w:noProof/>
          <w:lang w:eastAsia="pt-BR"/>
        </w:rPr>
        <w:drawing>
          <wp:inline distT="0" distB="0" distL="0" distR="0">
            <wp:extent cx="5400675" cy="40671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a - Mura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ED" w:rsidRDefault="00C418ED" w:rsidP="00C418ED">
      <w:pPr>
        <w:pStyle w:val="Legenda"/>
        <w:jc w:val="center"/>
      </w:pPr>
      <w:bookmarkStart w:id="65" w:name="_Toc341136628"/>
      <w:r>
        <w:t xml:space="preserve">Figura </w:t>
      </w:r>
      <w:fldSimple w:instr=" SEQ Figura \* ARABIC ">
        <w:r>
          <w:rPr>
            <w:noProof/>
          </w:rPr>
          <w:t>12</w:t>
        </w:r>
        <w:bookmarkEnd w:id="65"/>
      </w:fldSimple>
    </w:p>
    <w:p w:rsidR="00C418ED" w:rsidRDefault="00C418ED" w:rsidP="00C418ED">
      <w:pPr>
        <w:ind w:firstLine="567"/>
        <w:jc w:val="both"/>
      </w:pPr>
    </w:p>
    <w:p w:rsidR="003D0215" w:rsidRPr="00A10C7B" w:rsidRDefault="003D0215" w:rsidP="00C418E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O diagrama demonstra bem o funcionamento do MVC, aonde o </w:t>
      </w:r>
      <w:proofErr w:type="spellStart"/>
      <w:r w:rsidRPr="00A10C7B">
        <w:rPr>
          <w:rFonts w:ascii="Arial" w:hAnsi="Arial" w:cs="Arial"/>
          <w:sz w:val="20"/>
          <w:szCs w:val="20"/>
        </w:rPr>
        <w:t>controller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intermedia as necessidades da camada de interface com o usuário (VIEW) com o modelo (MODEL), bastando apenas o código do usuário para que se </w:t>
      </w:r>
      <w:r w:rsidR="00A31817" w:rsidRPr="00A10C7B">
        <w:rPr>
          <w:rFonts w:ascii="Arial" w:hAnsi="Arial" w:cs="Arial"/>
          <w:sz w:val="20"/>
          <w:szCs w:val="20"/>
        </w:rPr>
        <w:t>obtenham</w:t>
      </w:r>
      <w:r w:rsidRPr="00A10C7B">
        <w:rPr>
          <w:rFonts w:ascii="Arial" w:hAnsi="Arial" w:cs="Arial"/>
          <w:sz w:val="20"/>
          <w:szCs w:val="20"/>
        </w:rPr>
        <w:t xml:space="preserve"> as informações necessárias do banco de dados.</w:t>
      </w:r>
    </w:p>
    <w:p w:rsidR="003D0215" w:rsidRPr="00A10C7B" w:rsidRDefault="003D0215" w:rsidP="00C418E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Os demais diagramas foram omitidos, pois apenas são repetições do mesmo padrão para visualização de entidades específicas como: Amigos, Treinos e Mensagens.</w:t>
      </w:r>
    </w:p>
    <w:p w:rsidR="00D7460D" w:rsidRDefault="00D7460D" w:rsidP="00C418ED">
      <w:pPr>
        <w:ind w:firstLine="567"/>
        <w:jc w:val="both"/>
      </w:pPr>
    </w:p>
    <w:p w:rsidR="00D7460D" w:rsidRDefault="00D7460D" w:rsidP="00C418ED">
      <w:pPr>
        <w:ind w:firstLine="567"/>
        <w:jc w:val="both"/>
      </w:pPr>
    </w:p>
    <w:p w:rsidR="00A10C7B" w:rsidRDefault="00A10C7B" w:rsidP="00C418ED">
      <w:pPr>
        <w:ind w:firstLine="567"/>
        <w:jc w:val="both"/>
      </w:pPr>
    </w:p>
    <w:p w:rsidR="00D7460D" w:rsidRDefault="00D7460D" w:rsidP="00C418ED">
      <w:pPr>
        <w:ind w:firstLine="567"/>
        <w:jc w:val="both"/>
      </w:pPr>
    </w:p>
    <w:p w:rsidR="00D7460D" w:rsidRDefault="00D7460D" w:rsidP="00D7460D">
      <w:pPr>
        <w:pStyle w:val="Ttulo1"/>
      </w:pPr>
      <w:bookmarkStart w:id="66" w:name="_Toc341209126"/>
      <w:r>
        <w:lastRenderedPageBreak/>
        <w:t>Referências Bibliográficas</w:t>
      </w:r>
      <w:bookmarkEnd w:id="66"/>
    </w:p>
    <w:p w:rsidR="00D7460D" w:rsidRDefault="00D7460D" w:rsidP="00D7460D">
      <w:pPr>
        <w:ind w:firstLine="567"/>
        <w:jc w:val="both"/>
      </w:pPr>
    </w:p>
    <w:p w:rsidR="00D7460D" w:rsidRPr="00A10C7B" w:rsidRDefault="00D7460D" w:rsidP="00D746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Fowler</w:t>
      </w:r>
      <w:r w:rsidR="00751BE6" w:rsidRPr="00A10C7B">
        <w:rPr>
          <w:rFonts w:ascii="Arial" w:hAnsi="Arial" w:cs="Arial"/>
          <w:sz w:val="20"/>
          <w:szCs w:val="20"/>
        </w:rPr>
        <w:t>, Martin</w:t>
      </w:r>
      <w:r w:rsidRPr="00A10C7B">
        <w:rPr>
          <w:rFonts w:ascii="Arial" w:hAnsi="Arial" w:cs="Arial"/>
          <w:sz w:val="20"/>
          <w:szCs w:val="20"/>
        </w:rPr>
        <w:t>;</w:t>
      </w:r>
    </w:p>
    <w:p w:rsidR="00D7460D" w:rsidRPr="00A10C7B" w:rsidRDefault="00D7460D" w:rsidP="00D7460D">
      <w:p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UML </w:t>
      </w:r>
      <w:proofErr w:type="spellStart"/>
      <w:r w:rsidRPr="00A10C7B">
        <w:rPr>
          <w:rFonts w:ascii="Arial" w:hAnsi="Arial" w:cs="Arial"/>
          <w:sz w:val="20"/>
          <w:szCs w:val="20"/>
        </w:rPr>
        <w:t>Distilled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Third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Edition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A10C7B">
        <w:rPr>
          <w:rFonts w:ascii="Arial" w:hAnsi="Arial" w:cs="Arial"/>
          <w:sz w:val="20"/>
          <w:szCs w:val="20"/>
        </w:rPr>
        <w:t>Addison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Wesley 2003.</w:t>
      </w:r>
    </w:p>
    <w:p w:rsidR="00C60A07" w:rsidRPr="00A10C7B" w:rsidRDefault="00C60A07" w:rsidP="00751BE6">
      <w:pP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Miles, </w:t>
      </w:r>
      <w:proofErr w:type="spellStart"/>
      <w:r w:rsidRPr="00A10C7B">
        <w:rPr>
          <w:rFonts w:ascii="Arial" w:hAnsi="Arial" w:cs="Arial"/>
          <w:sz w:val="20"/>
          <w:szCs w:val="20"/>
        </w:rPr>
        <w:t>Russ</w:t>
      </w:r>
      <w:proofErr w:type="spellEnd"/>
      <w:r w:rsidR="00751BE6" w:rsidRPr="00A10C7B">
        <w:rPr>
          <w:rFonts w:ascii="Arial" w:hAnsi="Arial" w:cs="Arial"/>
          <w:sz w:val="20"/>
          <w:szCs w:val="20"/>
        </w:rPr>
        <w:t>; Hamilton</w:t>
      </w:r>
      <w:r w:rsidR="006C72DB" w:rsidRPr="00A10C7B">
        <w:rPr>
          <w:rFonts w:ascii="Arial" w:hAnsi="Arial" w:cs="Arial"/>
          <w:sz w:val="20"/>
          <w:szCs w:val="20"/>
        </w:rPr>
        <w:t>,</w:t>
      </w:r>
      <w:r w:rsidR="00751BE6" w:rsidRPr="00A10C7B">
        <w:rPr>
          <w:rFonts w:ascii="Arial" w:hAnsi="Arial" w:cs="Arial"/>
          <w:sz w:val="20"/>
          <w:szCs w:val="20"/>
        </w:rPr>
        <w:t xml:space="preserve"> Kim;</w:t>
      </w:r>
    </w:p>
    <w:p w:rsidR="00751BE6" w:rsidRPr="00A10C7B" w:rsidRDefault="00751BE6" w:rsidP="00D7460D">
      <w:p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Learning UML 2.0;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O’Reilly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2006.</w:t>
      </w:r>
    </w:p>
    <w:p w:rsidR="006C72DB" w:rsidRPr="00A10C7B" w:rsidRDefault="006C72DB" w:rsidP="006C72DB">
      <w:pPr>
        <w:pStyle w:val="Ttulo3"/>
        <w:shd w:val="clear" w:color="auto" w:fill="FFFFFF"/>
        <w:spacing w:before="0" w:after="90" w:line="252" w:lineRule="atLeast"/>
        <w:rPr>
          <w:rFonts w:ascii="Arial" w:hAnsi="Arial" w:cs="Arial"/>
          <w:b w:val="0"/>
          <w:color w:val="333333"/>
          <w:sz w:val="20"/>
          <w:szCs w:val="20"/>
        </w:rPr>
      </w:pPr>
      <w:bookmarkStart w:id="67" w:name="_Toc341137357"/>
      <w:bookmarkStart w:id="68" w:name="_Toc341138722"/>
      <w:bookmarkStart w:id="69" w:name="_Toc341209127"/>
      <w:proofErr w:type="spellStart"/>
      <w:r w:rsidRPr="00A10C7B">
        <w:rPr>
          <w:rFonts w:ascii="Arial" w:hAnsi="Arial" w:cs="Arial"/>
          <w:b w:val="0"/>
          <w:color w:val="333333"/>
          <w:sz w:val="20"/>
          <w:szCs w:val="20"/>
        </w:rPr>
        <w:t>Pilone</w:t>
      </w:r>
      <w:proofErr w:type="spellEnd"/>
      <w:r w:rsidRPr="00A10C7B">
        <w:rPr>
          <w:rFonts w:ascii="Arial" w:hAnsi="Arial" w:cs="Arial"/>
          <w:b w:val="0"/>
          <w:color w:val="333333"/>
          <w:sz w:val="20"/>
          <w:szCs w:val="20"/>
        </w:rPr>
        <w:t xml:space="preserve">, Dan; </w:t>
      </w:r>
      <w:proofErr w:type="spellStart"/>
      <w:r w:rsidRPr="00A10C7B">
        <w:rPr>
          <w:rFonts w:ascii="Arial" w:hAnsi="Arial" w:cs="Arial"/>
          <w:b w:val="0"/>
          <w:color w:val="333333"/>
          <w:sz w:val="20"/>
          <w:szCs w:val="20"/>
        </w:rPr>
        <w:t>Pitman</w:t>
      </w:r>
      <w:proofErr w:type="spellEnd"/>
      <w:r w:rsidRPr="00A10C7B">
        <w:rPr>
          <w:rFonts w:ascii="Arial" w:hAnsi="Arial" w:cs="Arial"/>
          <w:b w:val="0"/>
          <w:color w:val="333333"/>
          <w:sz w:val="20"/>
          <w:szCs w:val="20"/>
        </w:rPr>
        <w:t>, Neil;</w:t>
      </w:r>
      <w:bookmarkEnd w:id="67"/>
      <w:bookmarkEnd w:id="68"/>
      <w:bookmarkEnd w:id="69"/>
    </w:p>
    <w:p w:rsidR="006C72DB" w:rsidRPr="00A10C7B" w:rsidRDefault="006C72DB" w:rsidP="006C72DB">
      <w:p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UML 2.0 in a </w:t>
      </w:r>
      <w:proofErr w:type="spellStart"/>
      <w:r w:rsidRPr="00A10C7B">
        <w:rPr>
          <w:rFonts w:ascii="Arial" w:hAnsi="Arial" w:cs="Arial"/>
          <w:sz w:val="20"/>
          <w:szCs w:val="20"/>
        </w:rPr>
        <w:t>Nutshell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O’Reilly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2005.</w:t>
      </w:r>
    </w:p>
    <w:p w:rsidR="00D7460D" w:rsidRPr="00A10C7B" w:rsidRDefault="00D7460D" w:rsidP="00D746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Rosenberg, D; Scott, K</w:t>
      </w:r>
      <w:proofErr w:type="gramStart"/>
      <w:r w:rsidRPr="00A10C7B">
        <w:rPr>
          <w:rFonts w:ascii="Arial" w:hAnsi="Arial" w:cs="Arial"/>
          <w:sz w:val="20"/>
          <w:szCs w:val="20"/>
        </w:rPr>
        <w:t>.;</w:t>
      </w:r>
      <w:proofErr w:type="gramEnd"/>
    </w:p>
    <w:p w:rsidR="00D7460D" w:rsidRPr="00A10C7B" w:rsidRDefault="00D7460D" w:rsidP="00D7460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A10C7B">
        <w:rPr>
          <w:rFonts w:ascii="Arial" w:hAnsi="Arial" w:cs="Arial"/>
          <w:sz w:val="20"/>
          <w:szCs w:val="20"/>
        </w:rPr>
        <w:t>Applying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Use Case </w:t>
      </w:r>
      <w:proofErr w:type="spellStart"/>
      <w:r w:rsidRPr="00A10C7B">
        <w:rPr>
          <w:rFonts w:ascii="Arial" w:hAnsi="Arial" w:cs="Arial"/>
          <w:sz w:val="20"/>
          <w:szCs w:val="20"/>
        </w:rPr>
        <w:t>Driven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Object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Modeling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with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UML – </w:t>
      </w:r>
      <w:proofErr w:type="spellStart"/>
      <w:r w:rsidRPr="00A10C7B">
        <w:rPr>
          <w:rFonts w:ascii="Arial" w:hAnsi="Arial" w:cs="Arial"/>
          <w:sz w:val="20"/>
          <w:szCs w:val="20"/>
        </w:rPr>
        <w:t>An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annotated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10C7B">
        <w:rPr>
          <w:rFonts w:ascii="Arial" w:hAnsi="Arial" w:cs="Arial"/>
          <w:sz w:val="20"/>
          <w:szCs w:val="20"/>
        </w:rPr>
        <w:t>e-Commerce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Example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A10C7B">
        <w:rPr>
          <w:rFonts w:ascii="Arial" w:hAnsi="Arial" w:cs="Arial"/>
          <w:sz w:val="20"/>
          <w:szCs w:val="20"/>
        </w:rPr>
        <w:t>Addison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Wesley 2001.</w:t>
      </w:r>
    </w:p>
    <w:p w:rsidR="00D7460D" w:rsidRPr="00A10C7B" w:rsidRDefault="00D7460D" w:rsidP="00D7460D">
      <w:pPr>
        <w:spacing w:before="240"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>Rosenberg, D; Scott, K</w:t>
      </w:r>
      <w:proofErr w:type="gramStart"/>
      <w:r w:rsidRPr="00A10C7B">
        <w:rPr>
          <w:rFonts w:ascii="Arial" w:hAnsi="Arial" w:cs="Arial"/>
          <w:sz w:val="20"/>
          <w:szCs w:val="20"/>
        </w:rPr>
        <w:t>.;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</w:p>
    <w:p w:rsidR="00D7460D" w:rsidRPr="00A10C7B" w:rsidRDefault="00D7460D" w:rsidP="00D7460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10C7B">
        <w:rPr>
          <w:rFonts w:ascii="Arial" w:hAnsi="Arial" w:cs="Arial"/>
          <w:sz w:val="20"/>
          <w:szCs w:val="20"/>
        </w:rPr>
        <w:t>Applying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Use Case </w:t>
      </w:r>
      <w:proofErr w:type="spellStart"/>
      <w:r w:rsidRPr="00A10C7B">
        <w:rPr>
          <w:rFonts w:ascii="Arial" w:hAnsi="Arial" w:cs="Arial"/>
          <w:sz w:val="20"/>
          <w:szCs w:val="20"/>
        </w:rPr>
        <w:t>Driven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Object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Modeling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with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UML – </w:t>
      </w:r>
      <w:proofErr w:type="spellStart"/>
      <w:r w:rsidRPr="00A10C7B">
        <w:rPr>
          <w:rFonts w:ascii="Arial" w:hAnsi="Arial" w:cs="Arial"/>
          <w:sz w:val="20"/>
          <w:szCs w:val="20"/>
        </w:rPr>
        <w:t>An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annotated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10C7B">
        <w:rPr>
          <w:rFonts w:ascii="Arial" w:hAnsi="Arial" w:cs="Arial"/>
          <w:sz w:val="20"/>
          <w:szCs w:val="20"/>
        </w:rPr>
        <w:t>e-Commerce</w:t>
      </w:r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Example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A10C7B">
        <w:rPr>
          <w:rFonts w:ascii="Arial" w:hAnsi="Arial" w:cs="Arial"/>
          <w:sz w:val="20"/>
          <w:szCs w:val="20"/>
        </w:rPr>
        <w:t>Addison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Wesley 2001.</w:t>
      </w:r>
    </w:p>
    <w:p w:rsidR="00D7460D" w:rsidRPr="00A10C7B" w:rsidRDefault="00D7460D" w:rsidP="00D746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Per, </w:t>
      </w:r>
      <w:proofErr w:type="spellStart"/>
      <w:r w:rsidRPr="00A10C7B">
        <w:rPr>
          <w:rFonts w:ascii="Arial" w:hAnsi="Arial" w:cs="Arial"/>
          <w:sz w:val="20"/>
          <w:szCs w:val="20"/>
        </w:rPr>
        <w:t>Kroll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Bruce, </w:t>
      </w:r>
      <w:proofErr w:type="spellStart"/>
      <w:r w:rsidRPr="00A10C7B">
        <w:rPr>
          <w:rFonts w:ascii="Arial" w:hAnsi="Arial" w:cs="Arial"/>
          <w:sz w:val="20"/>
          <w:szCs w:val="20"/>
        </w:rPr>
        <w:t>MacIsaac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; </w:t>
      </w:r>
    </w:p>
    <w:p w:rsidR="00D7460D" w:rsidRPr="00A10C7B" w:rsidRDefault="00D7460D" w:rsidP="00D7460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10C7B">
        <w:rPr>
          <w:rFonts w:ascii="Arial" w:hAnsi="Arial" w:cs="Arial"/>
          <w:sz w:val="20"/>
          <w:szCs w:val="20"/>
        </w:rPr>
        <w:t>Agility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and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Discipline </w:t>
      </w:r>
      <w:proofErr w:type="spellStart"/>
      <w:r w:rsidRPr="00A10C7B">
        <w:rPr>
          <w:rFonts w:ascii="Arial" w:hAnsi="Arial" w:cs="Arial"/>
          <w:sz w:val="20"/>
          <w:szCs w:val="20"/>
        </w:rPr>
        <w:t>Made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Easy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10C7B">
        <w:rPr>
          <w:rFonts w:ascii="Arial" w:hAnsi="Arial" w:cs="Arial"/>
          <w:sz w:val="20"/>
          <w:szCs w:val="20"/>
        </w:rPr>
        <w:t>Practices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from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10C7B">
        <w:rPr>
          <w:rFonts w:ascii="Arial" w:hAnsi="Arial" w:cs="Arial"/>
          <w:sz w:val="20"/>
          <w:szCs w:val="20"/>
        </w:rPr>
        <w:t>OpenUP</w:t>
      </w:r>
      <w:proofErr w:type="spellEnd"/>
      <w:proofErr w:type="gramEnd"/>
      <w:r w:rsidRPr="00A10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C7B">
        <w:rPr>
          <w:rFonts w:ascii="Arial" w:hAnsi="Arial" w:cs="Arial"/>
          <w:sz w:val="20"/>
          <w:szCs w:val="20"/>
        </w:rPr>
        <w:t>and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RUP; </w:t>
      </w:r>
      <w:proofErr w:type="spellStart"/>
      <w:r w:rsidRPr="00A10C7B">
        <w:rPr>
          <w:rFonts w:ascii="Arial" w:hAnsi="Arial" w:cs="Arial"/>
          <w:sz w:val="20"/>
          <w:szCs w:val="20"/>
        </w:rPr>
        <w:t>Addison</w:t>
      </w:r>
      <w:proofErr w:type="spellEnd"/>
      <w:r w:rsidRPr="00A10C7B">
        <w:rPr>
          <w:rFonts w:ascii="Arial" w:hAnsi="Arial" w:cs="Arial"/>
          <w:sz w:val="20"/>
          <w:szCs w:val="20"/>
        </w:rPr>
        <w:t xml:space="preserve"> Wesley 2006</w:t>
      </w:r>
    </w:p>
    <w:p w:rsidR="00D7460D" w:rsidRPr="00A10C7B" w:rsidRDefault="00D7460D" w:rsidP="00D7460D">
      <w:pPr>
        <w:jc w:val="both"/>
        <w:rPr>
          <w:rFonts w:ascii="Arial" w:hAnsi="Arial" w:cs="Arial"/>
          <w:sz w:val="20"/>
          <w:szCs w:val="20"/>
        </w:rPr>
      </w:pPr>
      <w:r w:rsidRPr="00A10C7B">
        <w:rPr>
          <w:rFonts w:ascii="Arial" w:hAnsi="Arial" w:cs="Arial"/>
          <w:sz w:val="20"/>
          <w:szCs w:val="20"/>
        </w:rPr>
        <w:t xml:space="preserve">Guia de Orientação à Normalização de Trabalhos </w:t>
      </w:r>
      <w:r w:rsidR="00A31817" w:rsidRPr="00A10C7B">
        <w:rPr>
          <w:rFonts w:ascii="Arial" w:hAnsi="Arial" w:cs="Arial"/>
          <w:sz w:val="20"/>
          <w:szCs w:val="20"/>
        </w:rPr>
        <w:t>Acadêmicos.</w:t>
      </w:r>
      <w:r w:rsidRPr="00A10C7B">
        <w:rPr>
          <w:rFonts w:ascii="Arial" w:hAnsi="Arial" w:cs="Arial"/>
          <w:sz w:val="20"/>
          <w:szCs w:val="20"/>
        </w:rPr>
        <w:t xml:space="preserve"> – São Paulo:</w:t>
      </w:r>
      <w:r w:rsidR="00A31817" w:rsidRPr="00A10C7B">
        <w:rPr>
          <w:rFonts w:ascii="Arial" w:hAnsi="Arial" w:cs="Arial"/>
          <w:sz w:val="20"/>
          <w:szCs w:val="20"/>
        </w:rPr>
        <w:t xml:space="preserve"> </w:t>
      </w:r>
      <w:r w:rsidRPr="00A10C7B">
        <w:rPr>
          <w:rFonts w:ascii="Arial" w:hAnsi="Arial" w:cs="Arial"/>
          <w:sz w:val="20"/>
          <w:szCs w:val="20"/>
        </w:rPr>
        <w:t>IFSP, 2011.</w:t>
      </w:r>
    </w:p>
    <w:p w:rsidR="00D7460D" w:rsidRPr="00C418ED" w:rsidRDefault="00D7460D" w:rsidP="00D7460D">
      <w:pPr>
        <w:jc w:val="both"/>
      </w:pPr>
    </w:p>
    <w:sectPr w:rsidR="00D7460D" w:rsidRPr="00C418ED" w:rsidSect="0038714F">
      <w:headerReference w:type="default" r:id="rId23"/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146" w:rsidRDefault="003B5146" w:rsidP="0038714F">
      <w:pPr>
        <w:spacing w:after="0" w:line="240" w:lineRule="auto"/>
      </w:pPr>
      <w:r>
        <w:separator/>
      </w:r>
    </w:p>
  </w:endnote>
  <w:endnote w:type="continuationSeparator" w:id="0">
    <w:p w:rsidR="003B5146" w:rsidRDefault="003B5146" w:rsidP="0038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6813858"/>
      <w:docPartObj>
        <w:docPartGallery w:val="Page Numbers (Bottom of Page)"/>
        <w:docPartUnique/>
      </w:docPartObj>
    </w:sdtPr>
    <w:sdtEndPr/>
    <w:sdtContent>
      <w:p w:rsidR="00C418ED" w:rsidRDefault="00C418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350">
          <w:rPr>
            <w:noProof/>
          </w:rPr>
          <w:t>5</w:t>
        </w:r>
        <w:r>
          <w:fldChar w:fldCharType="end"/>
        </w:r>
      </w:p>
    </w:sdtContent>
  </w:sdt>
  <w:p w:rsidR="00C418ED" w:rsidRDefault="00C418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ED" w:rsidRDefault="00C418ED">
    <w:pPr>
      <w:pStyle w:val="Rodap"/>
    </w:pPr>
  </w:p>
  <w:p w:rsidR="00C418ED" w:rsidRDefault="00C418ED">
    <w:pPr>
      <w:pStyle w:val="Rodap"/>
    </w:pPr>
  </w:p>
  <w:p w:rsidR="00C418ED" w:rsidRDefault="00C418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146" w:rsidRDefault="003B5146" w:rsidP="0038714F">
      <w:pPr>
        <w:spacing w:after="0" w:line="240" w:lineRule="auto"/>
      </w:pPr>
      <w:r>
        <w:separator/>
      </w:r>
    </w:p>
  </w:footnote>
  <w:footnote w:type="continuationSeparator" w:id="0">
    <w:p w:rsidR="003B5146" w:rsidRDefault="003B5146" w:rsidP="0038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ED" w:rsidRDefault="00C418ED">
    <w:pPr>
      <w:pStyle w:val="Cabealho"/>
    </w:pPr>
    <w:r>
      <w:t>Manual Técnico do Sistema Fitnets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375E60A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0CCE430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424339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D3F2633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3C28B6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002F75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BE2214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270E6C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5E68736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965A8978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C0E41FC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B5E7454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F504D7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144A5B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56C1F5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26C761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90C0AB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610349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A821AC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4FA26288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E90FB8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056D61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A64B8B8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588FB1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0E9F0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DDE2A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B2E5FD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BD38AA0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C8DCD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718C39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61E866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B23665C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D287E8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7B4D9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4D2CE1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7CE3C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42012B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23A36A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6AC48B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9B0E80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84A3E9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48BA77A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010F52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8AE180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90E9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EDF8E25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12350C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CBC09FC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78E6A53C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5007E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BD0388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D406794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EA2604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AC14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EFECCDA0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AAA5B88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D41C2E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E027626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DA8E220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81C501E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5660D20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CC62E26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C46F8DC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39ACE45A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FC07926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AA214D8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E5B862A4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61E95F4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02865CC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E184D8C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720746A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C180DC8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06DA4A5E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0ACAD26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357EAB98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3DA6088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478A816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A7CB5C8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6E4FC9E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71EE710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77A04A0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697C26A0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80E4D7E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B9E73C8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7AA266A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6F2BEF4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8D6BE0C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05A265A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EAA7C16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AC40120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5B0E28A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62968ACC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4703EC8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A30973A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22AF4D8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9D98401C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DF541780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5363484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868FF00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0000000C"/>
    <w:lvl w:ilvl="0" w:tplc="E6FAB5A2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22854D2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BE83FF0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8D014A0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0A2FAF4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48910E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C227828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5042760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820F72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00000D"/>
    <w:multiLevelType w:val="hybridMultilevel"/>
    <w:tmpl w:val="0000000D"/>
    <w:lvl w:ilvl="0" w:tplc="8C46E3AC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1CAC1BC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9B2E2C2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CFCAF0BA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DA10459E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407E8DD6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2202C92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571C1DAC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12EE2E8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3">
    <w:nsid w:val="0000000E"/>
    <w:multiLevelType w:val="hybridMultilevel"/>
    <w:tmpl w:val="0000000E"/>
    <w:lvl w:ilvl="0" w:tplc="6E729286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EC66434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54CA00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256D50C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5D453E6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A684296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3042E3C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81C12E2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C66A6F8A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4">
    <w:nsid w:val="0000000F"/>
    <w:multiLevelType w:val="hybridMultilevel"/>
    <w:tmpl w:val="0000000F"/>
    <w:lvl w:ilvl="0" w:tplc="4EAC9C70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5A24576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05AD11A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1EE49C0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13A1E2C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9AEA48C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9A2A798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308D68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9507818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5">
    <w:nsid w:val="00000010"/>
    <w:multiLevelType w:val="hybridMultilevel"/>
    <w:tmpl w:val="00000010"/>
    <w:lvl w:ilvl="0" w:tplc="F5A20BE2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443ABFE4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D640BC8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BCA28A6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DDD4BC46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4E4D4B2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D1A8738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3584D94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4D677BC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6">
    <w:nsid w:val="00000011"/>
    <w:multiLevelType w:val="hybridMultilevel"/>
    <w:tmpl w:val="00000011"/>
    <w:lvl w:ilvl="0" w:tplc="E4262CBA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CE25F0E">
      <w:start w:val="1"/>
      <w:numFmt w:val="decimal"/>
      <w:lvlText w:val="%2.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E0AA17E">
      <w:start w:val="1"/>
      <w:numFmt w:val="lowerRoman"/>
      <w:lvlText w:val="%3.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1A8BEB2">
      <w:start w:val="1"/>
      <w:numFmt w:val="decimal"/>
      <w:lvlText w:val="%4.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964E904">
      <w:start w:val="1"/>
      <w:numFmt w:val="lowerLetter"/>
      <w:lvlText w:val="%5.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86E1F80">
      <w:start w:val="1"/>
      <w:numFmt w:val="lowerRoman"/>
      <w:lvlText w:val="%6.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BE413B6">
      <w:start w:val="1"/>
      <w:numFmt w:val="decimal"/>
      <w:lvlText w:val="%7.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0D23080">
      <w:start w:val="1"/>
      <w:numFmt w:val="lowerLetter"/>
      <w:lvlText w:val="%8.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5CA1178">
      <w:start w:val="1"/>
      <w:numFmt w:val="lowerRoman"/>
      <w:lvlText w:val="%9.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7">
    <w:nsid w:val="0D5C44C9"/>
    <w:multiLevelType w:val="hybridMultilevel"/>
    <w:tmpl w:val="7AEE7BFE"/>
    <w:lvl w:ilvl="0" w:tplc="E660ABFC">
      <w:start w:val="3"/>
      <w:numFmt w:val="decimal"/>
      <w:lvlText w:val="%1.2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445D95"/>
    <w:multiLevelType w:val="hybridMultilevel"/>
    <w:tmpl w:val="E8BAEE5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287266B6"/>
    <w:multiLevelType w:val="hybridMultilevel"/>
    <w:tmpl w:val="567A0758"/>
    <w:lvl w:ilvl="0" w:tplc="E660ABFC">
      <w:start w:val="3"/>
      <w:numFmt w:val="decimal"/>
      <w:lvlText w:val="%1.2"/>
      <w:lvlJc w:val="left"/>
      <w:pPr>
        <w:ind w:left="401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A004AA3"/>
    <w:multiLevelType w:val="hybridMultilevel"/>
    <w:tmpl w:val="4AB67C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13557B"/>
    <w:multiLevelType w:val="hybridMultilevel"/>
    <w:tmpl w:val="0A5A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0B436D"/>
    <w:multiLevelType w:val="hybridMultilevel"/>
    <w:tmpl w:val="54965448"/>
    <w:lvl w:ilvl="0" w:tplc="FBDEFEB2">
      <w:start w:val="3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455FB9"/>
    <w:multiLevelType w:val="hybridMultilevel"/>
    <w:tmpl w:val="0956803C"/>
    <w:lvl w:ilvl="0" w:tplc="E660ABFC">
      <w:start w:val="3"/>
      <w:numFmt w:val="decimal"/>
      <w:lvlText w:val="%1.2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62681D"/>
    <w:multiLevelType w:val="hybridMultilevel"/>
    <w:tmpl w:val="DD5835D6"/>
    <w:lvl w:ilvl="0" w:tplc="FA821AC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E90FB8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056D61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A64B8B8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588FB1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0E9F0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DDE2A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B2E5FD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5">
    <w:nsid w:val="49AB658B"/>
    <w:multiLevelType w:val="hybridMultilevel"/>
    <w:tmpl w:val="83F828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6E3A6E"/>
    <w:multiLevelType w:val="hybridMultilevel"/>
    <w:tmpl w:val="AD0641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F837E8D"/>
    <w:multiLevelType w:val="hybridMultilevel"/>
    <w:tmpl w:val="70B8AACC"/>
    <w:lvl w:ilvl="0" w:tplc="0416000F">
      <w:start w:val="1"/>
      <w:numFmt w:val="decimal"/>
      <w:lvlText w:val="%1."/>
      <w:lvlJc w:val="left"/>
      <w:pPr>
        <w:ind w:left="2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8">
    <w:nsid w:val="64AD0EB8"/>
    <w:multiLevelType w:val="hybridMultilevel"/>
    <w:tmpl w:val="CD26E5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D9E74C0"/>
    <w:multiLevelType w:val="hybridMultilevel"/>
    <w:tmpl w:val="7A3E34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22"/>
  </w:num>
  <w:num w:numId="6">
    <w:abstractNumId w:val="17"/>
  </w:num>
  <w:num w:numId="7">
    <w:abstractNumId w:val="19"/>
  </w:num>
  <w:num w:numId="8">
    <w:abstractNumId w:val="23"/>
  </w:num>
  <w:num w:numId="9">
    <w:abstractNumId w:val="27"/>
  </w:num>
  <w:num w:numId="10">
    <w:abstractNumId w:val="24"/>
  </w:num>
  <w:num w:numId="11">
    <w:abstractNumId w:val="18"/>
  </w:num>
  <w:num w:numId="12">
    <w:abstractNumId w:val="3"/>
  </w:num>
  <w:num w:numId="13">
    <w:abstractNumId w:val="4"/>
  </w:num>
  <w:num w:numId="14">
    <w:abstractNumId w:val="5"/>
  </w:num>
  <w:num w:numId="15">
    <w:abstractNumId w:val="25"/>
  </w:num>
  <w:num w:numId="16">
    <w:abstractNumId w:val="29"/>
  </w:num>
  <w:num w:numId="17">
    <w:abstractNumId w:val="20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43"/>
    <w:rsid w:val="00021628"/>
    <w:rsid w:val="00084108"/>
    <w:rsid w:val="000E5283"/>
    <w:rsid w:val="000F4F4A"/>
    <w:rsid w:val="0010072B"/>
    <w:rsid w:val="00123987"/>
    <w:rsid w:val="001A36B3"/>
    <w:rsid w:val="00200F08"/>
    <w:rsid w:val="002053E1"/>
    <w:rsid w:val="002225F5"/>
    <w:rsid w:val="00225E96"/>
    <w:rsid w:val="00256A1F"/>
    <w:rsid w:val="0029262F"/>
    <w:rsid w:val="002C6B75"/>
    <w:rsid w:val="0038714F"/>
    <w:rsid w:val="003B5146"/>
    <w:rsid w:val="003D0215"/>
    <w:rsid w:val="00400409"/>
    <w:rsid w:val="0041680C"/>
    <w:rsid w:val="0047139B"/>
    <w:rsid w:val="00484662"/>
    <w:rsid w:val="00485227"/>
    <w:rsid w:val="004B7137"/>
    <w:rsid w:val="004C15C2"/>
    <w:rsid w:val="004F372B"/>
    <w:rsid w:val="0057447F"/>
    <w:rsid w:val="005E7EA8"/>
    <w:rsid w:val="00661215"/>
    <w:rsid w:val="006A1C12"/>
    <w:rsid w:val="006C72DB"/>
    <w:rsid w:val="00711693"/>
    <w:rsid w:val="00751BE6"/>
    <w:rsid w:val="00763785"/>
    <w:rsid w:val="00816823"/>
    <w:rsid w:val="008368D9"/>
    <w:rsid w:val="00865F6E"/>
    <w:rsid w:val="008A5215"/>
    <w:rsid w:val="008C6D92"/>
    <w:rsid w:val="008C7CF3"/>
    <w:rsid w:val="008F5CF2"/>
    <w:rsid w:val="00954B83"/>
    <w:rsid w:val="009B00C6"/>
    <w:rsid w:val="009D04C8"/>
    <w:rsid w:val="00A10C7B"/>
    <w:rsid w:val="00A31306"/>
    <w:rsid w:val="00A31817"/>
    <w:rsid w:val="00A51161"/>
    <w:rsid w:val="00B01643"/>
    <w:rsid w:val="00B245A7"/>
    <w:rsid w:val="00B50870"/>
    <w:rsid w:val="00B72440"/>
    <w:rsid w:val="00B91B38"/>
    <w:rsid w:val="00BA5538"/>
    <w:rsid w:val="00BF4350"/>
    <w:rsid w:val="00C418ED"/>
    <w:rsid w:val="00C60A07"/>
    <w:rsid w:val="00C92E44"/>
    <w:rsid w:val="00CA215B"/>
    <w:rsid w:val="00CA27E8"/>
    <w:rsid w:val="00CC7AD8"/>
    <w:rsid w:val="00CD4713"/>
    <w:rsid w:val="00CE05DC"/>
    <w:rsid w:val="00D62778"/>
    <w:rsid w:val="00D72F23"/>
    <w:rsid w:val="00D7460D"/>
    <w:rsid w:val="00D82368"/>
    <w:rsid w:val="00D97A69"/>
    <w:rsid w:val="00DE7D48"/>
    <w:rsid w:val="00E535AE"/>
    <w:rsid w:val="00F151A0"/>
    <w:rsid w:val="00F37A1A"/>
    <w:rsid w:val="00F712A0"/>
    <w:rsid w:val="00F956E0"/>
    <w:rsid w:val="00F9691B"/>
    <w:rsid w:val="00F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4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1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016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87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14F"/>
  </w:style>
  <w:style w:type="paragraph" w:styleId="Rodap">
    <w:name w:val="footer"/>
    <w:basedOn w:val="Normal"/>
    <w:link w:val="RodapChar"/>
    <w:uiPriority w:val="99"/>
    <w:unhideWhenUsed/>
    <w:rsid w:val="00387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14F"/>
  </w:style>
  <w:style w:type="paragraph" w:styleId="Textodebalo">
    <w:name w:val="Balloon Text"/>
    <w:basedOn w:val="Normal"/>
    <w:link w:val="TextodebaloChar"/>
    <w:uiPriority w:val="99"/>
    <w:semiHidden/>
    <w:unhideWhenUsed/>
    <w:rsid w:val="0038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1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7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1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9691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9691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82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244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24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244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7244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D33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3393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rsid w:val="00B245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A27E8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CA215B"/>
    <w:pPr>
      <w:spacing w:after="100"/>
      <w:ind w:left="440"/>
    </w:pPr>
  </w:style>
  <w:style w:type="character" w:customStyle="1" w:styleId="apple-converted-space">
    <w:name w:val="apple-converted-space"/>
    <w:basedOn w:val="Fontepargpadro"/>
    <w:rsid w:val="00484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4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1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016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87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14F"/>
  </w:style>
  <w:style w:type="paragraph" w:styleId="Rodap">
    <w:name w:val="footer"/>
    <w:basedOn w:val="Normal"/>
    <w:link w:val="RodapChar"/>
    <w:uiPriority w:val="99"/>
    <w:unhideWhenUsed/>
    <w:rsid w:val="00387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14F"/>
  </w:style>
  <w:style w:type="paragraph" w:styleId="Textodebalo">
    <w:name w:val="Balloon Text"/>
    <w:basedOn w:val="Normal"/>
    <w:link w:val="TextodebaloChar"/>
    <w:uiPriority w:val="99"/>
    <w:semiHidden/>
    <w:unhideWhenUsed/>
    <w:rsid w:val="0038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1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7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1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9691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9691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82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244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24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244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7244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D33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3393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rsid w:val="00B245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A27E8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CA215B"/>
    <w:pPr>
      <w:spacing w:after="100"/>
      <w:ind w:left="440"/>
    </w:pPr>
  </w:style>
  <w:style w:type="character" w:customStyle="1" w:styleId="apple-converted-space">
    <w:name w:val="apple-converted-space"/>
    <w:basedOn w:val="Fontepargpadro"/>
    <w:rsid w:val="0048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hyperlink" Target="http://twitter.github.com/bootstrap/index.html" TargetMode="External"/><Relationship Id="rId19" Type="http://schemas.openxmlformats.org/officeDocument/2006/relationships/image" Target="media/image9.jpg"/><Relationship Id="rId4" Type="http://schemas.microsoft.com/office/2007/relationships/stylesWithEffects" Target="stylesWithEffects.xml"/><Relationship Id="rId9" Type="http://schemas.openxmlformats.org/officeDocument/2006/relationships/hyperlink" Target="https://www.djangoproject.com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E3A1-2BC8-4515-A217-2120BEA3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22</Pages>
  <Words>4457</Words>
  <Characters>24074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</dc:creator>
  <cp:lastModifiedBy>malk</cp:lastModifiedBy>
  <cp:revision>61</cp:revision>
  <dcterms:created xsi:type="dcterms:W3CDTF">2012-11-17T19:39:00Z</dcterms:created>
  <dcterms:modified xsi:type="dcterms:W3CDTF">2012-11-20T23:09:00Z</dcterms:modified>
</cp:coreProperties>
</file>